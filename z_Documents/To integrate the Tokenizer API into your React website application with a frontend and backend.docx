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2F5" w:rsidRDefault="00D822F5" w:rsidP="00D822F5">
      <w:r>
        <w:t xml:space="preserve">To integrate the Tokenizer API into your React website application with a frontend and backend, you’ll need to set up the Tokenizer JavaScript library on the frontend to collect and tokenize payment information securely, then use the resulting token in your backend to process transactions via </w:t>
      </w:r>
      <w:proofErr w:type="spellStart"/>
      <w:r>
        <w:t>FluidPay’s</w:t>
      </w:r>
      <w:proofErr w:type="spellEnd"/>
      <w:r>
        <w:t xml:space="preserve"> API. Below is a step-by-step guide based on the provided documentation and the sandbox link at https://sandbox.fluidpay.com/docs/services/</w:t>
      </w:r>
      <w:proofErr w:type="gramStart"/>
      <w:r>
        <w:t>tokenizer.</w:t>
      </w:r>
      <w:proofErr w:type="gramEnd"/>
    </w:p>
    <w:p w:rsidR="00D822F5" w:rsidRDefault="00D822F5" w:rsidP="00D822F5"/>
    <w:p w:rsidR="00D822F5" w:rsidRDefault="00D822F5" w:rsidP="00D822F5">
      <w:r>
        <w:t>---</w:t>
      </w:r>
    </w:p>
    <w:p w:rsidR="00D822F5" w:rsidRDefault="00D822F5" w:rsidP="00D822F5"/>
    <w:p w:rsidR="00D822F5" w:rsidRDefault="00D822F5" w:rsidP="00D822F5">
      <w:r>
        <w:t>### Prerequisites</w:t>
      </w:r>
    </w:p>
    <w:p w:rsidR="00D822F5" w:rsidRDefault="00D822F5" w:rsidP="00D822F5">
      <w:r>
        <w:t>1. **FluidPay Account**: Ensure you have a FluidPay account with access to a **public API key** (starts with `pub_`) for the frontend and a **secret API key** for the backend.</w:t>
      </w:r>
    </w:p>
    <w:p w:rsidR="00D822F5" w:rsidRDefault="00D822F5" w:rsidP="00D822F5">
      <w:r>
        <w:t>2. **React Application**: A working React frontend and a backend server (e.g., Node.js, Express, or another framework).</w:t>
      </w:r>
    </w:p>
    <w:p w:rsidR="00D822F5" w:rsidRDefault="00D822F5" w:rsidP="00D822F5">
      <w:r>
        <w:t>3. **Sandbox Environment**: Use the sandbox endpoint (`https</w:t>
      </w:r>
      <w:proofErr w:type="gramStart"/>
      <w:r>
        <w:t>:/</w:t>
      </w:r>
      <w:proofErr w:type="gramEnd"/>
      <w:r>
        <w:t>/sandbox.fluidpay.com`) for testing.</w:t>
      </w:r>
    </w:p>
    <w:p w:rsidR="00D822F5" w:rsidRDefault="00D822F5" w:rsidP="00D822F5"/>
    <w:p w:rsidR="00D822F5" w:rsidRDefault="00D822F5" w:rsidP="00D822F5">
      <w:r>
        <w:t>---</w:t>
      </w:r>
    </w:p>
    <w:p w:rsidR="00D822F5" w:rsidRDefault="00D822F5" w:rsidP="00D822F5"/>
    <w:p w:rsidR="00D822F5" w:rsidRDefault="00D822F5" w:rsidP="00D822F5">
      <w:r>
        <w:t>### Step 1: Set Up the Frontend (React)</w:t>
      </w:r>
    </w:p>
    <w:p w:rsidR="00D822F5" w:rsidRDefault="00D822F5" w:rsidP="00D822F5">
      <w:r>
        <w:t>The Tokenizer library injects an iframe to collect sensitive payment data (e.g., credit card or ACH details) without bringing your website into PCI compliance scope. Here’s how to integrate it into your React application.</w:t>
      </w:r>
    </w:p>
    <w:p w:rsidR="00D822F5" w:rsidRDefault="00D822F5" w:rsidP="00D822F5"/>
    <w:p w:rsidR="00D822F5" w:rsidRDefault="00D822F5" w:rsidP="00D822F5">
      <w:r>
        <w:t>#### 1.1. Add the Tokenizer Script</w:t>
      </w:r>
    </w:p>
    <w:p w:rsidR="00D822F5" w:rsidRDefault="00D822F5" w:rsidP="00D822F5">
      <w:r>
        <w:t>You need to include the Tokenizer JavaScript library in your React app. Since the documentation suggests using a `&lt;script&gt;` tag, you can load it dynamically or include it globally.</w:t>
      </w:r>
    </w:p>
    <w:p w:rsidR="00D822F5" w:rsidRDefault="00D822F5" w:rsidP="00D822F5"/>
    <w:p w:rsidR="00D822F5" w:rsidRDefault="00D822F5" w:rsidP="00D822F5">
      <w:r>
        <w:t>**Option 1: Load via `&lt;script&gt;` Tag**</w:t>
      </w:r>
    </w:p>
    <w:p w:rsidR="00D822F5" w:rsidRDefault="00D822F5" w:rsidP="00D822F5">
      <w:r>
        <w:t>Add the Tokenizer script to your `public/index.html` file:</w:t>
      </w:r>
    </w:p>
    <w:p w:rsidR="00D822F5" w:rsidRDefault="00D822F5" w:rsidP="00D822F5"/>
    <w:p w:rsidR="00D822F5" w:rsidRDefault="00D822F5" w:rsidP="00D822F5">
      <w:r>
        <w:t>```html</w:t>
      </w:r>
    </w:p>
    <w:p w:rsidR="00D822F5" w:rsidRDefault="00D822F5" w:rsidP="00D822F5">
      <w:proofErr w:type="gramStart"/>
      <w:r>
        <w:t>&lt;!DOCTYPE</w:t>
      </w:r>
      <w:proofErr w:type="gramEnd"/>
      <w:r>
        <w:t xml:space="preserve"> html&gt;</w:t>
      </w:r>
    </w:p>
    <w:p w:rsidR="00D822F5" w:rsidRDefault="00D822F5" w:rsidP="00D822F5">
      <w:r>
        <w:t xml:space="preserve">&lt;html </w:t>
      </w:r>
      <w:proofErr w:type="spellStart"/>
      <w:proofErr w:type="gramStart"/>
      <w:r>
        <w:t>lang</w:t>
      </w:r>
      <w:proofErr w:type="spellEnd"/>
      <w:proofErr w:type="gramEnd"/>
      <w:r>
        <w:t>="</w:t>
      </w:r>
      <w:proofErr w:type="spellStart"/>
      <w:r>
        <w:t>en</w:t>
      </w:r>
      <w:proofErr w:type="spellEnd"/>
      <w:r>
        <w:t>"&gt;</w:t>
      </w:r>
    </w:p>
    <w:p w:rsidR="00D822F5" w:rsidRDefault="00D822F5" w:rsidP="00D822F5">
      <w:r>
        <w:t xml:space="preserve">  &lt;</w:t>
      </w:r>
      <w:proofErr w:type="gramStart"/>
      <w:r>
        <w:t>head</w:t>
      </w:r>
      <w:proofErr w:type="gramEnd"/>
      <w:r>
        <w:t>&gt;</w:t>
      </w:r>
    </w:p>
    <w:p w:rsidR="00D822F5" w:rsidRDefault="00D822F5" w:rsidP="00D822F5">
      <w:r>
        <w:t xml:space="preserve">    &lt;</w:t>
      </w:r>
      <w:proofErr w:type="gramStart"/>
      <w:r>
        <w:t>meta</w:t>
      </w:r>
      <w:proofErr w:type="gramEnd"/>
      <w:r>
        <w:t xml:space="preserve"> charset="utf-8" /&gt;</w:t>
      </w:r>
    </w:p>
    <w:p w:rsidR="00D822F5" w:rsidRDefault="00D822F5" w:rsidP="00D822F5">
      <w:r>
        <w:t xml:space="preserve">    &lt;</w:t>
      </w:r>
      <w:proofErr w:type="gramStart"/>
      <w:r>
        <w:t>title&gt;</w:t>
      </w:r>
      <w:proofErr w:type="gramEnd"/>
      <w:r>
        <w:t>React App&lt;/title&gt;</w:t>
      </w:r>
    </w:p>
    <w:p w:rsidR="00D822F5" w:rsidRDefault="00D822F5" w:rsidP="00D822F5">
      <w:r>
        <w:t xml:space="preserve">    </w:t>
      </w:r>
      <w:proofErr w:type="gramStart"/>
      <w:r>
        <w:t>&lt;!--</w:t>
      </w:r>
      <w:proofErr w:type="gramEnd"/>
      <w:r>
        <w:t xml:space="preserve"> Add Tokenizer script --&gt;</w:t>
      </w:r>
    </w:p>
    <w:p w:rsidR="00D822F5" w:rsidRDefault="00D822F5" w:rsidP="00D822F5">
      <w:r>
        <w:t xml:space="preserve">    &lt;</w:t>
      </w:r>
      <w:proofErr w:type="gramStart"/>
      <w:r>
        <w:t>script</w:t>
      </w:r>
      <w:proofErr w:type="gramEnd"/>
      <w:r>
        <w:t xml:space="preserve"> src="https://sandbox.fluidpay.com/static/tokenizer/1.0.0/tokenizer.js"&gt;&lt;/script&gt;</w:t>
      </w:r>
    </w:p>
    <w:p w:rsidR="00D822F5" w:rsidRDefault="00D822F5" w:rsidP="00D822F5">
      <w:r>
        <w:t xml:space="preserve">  &lt;/head&gt;</w:t>
      </w:r>
    </w:p>
    <w:p w:rsidR="00D822F5" w:rsidRDefault="00D822F5" w:rsidP="00D822F5">
      <w:r>
        <w:t xml:space="preserve">  &lt;</w:t>
      </w:r>
      <w:proofErr w:type="gramStart"/>
      <w:r>
        <w:t>body</w:t>
      </w:r>
      <w:proofErr w:type="gramEnd"/>
      <w:r>
        <w:t>&gt;</w:t>
      </w:r>
    </w:p>
    <w:p w:rsidR="00D822F5" w:rsidRDefault="00D822F5" w:rsidP="00D822F5">
      <w:r>
        <w:t xml:space="preserve">    &lt;div id="root"&gt;&lt;/div&gt;</w:t>
      </w:r>
    </w:p>
    <w:p w:rsidR="00D822F5" w:rsidRDefault="00D822F5" w:rsidP="00D822F5">
      <w:r>
        <w:t xml:space="preserve">  &lt;/body&gt;</w:t>
      </w:r>
    </w:p>
    <w:p w:rsidR="00D822F5" w:rsidRDefault="00D822F5" w:rsidP="00D822F5">
      <w:r>
        <w:t>&lt;/html&gt;</w:t>
      </w:r>
    </w:p>
    <w:p w:rsidR="00D822F5" w:rsidRDefault="00D822F5" w:rsidP="00D822F5">
      <w:r>
        <w:t>```</w:t>
      </w:r>
    </w:p>
    <w:p w:rsidR="00D822F5" w:rsidRDefault="00D822F5" w:rsidP="00D822F5"/>
    <w:p w:rsidR="00D822F5" w:rsidRDefault="00D822F5" w:rsidP="00D822F5">
      <w:r>
        <w:t>**Option 2: Import Dynamically (for Single Page Apps</w:t>
      </w:r>
      <w:proofErr w:type="gramStart"/>
      <w:r>
        <w:t>)*</w:t>
      </w:r>
      <w:proofErr w:type="gramEnd"/>
      <w:r>
        <w:t>*</w:t>
      </w:r>
    </w:p>
    <w:p w:rsidR="00D822F5" w:rsidRDefault="00D822F5" w:rsidP="00D822F5">
      <w:r>
        <w:t xml:space="preserve">If you’re using a module bundler like </w:t>
      </w:r>
      <w:proofErr w:type="spellStart"/>
      <w:r>
        <w:t>Webpack</w:t>
      </w:r>
      <w:proofErr w:type="spellEnd"/>
      <w:r>
        <w:t>, you can import the script dynamically in your React component to ensure compatibility with Single Page Applications (SPAs):</w:t>
      </w:r>
    </w:p>
    <w:p w:rsidR="00D822F5" w:rsidRDefault="00D822F5" w:rsidP="00D822F5"/>
    <w:p w:rsidR="00D822F5" w:rsidRDefault="00D822F5" w:rsidP="00D822F5">
      <w:r>
        <w:t>```</w:t>
      </w:r>
      <w:proofErr w:type="spellStart"/>
      <w:r>
        <w:t>javascript</w:t>
      </w:r>
      <w:proofErr w:type="spellEnd"/>
    </w:p>
    <w:p w:rsidR="00D822F5" w:rsidRDefault="00D822F5" w:rsidP="00D822F5">
      <w:proofErr w:type="gramStart"/>
      <w:r>
        <w:t>import</w:t>
      </w:r>
      <w:proofErr w:type="gramEnd"/>
      <w:r>
        <w:t xml:space="preserve"> { </w:t>
      </w:r>
      <w:proofErr w:type="spellStart"/>
      <w:r>
        <w:t>useEffect</w:t>
      </w:r>
      <w:proofErr w:type="spellEnd"/>
      <w:r>
        <w:t xml:space="preserve"> } from 'react';</w:t>
      </w:r>
    </w:p>
    <w:p w:rsidR="00D822F5" w:rsidRDefault="00D822F5" w:rsidP="00D822F5"/>
    <w:p w:rsidR="00D822F5" w:rsidRDefault="00D822F5" w:rsidP="00D822F5">
      <w:proofErr w:type="spellStart"/>
      <w:proofErr w:type="gramStart"/>
      <w:r>
        <w:t>const</w:t>
      </w:r>
      <w:proofErr w:type="spellEnd"/>
      <w:proofErr w:type="gramEnd"/>
      <w:r>
        <w:t xml:space="preserve"> </w:t>
      </w:r>
      <w:proofErr w:type="spellStart"/>
      <w:r>
        <w:t>loadTokenizerScript</w:t>
      </w:r>
      <w:proofErr w:type="spellEnd"/>
      <w:r>
        <w:t xml:space="preserve"> = () =&gt; {</w:t>
      </w:r>
    </w:p>
    <w:p w:rsidR="00D822F5" w:rsidRDefault="00D822F5" w:rsidP="00D822F5">
      <w:r>
        <w:t xml:space="preserve">  </w:t>
      </w:r>
      <w:proofErr w:type="gramStart"/>
      <w:r>
        <w:t>return</w:t>
      </w:r>
      <w:proofErr w:type="gramEnd"/>
      <w:r>
        <w:t xml:space="preserve"> new Promise((resolve, reject) =&gt; {</w:t>
      </w:r>
    </w:p>
    <w:p w:rsidR="00D822F5" w:rsidRDefault="00D822F5" w:rsidP="00D822F5">
      <w:r>
        <w:t xml:space="preserve">    </w:t>
      </w:r>
      <w:proofErr w:type="spellStart"/>
      <w:proofErr w:type="gramStart"/>
      <w:r>
        <w:t>const</w:t>
      </w:r>
      <w:proofErr w:type="spellEnd"/>
      <w:proofErr w:type="gramEnd"/>
      <w:r>
        <w:t xml:space="preserve"> script = </w:t>
      </w:r>
      <w:proofErr w:type="spellStart"/>
      <w:r>
        <w:t>document.createElement</w:t>
      </w:r>
      <w:proofErr w:type="spellEnd"/>
      <w:r>
        <w:t>('script');</w:t>
      </w:r>
    </w:p>
    <w:p w:rsidR="00D822F5" w:rsidRDefault="00D822F5" w:rsidP="00D822F5">
      <w:r>
        <w:t xml:space="preserve">    </w:t>
      </w:r>
      <w:proofErr w:type="spellStart"/>
      <w:r>
        <w:t>script.src</w:t>
      </w:r>
      <w:proofErr w:type="spellEnd"/>
      <w:r>
        <w:t xml:space="preserve"> = 'https</w:t>
      </w:r>
      <w:proofErr w:type="gramStart"/>
      <w:r>
        <w:t>:/</w:t>
      </w:r>
      <w:proofErr w:type="gramEnd"/>
      <w:r>
        <w:t>/sandbox.fluidpay.com/static/tokenizer/1.0.0/tokenizer.js';</w:t>
      </w:r>
    </w:p>
    <w:p w:rsidR="00D822F5" w:rsidRDefault="00D822F5" w:rsidP="00D822F5">
      <w:r>
        <w:t xml:space="preserve">    </w:t>
      </w:r>
      <w:proofErr w:type="spellStart"/>
      <w:r>
        <w:t>script.async</w:t>
      </w:r>
      <w:proofErr w:type="spellEnd"/>
      <w:r>
        <w:t xml:space="preserve"> = true;</w:t>
      </w:r>
    </w:p>
    <w:p w:rsidR="00D822F5" w:rsidRDefault="00D822F5" w:rsidP="00D822F5">
      <w:r>
        <w:lastRenderedPageBreak/>
        <w:t xml:space="preserve">    </w:t>
      </w:r>
      <w:proofErr w:type="spellStart"/>
      <w:r>
        <w:t>script.onload</w:t>
      </w:r>
      <w:proofErr w:type="spellEnd"/>
      <w:r>
        <w:t xml:space="preserve"> = () =&gt; </w:t>
      </w:r>
      <w:proofErr w:type="gramStart"/>
      <w:r>
        <w:t>resolve(</w:t>
      </w:r>
      <w:proofErr w:type="spellStart"/>
      <w:proofErr w:type="gramEnd"/>
      <w:r>
        <w:t>window.Tokenizer</w:t>
      </w:r>
      <w:proofErr w:type="spellEnd"/>
      <w:r>
        <w:t>);</w:t>
      </w:r>
    </w:p>
    <w:p w:rsidR="00D822F5" w:rsidRDefault="00D822F5" w:rsidP="00D822F5">
      <w:r>
        <w:t xml:space="preserve">    </w:t>
      </w:r>
      <w:proofErr w:type="spellStart"/>
      <w:r>
        <w:t>script.onerror</w:t>
      </w:r>
      <w:proofErr w:type="spellEnd"/>
      <w:r>
        <w:t xml:space="preserve"> = () =&gt; </w:t>
      </w:r>
      <w:proofErr w:type="gramStart"/>
      <w:r>
        <w:t>reject(</w:t>
      </w:r>
      <w:proofErr w:type="gramEnd"/>
      <w:r>
        <w:t>new Error('Failed to load Tokenizer script'));</w:t>
      </w:r>
    </w:p>
    <w:p w:rsidR="00D822F5" w:rsidRDefault="00D822F5" w:rsidP="00D822F5">
      <w:r>
        <w:t xml:space="preserve">    </w:t>
      </w:r>
      <w:proofErr w:type="spellStart"/>
      <w:proofErr w:type="gramStart"/>
      <w:r>
        <w:t>document.body.appendChild</w:t>
      </w:r>
      <w:proofErr w:type="spellEnd"/>
      <w:r>
        <w:t>(</w:t>
      </w:r>
      <w:proofErr w:type="gramEnd"/>
      <w:r>
        <w:t>script);</w:t>
      </w:r>
    </w:p>
    <w:p w:rsidR="00D822F5" w:rsidRDefault="00D822F5" w:rsidP="00D822F5">
      <w:r>
        <w:t xml:space="preserve">  });</w:t>
      </w:r>
    </w:p>
    <w:p w:rsidR="00D822F5" w:rsidRDefault="00D822F5" w:rsidP="00D822F5">
      <w:r>
        <w:t>};</w:t>
      </w:r>
    </w:p>
    <w:p w:rsidR="00D822F5" w:rsidRDefault="00D822F5" w:rsidP="00D822F5">
      <w:r>
        <w:t>```</w:t>
      </w:r>
    </w:p>
    <w:p w:rsidR="00D822F5" w:rsidRDefault="00D822F5" w:rsidP="00D822F5"/>
    <w:p w:rsidR="00D822F5" w:rsidRDefault="00D822F5" w:rsidP="00D822F5">
      <w:r>
        <w:t>#### 1.2. Create a Payment Form Component</w:t>
      </w:r>
    </w:p>
    <w:p w:rsidR="00D822F5" w:rsidRDefault="00D822F5" w:rsidP="00D822F5">
      <w:r>
        <w:t>Create a React component to render the container for the Tokenizer iframe and handle form submission.</w:t>
      </w:r>
    </w:p>
    <w:p w:rsidR="00D822F5" w:rsidRDefault="00D822F5" w:rsidP="00D822F5"/>
    <w:p w:rsidR="00D822F5" w:rsidRDefault="00D822F5" w:rsidP="00D822F5">
      <w:r>
        <w:t>```</w:t>
      </w:r>
      <w:proofErr w:type="spellStart"/>
      <w:r>
        <w:t>javascript</w:t>
      </w:r>
      <w:proofErr w:type="spellEnd"/>
    </w:p>
    <w:p w:rsidR="00D822F5" w:rsidRDefault="00D822F5" w:rsidP="00D822F5">
      <w:proofErr w:type="gramStart"/>
      <w:r>
        <w:t>import</w:t>
      </w:r>
      <w:proofErr w:type="gramEnd"/>
      <w:r>
        <w:t xml:space="preserve"> { </w:t>
      </w:r>
      <w:proofErr w:type="spellStart"/>
      <w:r>
        <w:t>useEffect</w:t>
      </w:r>
      <w:proofErr w:type="spellEnd"/>
      <w:r>
        <w:t xml:space="preserve">, </w:t>
      </w:r>
      <w:proofErr w:type="spellStart"/>
      <w:r>
        <w:t>useRef</w:t>
      </w:r>
      <w:proofErr w:type="spellEnd"/>
      <w:r>
        <w:t xml:space="preserve"> } from 'react';</w:t>
      </w:r>
    </w:p>
    <w:p w:rsidR="00D822F5" w:rsidRDefault="00D822F5" w:rsidP="00D822F5"/>
    <w:p w:rsidR="00D822F5" w:rsidRDefault="00D822F5" w:rsidP="00D822F5">
      <w:proofErr w:type="gramStart"/>
      <w:r>
        <w:t>function</w:t>
      </w:r>
      <w:proofErr w:type="gramEnd"/>
      <w:r>
        <w:t xml:space="preserve"> </w:t>
      </w:r>
      <w:proofErr w:type="spellStart"/>
      <w:r>
        <w:t>PaymentForm</w:t>
      </w:r>
      <w:proofErr w:type="spellEnd"/>
      <w:r>
        <w:t>() {</w:t>
      </w:r>
    </w:p>
    <w:p w:rsidR="00D822F5" w:rsidRDefault="00D822F5" w:rsidP="00D822F5">
      <w:r>
        <w:t xml:space="preserve">  </w:t>
      </w:r>
      <w:proofErr w:type="spellStart"/>
      <w:proofErr w:type="gramStart"/>
      <w:r>
        <w:t>const</w:t>
      </w:r>
      <w:proofErr w:type="spellEnd"/>
      <w:proofErr w:type="gramEnd"/>
      <w:r>
        <w:t xml:space="preserve"> </w:t>
      </w:r>
      <w:proofErr w:type="spellStart"/>
      <w:r>
        <w:t>containerRef</w:t>
      </w:r>
      <w:proofErr w:type="spellEnd"/>
      <w:r>
        <w:t xml:space="preserve"> = </w:t>
      </w:r>
      <w:proofErr w:type="spellStart"/>
      <w:r>
        <w:t>useRef</w:t>
      </w:r>
      <w:proofErr w:type="spellEnd"/>
      <w:r>
        <w:t>(null);</w:t>
      </w:r>
    </w:p>
    <w:p w:rsidR="00D822F5" w:rsidRDefault="00D822F5" w:rsidP="00D822F5">
      <w:r>
        <w:t xml:space="preserve">  </w:t>
      </w:r>
      <w:proofErr w:type="spellStart"/>
      <w:proofErr w:type="gramStart"/>
      <w:r>
        <w:t>const</w:t>
      </w:r>
      <w:proofErr w:type="spellEnd"/>
      <w:proofErr w:type="gramEnd"/>
      <w:r>
        <w:t xml:space="preserve"> </w:t>
      </w:r>
      <w:proofErr w:type="spellStart"/>
      <w:r>
        <w:t>tokenizerRef</w:t>
      </w:r>
      <w:proofErr w:type="spellEnd"/>
      <w:r>
        <w:t xml:space="preserve"> = </w:t>
      </w:r>
      <w:proofErr w:type="spellStart"/>
      <w:r>
        <w:t>useRef</w:t>
      </w:r>
      <w:proofErr w:type="spellEnd"/>
      <w:r>
        <w:t>(null);</w:t>
      </w:r>
    </w:p>
    <w:p w:rsidR="00D822F5" w:rsidRDefault="00D822F5" w:rsidP="00D822F5"/>
    <w:p w:rsidR="00D822F5" w:rsidRDefault="00D822F5" w:rsidP="00D822F5">
      <w:r>
        <w:t xml:space="preserve">  </w:t>
      </w:r>
      <w:proofErr w:type="spellStart"/>
      <w:proofErr w:type="gramStart"/>
      <w:r>
        <w:t>useEffect</w:t>
      </w:r>
      <w:proofErr w:type="spellEnd"/>
      <w:r>
        <w:t>(</w:t>
      </w:r>
      <w:proofErr w:type="gramEnd"/>
      <w:r>
        <w:t>() =&gt; {</w:t>
      </w:r>
    </w:p>
    <w:p w:rsidR="00D822F5" w:rsidRDefault="00D822F5" w:rsidP="00D822F5">
      <w:r>
        <w:t xml:space="preserve">    // Load the Tokenizer script</w:t>
      </w:r>
    </w:p>
    <w:p w:rsidR="00D822F5" w:rsidRDefault="00D822F5" w:rsidP="00D822F5">
      <w:r>
        <w:t xml:space="preserve">    </w:t>
      </w:r>
      <w:proofErr w:type="spellStart"/>
      <w:proofErr w:type="gramStart"/>
      <w:r>
        <w:t>loadTokenizerScript</w:t>
      </w:r>
      <w:proofErr w:type="spellEnd"/>
      <w:r>
        <w:t>(</w:t>
      </w:r>
      <w:proofErr w:type="gramEnd"/>
      <w:r>
        <w:t>).then(() =&gt; {</w:t>
      </w:r>
    </w:p>
    <w:p w:rsidR="00D822F5" w:rsidRDefault="00D822F5" w:rsidP="00D822F5">
      <w:r>
        <w:t xml:space="preserve">      // Initialize Tokenizer</w:t>
      </w:r>
    </w:p>
    <w:p w:rsidR="00D822F5" w:rsidRDefault="00D822F5" w:rsidP="00D822F5">
      <w:r>
        <w:t xml:space="preserve">      </w:t>
      </w:r>
      <w:proofErr w:type="spellStart"/>
      <w:r>
        <w:t>tokenizerRef.current</w:t>
      </w:r>
      <w:proofErr w:type="spellEnd"/>
      <w:r>
        <w:t xml:space="preserve"> = new </w:t>
      </w:r>
      <w:proofErr w:type="spellStart"/>
      <w:proofErr w:type="gramStart"/>
      <w:r>
        <w:t>window.Tokenizer</w:t>
      </w:r>
      <w:proofErr w:type="spellEnd"/>
      <w:r>
        <w:t>({</w:t>
      </w:r>
      <w:proofErr w:type="gramEnd"/>
    </w:p>
    <w:p w:rsidR="00D822F5" w:rsidRDefault="00D822F5" w:rsidP="00D822F5">
      <w:r>
        <w:t xml:space="preserve">        </w:t>
      </w:r>
      <w:proofErr w:type="spellStart"/>
      <w:proofErr w:type="gramStart"/>
      <w:r>
        <w:t>apikey</w:t>
      </w:r>
      <w:proofErr w:type="spellEnd"/>
      <w:proofErr w:type="gramEnd"/>
      <w:r>
        <w:t>: '</w:t>
      </w:r>
      <w:proofErr w:type="spellStart"/>
      <w:r>
        <w:t>pub_XXXXXXXXXXXXXX</w:t>
      </w:r>
      <w:proofErr w:type="spellEnd"/>
      <w:r>
        <w:t>', // Replace with your public API key</w:t>
      </w:r>
    </w:p>
    <w:p w:rsidR="00D822F5" w:rsidRDefault="00D822F5" w:rsidP="00D822F5">
      <w:r>
        <w:t xml:space="preserve">        </w:t>
      </w:r>
      <w:proofErr w:type="gramStart"/>
      <w:r>
        <w:t>container</w:t>
      </w:r>
      <w:proofErr w:type="gramEnd"/>
      <w:r>
        <w:t xml:space="preserve">: </w:t>
      </w:r>
      <w:proofErr w:type="spellStart"/>
      <w:r>
        <w:t>containerRef.current</w:t>
      </w:r>
      <w:proofErr w:type="spellEnd"/>
      <w:r>
        <w:t>, // Reference to the container div</w:t>
      </w:r>
    </w:p>
    <w:p w:rsidR="00D822F5" w:rsidRDefault="00D822F5" w:rsidP="00D822F5">
      <w:r>
        <w:t xml:space="preserve">        </w:t>
      </w:r>
      <w:proofErr w:type="gramStart"/>
      <w:r>
        <w:t>submission</w:t>
      </w:r>
      <w:proofErr w:type="gramEnd"/>
      <w:r>
        <w:t>: (</w:t>
      </w:r>
      <w:proofErr w:type="spellStart"/>
      <w:r>
        <w:t>resp</w:t>
      </w:r>
      <w:proofErr w:type="spellEnd"/>
      <w:r>
        <w:t>) =&gt; {</w:t>
      </w:r>
    </w:p>
    <w:p w:rsidR="00D822F5" w:rsidRDefault="00D822F5" w:rsidP="00D822F5">
      <w:r>
        <w:t xml:space="preserve">          </w:t>
      </w:r>
      <w:proofErr w:type="gramStart"/>
      <w:r>
        <w:t>console.log(</w:t>
      </w:r>
      <w:proofErr w:type="gramEnd"/>
      <w:r>
        <w:t xml:space="preserve">'Submission response:', </w:t>
      </w:r>
      <w:proofErr w:type="spellStart"/>
      <w:r>
        <w:t>resp</w:t>
      </w:r>
      <w:proofErr w:type="spellEnd"/>
      <w:r>
        <w:t>);</w:t>
      </w:r>
    </w:p>
    <w:p w:rsidR="00D822F5" w:rsidRDefault="00D822F5" w:rsidP="00D822F5">
      <w:r>
        <w:t xml:space="preserve">          </w:t>
      </w:r>
      <w:proofErr w:type="gramStart"/>
      <w:r>
        <w:t>if</w:t>
      </w:r>
      <w:proofErr w:type="gramEnd"/>
      <w:r>
        <w:t xml:space="preserve"> (</w:t>
      </w:r>
      <w:proofErr w:type="spellStart"/>
      <w:r>
        <w:t>resp.status</w:t>
      </w:r>
      <w:proofErr w:type="spellEnd"/>
      <w:r>
        <w:t xml:space="preserve"> === 'success') {</w:t>
      </w:r>
    </w:p>
    <w:p w:rsidR="00D822F5" w:rsidRDefault="00D822F5" w:rsidP="00D822F5">
      <w:r>
        <w:t xml:space="preserve">            // Send token to backend for processing</w:t>
      </w:r>
    </w:p>
    <w:p w:rsidR="00D822F5" w:rsidRDefault="00D822F5" w:rsidP="00D822F5">
      <w:r>
        <w:t xml:space="preserve">            </w:t>
      </w:r>
      <w:proofErr w:type="spellStart"/>
      <w:proofErr w:type="gramStart"/>
      <w:r>
        <w:t>handleToken</w:t>
      </w:r>
      <w:proofErr w:type="spellEnd"/>
      <w:r>
        <w:t>(</w:t>
      </w:r>
      <w:proofErr w:type="spellStart"/>
      <w:proofErr w:type="gramEnd"/>
      <w:r>
        <w:t>resp.token</w:t>
      </w:r>
      <w:proofErr w:type="spellEnd"/>
      <w:r>
        <w:t>);</w:t>
      </w:r>
    </w:p>
    <w:p w:rsidR="00D822F5" w:rsidRDefault="00D822F5" w:rsidP="00D822F5">
      <w:r>
        <w:t xml:space="preserve">          } else if (</w:t>
      </w:r>
      <w:proofErr w:type="spellStart"/>
      <w:r>
        <w:t>resp.status</w:t>
      </w:r>
      <w:proofErr w:type="spellEnd"/>
      <w:r>
        <w:t xml:space="preserve"> === 'error') {</w:t>
      </w:r>
    </w:p>
    <w:p w:rsidR="00D822F5" w:rsidRDefault="00D822F5" w:rsidP="00D822F5">
      <w:r>
        <w:t xml:space="preserve">            </w:t>
      </w:r>
      <w:proofErr w:type="spellStart"/>
      <w:proofErr w:type="gramStart"/>
      <w:r>
        <w:t>console.error</w:t>
      </w:r>
      <w:proofErr w:type="spellEnd"/>
      <w:r>
        <w:t>(</w:t>
      </w:r>
      <w:proofErr w:type="gramEnd"/>
      <w:r>
        <w:t>'Error:', resp.msg);</w:t>
      </w:r>
    </w:p>
    <w:p w:rsidR="00D822F5" w:rsidRDefault="00D822F5" w:rsidP="00D822F5">
      <w:r>
        <w:t xml:space="preserve">          } else if (</w:t>
      </w:r>
      <w:proofErr w:type="spellStart"/>
      <w:r>
        <w:t>resp.status</w:t>
      </w:r>
      <w:proofErr w:type="spellEnd"/>
      <w:r>
        <w:t xml:space="preserve"> === 'validation') {</w:t>
      </w:r>
    </w:p>
    <w:p w:rsidR="00D822F5" w:rsidRDefault="00D822F5" w:rsidP="00D822F5">
      <w:r>
        <w:t xml:space="preserve">            </w:t>
      </w:r>
      <w:proofErr w:type="spellStart"/>
      <w:proofErr w:type="gramStart"/>
      <w:r>
        <w:t>console.error</w:t>
      </w:r>
      <w:proofErr w:type="spellEnd"/>
      <w:r>
        <w:t>(</w:t>
      </w:r>
      <w:proofErr w:type="gramEnd"/>
      <w:r>
        <w:t xml:space="preserve">'Validation errors:', </w:t>
      </w:r>
      <w:proofErr w:type="spellStart"/>
      <w:r>
        <w:t>resp.invalid</w:t>
      </w:r>
      <w:proofErr w:type="spellEnd"/>
      <w:r>
        <w:t>);</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spellStart"/>
      <w:proofErr w:type="gramStart"/>
      <w:r>
        <w:t>onLoad</w:t>
      </w:r>
      <w:proofErr w:type="spellEnd"/>
      <w:proofErr w:type="gramEnd"/>
      <w:r>
        <w:t>: () =&gt; console.log('Tokenizer iframe loaded'),</w:t>
      </w:r>
    </w:p>
    <w:p w:rsidR="00D822F5" w:rsidRDefault="00D822F5" w:rsidP="00D822F5">
      <w:r>
        <w:t xml:space="preserve">        </w:t>
      </w:r>
      <w:proofErr w:type="gramStart"/>
      <w:r>
        <w:t>settings</w:t>
      </w:r>
      <w:proofErr w:type="gramEnd"/>
      <w:r>
        <w:t>: {</w:t>
      </w:r>
    </w:p>
    <w:p w:rsidR="00D822F5" w:rsidRDefault="00D822F5" w:rsidP="00D822F5">
      <w:r>
        <w:t xml:space="preserve">          </w:t>
      </w:r>
      <w:proofErr w:type="gramStart"/>
      <w:r>
        <w:t>payment</w:t>
      </w:r>
      <w:proofErr w:type="gramEnd"/>
      <w:r>
        <w:t>: {</w:t>
      </w:r>
    </w:p>
    <w:p w:rsidR="00D822F5" w:rsidRDefault="00D822F5" w:rsidP="00D822F5">
      <w:r>
        <w:t xml:space="preserve">            </w:t>
      </w:r>
      <w:proofErr w:type="gramStart"/>
      <w:r>
        <w:t>types</w:t>
      </w:r>
      <w:proofErr w:type="gramEnd"/>
      <w:r>
        <w:t>: ['card', 'ach'], // Enable both card and ACH</w:t>
      </w:r>
    </w:p>
    <w:p w:rsidR="00D822F5" w:rsidRDefault="00D822F5" w:rsidP="00D822F5">
      <w:r>
        <w:t xml:space="preserve">            </w:t>
      </w:r>
      <w:proofErr w:type="spellStart"/>
      <w:proofErr w:type="gramStart"/>
      <w:r>
        <w:t>calculateFees</w:t>
      </w:r>
      <w:proofErr w:type="spellEnd"/>
      <w:proofErr w:type="gramEnd"/>
      <w:r>
        <w:t>: true, // Optional: calculate fees</w:t>
      </w:r>
    </w:p>
    <w:p w:rsidR="00D822F5" w:rsidRDefault="00D822F5" w:rsidP="00D822F5">
      <w:r>
        <w:t xml:space="preserve">            </w:t>
      </w:r>
      <w:proofErr w:type="gramStart"/>
      <w:r>
        <w:t>card</w:t>
      </w:r>
      <w:proofErr w:type="gramEnd"/>
      <w:r>
        <w:t>: {</w:t>
      </w:r>
    </w:p>
    <w:p w:rsidR="00D822F5" w:rsidRDefault="00D822F5" w:rsidP="00D822F5">
      <w:r>
        <w:t xml:space="preserve">              </w:t>
      </w:r>
      <w:proofErr w:type="spellStart"/>
      <w:proofErr w:type="gramStart"/>
      <w:r>
        <w:t>requireCVV</w:t>
      </w:r>
      <w:proofErr w:type="spellEnd"/>
      <w:proofErr w:type="gramEnd"/>
      <w:r>
        <w:t>: true, // Require CVV for cards</w:t>
      </w:r>
    </w:p>
    <w:p w:rsidR="00D822F5" w:rsidRDefault="00D822F5" w:rsidP="00D822F5">
      <w:r>
        <w:t xml:space="preserve">              </w:t>
      </w:r>
      <w:proofErr w:type="spellStart"/>
      <w:r>
        <w:t>strict_mode</w:t>
      </w:r>
      <w:proofErr w:type="spellEnd"/>
      <w:r>
        <w:t>: false, // Allow 19-digit cards</w:t>
      </w:r>
    </w:p>
    <w:p w:rsidR="00D822F5" w:rsidRDefault="00D822F5" w:rsidP="00D822F5">
      <w:r>
        <w:t xml:space="preserve">            },</w:t>
      </w:r>
    </w:p>
    <w:p w:rsidR="00D822F5" w:rsidRDefault="00D822F5" w:rsidP="00D822F5">
      <w:r>
        <w:t xml:space="preserve">            </w:t>
      </w:r>
      <w:proofErr w:type="gramStart"/>
      <w:r>
        <w:t>ach</w:t>
      </w:r>
      <w:proofErr w:type="gramEnd"/>
      <w:r>
        <w:t>: {</w:t>
      </w:r>
    </w:p>
    <w:p w:rsidR="00D822F5" w:rsidRDefault="00D822F5" w:rsidP="00D822F5">
      <w:r>
        <w:t xml:space="preserve">              </w:t>
      </w:r>
      <w:proofErr w:type="spellStart"/>
      <w:r>
        <w:t>sec_code</w:t>
      </w:r>
      <w:proofErr w:type="spellEnd"/>
      <w:r>
        <w:t>: 'web', // Default ACH SEC code</w:t>
      </w:r>
    </w:p>
    <w:p w:rsidR="00D822F5" w:rsidRDefault="00D822F5" w:rsidP="00D822F5">
      <w:r>
        <w:t xml:space="preserve">              </w:t>
      </w:r>
      <w:proofErr w:type="spellStart"/>
      <w:proofErr w:type="gramStart"/>
      <w:r>
        <w:t>showSecCode</w:t>
      </w:r>
      <w:proofErr w:type="spellEnd"/>
      <w:proofErr w:type="gramEnd"/>
      <w:r>
        <w:t>: false, // Hide SEC code dropdown</w:t>
      </w:r>
    </w:p>
    <w:p w:rsidR="00D822F5" w:rsidRDefault="00D822F5" w:rsidP="00D822F5">
      <w:r>
        <w:t xml:space="preserve">              </w:t>
      </w:r>
      <w:proofErr w:type="spellStart"/>
      <w:proofErr w:type="gramStart"/>
      <w:r>
        <w:t>verifyAccountRouting</w:t>
      </w:r>
      <w:proofErr w:type="spellEnd"/>
      <w:proofErr w:type="gramEnd"/>
      <w:r>
        <w:t>: false, // Disable account/routing verification</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gramStart"/>
      <w:r>
        <w:t>user</w:t>
      </w:r>
      <w:proofErr w:type="gramEnd"/>
      <w:r>
        <w:t>: {</w:t>
      </w:r>
    </w:p>
    <w:p w:rsidR="00D822F5" w:rsidRDefault="00D822F5" w:rsidP="00D822F5">
      <w:r>
        <w:t xml:space="preserve">            </w:t>
      </w:r>
      <w:proofErr w:type="spellStart"/>
      <w:proofErr w:type="gramStart"/>
      <w:r>
        <w:t>showInline</w:t>
      </w:r>
      <w:proofErr w:type="spellEnd"/>
      <w:proofErr w:type="gramEnd"/>
      <w:r>
        <w:t>: true, // Show user fields (name, email, etc.)</w:t>
      </w:r>
    </w:p>
    <w:p w:rsidR="00D822F5" w:rsidRDefault="00D822F5" w:rsidP="00D822F5">
      <w:r>
        <w:t xml:space="preserve">            </w:t>
      </w:r>
      <w:proofErr w:type="spellStart"/>
      <w:proofErr w:type="gramStart"/>
      <w:r>
        <w:t>showName</w:t>
      </w:r>
      <w:proofErr w:type="spellEnd"/>
      <w:proofErr w:type="gramEnd"/>
      <w:r>
        <w:t>: true,</w:t>
      </w:r>
    </w:p>
    <w:p w:rsidR="00D822F5" w:rsidRDefault="00D822F5" w:rsidP="00D822F5">
      <w:r>
        <w:lastRenderedPageBreak/>
        <w:t xml:space="preserve">            </w:t>
      </w:r>
      <w:proofErr w:type="spellStart"/>
      <w:proofErr w:type="gramStart"/>
      <w:r>
        <w:t>showEmail</w:t>
      </w:r>
      <w:proofErr w:type="spellEnd"/>
      <w:proofErr w:type="gramEnd"/>
      <w:r>
        <w:t>: true,</w:t>
      </w:r>
    </w:p>
    <w:p w:rsidR="00D822F5" w:rsidRDefault="00D822F5" w:rsidP="00D822F5">
      <w:r>
        <w:t xml:space="preserve">            </w:t>
      </w:r>
      <w:proofErr w:type="spellStart"/>
      <w:proofErr w:type="gramStart"/>
      <w:r>
        <w:t>showPhone</w:t>
      </w:r>
      <w:proofErr w:type="spellEnd"/>
      <w:proofErr w:type="gramEnd"/>
      <w:r>
        <w:t>: true,</w:t>
      </w:r>
    </w:p>
    <w:p w:rsidR="00D822F5" w:rsidRDefault="00D822F5" w:rsidP="00D822F5">
      <w:r>
        <w:t xml:space="preserve">          },</w:t>
      </w:r>
    </w:p>
    <w:p w:rsidR="00D822F5" w:rsidRDefault="00D822F5" w:rsidP="00D822F5">
      <w:r>
        <w:t xml:space="preserve">          </w:t>
      </w:r>
      <w:proofErr w:type="gramStart"/>
      <w:r>
        <w:t>billing</w:t>
      </w:r>
      <w:proofErr w:type="gramEnd"/>
      <w:r>
        <w:t>: {</w:t>
      </w:r>
    </w:p>
    <w:p w:rsidR="00D822F5" w:rsidRDefault="00D822F5" w:rsidP="00D822F5">
      <w:r>
        <w:t xml:space="preserve">            </w:t>
      </w:r>
      <w:proofErr w:type="gramStart"/>
      <w:r>
        <w:t>show</w:t>
      </w:r>
      <w:proofErr w:type="gramEnd"/>
      <w:r>
        <w:t>: true, // Show billing address fields</w:t>
      </w:r>
    </w:p>
    <w:p w:rsidR="00D822F5" w:rsidRDefault="00D822F5" w:rsidP="00D822F5">
      <w:r>
        <w:t xml:space="preserve">            </w:t>
      </w:r>
      <w:proofErr w:type="spellStart"/>
      <w:proofErr w:type="gramStart"/>
      <w:r>
        <w:t>showTitle</w:t>
      </w:r>
      <w:proofErr w:type="spellEnd"/>
      <w:proofErr w:type="gramEnd"/>
      <w:r>
        <w:t>: true,</w:t>
      </w:r>
    </w:p>
    <w:p w:rsidR="00D822F5" w:rsidRDefault="00D822F5" w:rsidP="00D822F5">
      <w:r>
        <w:t xml:space="preserve">          },</w:t>
      </w:r>
    </w:p>
    <w:p w:rsidR="00D822F5" w:rsidRDefault="00D822F5" w:rsidP="00D822F5">
      <w:r>
        <w:t xml:space="preserve">          </w:t>
      </w:r>
      <w:proofErr w:type="gramStart"/>
      <w:r>
        <w:t>styles</w:t>
      </w:r>
      <w:proofErr w:type="gramEnd"/>
      <w:r>
        <w:t>: {</w:t>
      </w:r>
    </w:p>
    <w:p w:rsidR="00D822F5" w:rsidRDefault="00D822F5" w:rsidP="00D822F5">
      <w:r>
        <w:t xml:space="preserve">            // Optional: Customize iframe styles</w:t>
      </w:r>
    </w:p>
    <w:p w:rsidR="00D822F5" w:rsidRDefault="00D822F5" w:rsidP="00D822F5">
      <w:r>
        <w:t xml:space="preserve">            '</w:t>
      </w:r>
      <w:proofErr w:type="gramStart"/>
      <w:r>
        <w:t>input</w:t>
      </w:r>
      <w:proofErr w:type="gramEnd"/>
      <w:r>
        <w:t>': {</w:t>
      </w:r>
    </w:p>
    <w:p w:rsidR="00D822F5" w:rsidRDefault="00D822F5" w:rsidP="00D822F5">
      <w:r>
        <w:t xml:space="preserve">              '</w:t>
      </w:r>
      <w:proofErr w:type="gramStart"/>
      <w:r>
        <w:t>color</w:t>
      </w:r>
      <w:proofErr w:type="gramEnd"/>
      <w:r>
        <w:t>': '#</w:t>
      </w:r>
      <w:proofErr w:type="spellStart"/>
      <w:r>
        <w:t>ffffff</w:t>
      </w:r>
      <w:proofErr w:type="spellEnd"/>
      <w:r>
        <w:t>',</w:t>
      </w:r>
    </w:p>
    <w:p w:rsidR="00D822F5" w:rsidRDefault="00D822F5" w:rsidP="00D822F5">
      <w:r>
        <w:t xml:space="preserve">              '</w:t>
      </w:r>
      <w:proofErr w:type="gramStart"/>
      <w:r>
        <w:t>border-radius</w:t>
      </w:r>
      <w:proofErr w:type="gramEnd"/>
      <w:r>
        <w:t>': '8px',</w:t>
      </w:r>
    </w:p>
    <w:p w:rsidR="00D822F5" w:rsidRDefault="00D822F5" w:rsidP="00D822F5">
      <w:r>
        <w:t xml:space="preserve">              '</w:t>
      </w:r>
      <w:proofErr w:type="gramStart"/>
      <w:r>
        <w:t>background-color</w:t>
      </w:r>
      <w:proofErr w:type="gramEnd"/>
      <w:r>
        <w:t>': '#ffffff40',</w:t>
      </w:r>
    </w:p>
    <w:p w:rsidR="00D822F5" w:rsidRDefault="00D822F5" w:rsidP="00D822F5">
      <w:r>
        <w:t xml:space="preserve">              '</w:t>
      </w:r>
      <w:proofErr w:type="gramStart"/>
      <w:r>
        <w:t>border</w:t>
      </w:r>
      <w:proofErr w:type="gramEnd"/>
      <w:r>
        <w:t>': 'none',</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gramStart"/>
      <w:r>
        <w:t>catch(</w:t>
      </w:r>
      <w:proofErr w:type="gramEnd"/>
      <w:r>
        <w:t xml:space="preserve">(error) =&gt; </w:t>
      </w:r>
      <w:proofErr w:type="spellStart"/>
      <w:r>
        <w:t>console.error</w:t>
      </w:r>
      <w:proofErr w:type="spellEnd"/>
      <w:r>
        <w:t>(error));</w:t>
      </w:r>
    </w:p>
    <w:p w:rsidR="00D822F5" w:rsidRDefault="00D822F5" w:rsidP="00D822F5"/>
    <w:p w:rsidR="00D822F5" w:rsidRDefault="00D822F5" w:rsidP="00D822F5">
      <w:r>
        <w:t xml:space="preserve">    // Cleanup on component unmount</w:t>
      </w:r>
    </w:p>
    <w:p w:rsidR="00D822F5" w:rsidRDefault="00D822F5" w:rsidP="00D822F5">
      <w:r>
        <w:t xml:space="preserve">    </w:t>
      </w:r>
      <w:proofErr w:type="gramStart"/>
      <w:r>
        <w:t>return</w:t>
      </w:r>
      <w:proofErr w:type="gramEnd"/>
      <w:r>
        <w:t xml:space="preserve"> () =&gt; {</w:t>
      </w:r>
    </w:p>
    <w:p w:rsidR="00D822F5" w:rsidRDefault="00D822F5" w:rsidP="00D822F5">
      <w:r>
        <w:t xml:space="preserve">      </w:t>
      </w:r>
      <w:proofErr w:type="gramStart"/>
      <w:r>
        <w:t>if</w:t>
      </w:r>
      <w:proofErr w:type="gramEnd"/>
      <w:r>
        <w:t xml:space="preserve"> (</w:t>
      </w:r>
      <w:proofErr w:type="spellStart"/>
      <w:r>
        <w:t>tokenizerRef.current</w:t>
      </w:r>
      <w:proofErr w:type="spellEnd"/>
      <w:r>
        <w:t>) {</w:t>
      </w:r>
    </w:p>
    <w:p w:rsidR="00D822F5" w:rsidRDefault="00D822F5" w:rsidP="00D822F5">
      <w:r>
        <w:t xml:space="preserve">        // Note: Tokenizer may not have a destroy method; ensure proper cleanup if needed</w:t>
      </w:r>
    </w:p>
    <w:p w:rsidR="00D822F5" w:rsidRDefault="00D822F5" w:rsidP="00D822F5">
      <w:r>
        <w:t xml:space="preserve">      }</w:t>
      </w:r>
    </w:p>
    <w:p w:rsidR="00D822F5" w:rsidRDefault="00D822F5" w:rsidP="00D822F5">
      <w:r>
        <w:t xml:space="preserve">    };</w:t>
      </w:r>
    </w:p>
    <w:p w:rsidR="00D822F5" w:rsidRDefault="00D822F5" w:rsidP="00D822F5">
      <w:r>
        <w:t xml:space="preserve">  }, []);</w:t>
      </w:r>
    </w:p>
    <w:p w:rsidR="00D822F5" w:rsidRDefault="00D822F5" w:rsidP="00D822F5"/>
    <w:p w:rsidR="00D822F5" w:rsidRDefault="00D822F5" w:rsidP="00D822F5">
      <w:r>
        <w:t xml:space="preserve">  // Function to handle token submission to backend</w:t>
      </w:r>
    </w:p>
    <w:p w:rsidR="00D822F5" w:rsidRDefault="00D822F5" w:rsidP="00D822F5">
      <w:r>
        <w:t xml:space="preserve">  </w:t>
      </w:r>
      <w:proofErr w:type="spellStart"/>
      <w:proofErr w:type="gramStart"/>
      <w:r>
        <w:t>const</w:t>
      </w:r>
      <w:proofErr w:type="spellEnd"/>
      <w:proofErr w:type="gramEnd"/>
      <w:r>
        <w:t xml:space="preserve"> </w:t>
      </w:r>
      <w:proofErr w:type="spellStart"/>
      <w:r>
        <w:t>handleToken</w:t>
      </w:r>
      <w:proofErr w:type="spellEnd"/>
      <w:r>
        <w:t xml:space="preserve"> = </w:t>
      </w:r>
      <w:proofErr w:type="spellStart"/>
      <w:r>
        <w:t>async</w:t>
      </w:r>
      <w:proofErr w:type="spellEnd"/>
      <w:r>
        <w:t xml:space="preserve"> (token) =&gt; {</w:t>
      </w:r>
    </w:p>
    <w:p w:rsidR="00D822F5" w:rsidRDefault="00D822F5" w:rsidP="00D822F5">
      <w:r>
        <w:t xml:space="preserve">    </w:t>
      </w:r>
      <w:proofErr w:type="gramStart"/>
      <w:r>
        <w:t>try</w:t>
      </w:r>
      <w:proofErr w:type="gramEnd"/>
      <w:r>
        <w:t xml:space="preserve"> {</w:t>
      </w:r>
    </w:p>
    <w:p w:rsidR="00D822F5" w:rsidRDefault="00D822F5" w:rsidP="00D822F5">
      <w:r>
        <w:t xml:space="preserve">      </w:t>
      </w:r>
      <w:proofErr w:type="spellStart"/>
      <w:proofErr w:type="gramStart"/>
      <w:r>
        <w:t>const</w:t>
      </w:r>
      <w:proofErr w:type="spellEnd"/>
      <w:proofErr w:type="gramEnd"/>
      <w:r>
        <w:t xml:space="preserve"> response = await fetch('http://your-backend-</w:t>
      </w:r>
      <w:proofErr w:type="spellStart"/>
      <w:r>
        <w:t>api</w:t>
      </w:r>
      <w:proofErr w:type="spellEnd"/>
      <w:r>
        <w:t>/process-payment', {</w:t>
      </w:r>
    </w:p>
    <w:p w:rsidR="00D822F5" w:rsidRDefault="00D822F5" w:rsidP="00D822F5">
      <w:r>
        <w:t xml:space="preserve">        </w:t>
      </w:r>
      <w:proofErr w:type="gramStart"/>
      <w:r>
        <w:t>method</w:t>
      </w:r>
      <w:proofErr w:type="gramEnd"/>
      <w:r>
        <w:t>: 'POST',</w:t>
      </w:r>
    </w:p>
    <w:p w:rsidR="00D822F5" w:rsidRDefault="00D822F5" w:rsidP="00D822F5">
      <w:r>
        <w:t xml:space="preserve">        </w:t>
      </w:r>
      <w:proofErr w:type="gramStart"/>
      <w:r>
        <w:t>headers</w:t>
      </w:r>
      <w:proofErr w:type="gramEnd"/>
      <w:r>
        <w:t>: { 'Content-Type': 'application/</w:t>
      </w:r>
      <w:proofErr w:type="spellStart"/>
      <w:r>
        <w:t>json</w:t>
      </w:r>
      <w:proofErr w:type="spellEnd"/>
      <w:r>
        <w:t>' },</w:t>
      </w:r>
    </w:p>
    <w:p w:rsidR="00D822F5" w:rsidRDefault="00D822F5" w:rsidP="00D822F5">
      <w:r>
        <w:t xml:space="preserve">        </w:t>
      </w:r>
      <w:proofErr w:type="gramStart"/>
      <w:r>
        <w:t>body</w:t>
      </w:r>
      <w:proofErr w:type="gramEnd"/>
      <w:r>
        <w:t xml:space="preserve">: </w:t>
      </w:r>
      <w:proofErr w:type="spellStart"/>
      <w:r>
        <w:t>JSON.stringify</w:t>
      </w:r>
      <w:proofErr w:type="spellEnd"/>
      <w:r>
        <w:t>({ token }),</w:t>
      </w:r>
    </w:p>
    <w:p w:rsidR="00D822F5" w:rsidRDefault="00D822F5" w:rsidP="00D822F5">
      <w:r>
        <w:t xml:space="preserve">      });</w:t>
      </w:r>
    </w:p>
    <w:p w:rsidR="00D822F5" w:rsidRDefault="00D822F5" w:rsidP="00D822F5">
      <w:r>
        <w:t xml:space="preserve">      </w:t>
      </w:r>
      <w:proofErr w:type="spellStart"/>
      <w:proofErr w:type="gramStart"/>
      <w:r>
        <w:t>const</w:t>
      </w:r>
      <w:proofErr w:type="spellEnd"/>
      <w:proofErr w:type="gramEnd"/>
      <w:r>
        <w:t xml:space="preserve"> result = await </w:t>
      </w:r>
      <w:proofErr w:type="spellStart"/>
      <w:r>
        <w:t>response.json</w:t>
      </w:r>
      <w:proofErr w:type="spellEnd"/>
      <w:r>
        <w:t>();</w:t>
      </w:r>
    </w:p>
    <w:p w:rsidR="00D822F5" w:rsidRDefault="00D822F5" w:rsidP="00D822F5">
      <w:r>
        <w:t xml:space="preserve">      </w:t>
      </w:r>
      <w:proofErr w:type="gramStart"/>
      <w:r>
        <w:t>console.log(</w:t>
      </w:r>
      <w:proofErr w:type="gramEnd"/>
      <w:r>
        <w:t>'Backend response:', result);</w:t>
      </w:r>
    </w:p>
    <w:p w:rsidR="00D822F5" w:rsidRDefault="00D822F5" w:rsidP="00D822F5">
      <w:r>
        <w:t xml:space="preserve">    } catch (error) {</w:t>
      </w:r>
    </w:p>
    <w:p w:rsidR="00D822F5" w:rsidRDefault="00D822F5" w:rsidP="00D822F5">
      <w:r>
        <w:t xml:space="preserve">      </w:t>
      </w:r>
      <w:proofErr w:type="spellStart"/>
      <w:proofErr w:type="gramStart"/>
      <w:r>
        <w:t>console.error</w:t>
      </w:r>
      <w:proofErr w:type="spellEnd"/>
      <w:r>
        <w:t>(</w:t>
      </w:r>
      <w:proofErr w:type="gramEnd"/>
      <w:r>
        <w:t>'Error sending token to backend:', error);</w:t>
      </w:r>
    </w:p>
    <w:p w:rsidR="00D822F5" w:rsidRDefault="00D822F5" w:rsidP="00D822F5">
      <w:r>
        <w:t xml:space="preserve">    }</w:t>
      </w:r>
    </w:p>
    <w:p w:rsidR="00D822F5" w:rsidRDefault="00D822F5" w:rsidP="00D822F5">
      <w:r>
        <w:t xml:space="preserve">  };</w:t>
      </w:r>
    </w:p>
    <w:p w:rsidR="00D822F5" w:rsidRDefault="00D822F5" w:rsidP="00D822F5"/>
    <w:p w:rsidR="00D822F5" w:rsidRDefault="00D822F5" w:rsidP="00D822F5">
      <w:r>
        <w:t xml:space="preserve">  // Trigger form submission</w:t>
      </w:r>
    </w:p>
    <w:p w:rsidR="00D822F5" w:rsidRDefault="00D822F5" w:rsidP="00D822F5">
      <w:r>
        <w:t xml:space="preserve">  </w:t>
      </w:r>
      <w:proofErr w:type="spellStart"/>
      <w:proofErr w:type="gramStart"/>
      <w:r>
        <w:t>const</w:t>
      </w:r>
      <w:proofErr w:type="spellEnd"/>
      <w:proofErr w:type="gramEnd"/>
      <w:r>
        <w:t xml:space="preserve"> </w:t>
      </w:r>
      <w:proofErr w:type="spellStart"/>
      <w:r>
        <w:t>handleSubmit</w:t>
      </w:r>
      <w:proofErr w:type="spellEnd"/>
      <w:r>
        <w:t xml:space="preserve"> = () =&gt; {</w:t>
      </w:r>
    </w:p>
    <w:p w:rsidR="00D822F5" w:rsidRDefault="00D822F5" w:rsidP="00D822F5">
      <w:r>
        <w:t xml:space="preserve">    </w:t>
      </w:r>
      <w:proofErr w:type="gramStart"/>
      <w:r>
        <w:t>if</w:t>
      </w:r>
      <w:proofErr w:type="gramEnd"/>
      <w:r>
        <w:t xml:space="preserve"> (</w:t>
      </w:r>
      <w:proofErr w:type="spellStart"/>
      <w:r>
        <w:t>tokenizerRef.current</w:t>
      </w:r>
      <w:proofErr w:type="spellEnd"/>
      <w:r>
        <w:t>) {</w:t>
      </w:r>
    </w:p>
    <w:p w:rsidR="00D822F5" w:rsidRDefault="00D822F5" w:rsidP="00D822F5">
      <w:r>
        <w:t xml:space="preserve">      </w:t>
      </w:r>
      <w:proofErr w:type="spellStart"/>
      <w:proofErr w:type="gramStart"/>
      <w:r>
        <w:t>tokenizerRef.current.submit</w:t>
      </w:r>
      <w:proofErr w:type="spellEnd"/>
      <w:r>
        <w:t>(</w:t>
      </w:r>
      <w:proofErr w:type="gramEnd"/>
      <w:r>
        <w:t xml:space="preserve">); // Optionally pass amount: </w:t>
      </w:r>
      <w:proofErr w:type="spellStart"/>
      <w:r>
        <w:t>tokenizerRef.current.submit</w:t>
      </w:r>
      <w:proofErr w:type="spellEnd"/>
      <w:r>
        <w:t>("5.55")</w:t>
      </w:r>
    </w:p>
    <w:p w:rsidR="00D822F5" w:rsidRDefault="00D822F5" w:rsidP="00D822F5">
      <w:r>
        <w:t xml:space="preserve">    }</w:t>
      </w:r>
    </w:p>
    <w:p w:rsidR="00D822F5" w:rsidRDefault="00D822F5" w:rsidP="00D822F5">
      <w:r>
        <w:t xml:space="preserve">  };</w:t>
      </w:r>
    </w:p>
    <w:p w:rsidR="00D822F5" w:rsidRDefault="00D822F5" w:rsidP="00D822F5"/>
    <w:p w:rsidR="00D822F5" w:rsidRDefault="00D822F5" w:rsidP="00D822F5">
      <w:r>
        <w:t xml:space="preserve">  </w:t>
      </w:r>
      <w:proofErr w:type="gramStart"/>
      <w:r>
        <w:t>return</w:t>
      </w:r>
      <w:proofErr w:type="gramEnd"/>
      <w:r>
        <w:t xml:space="preserve"> (</w:t>
      </w:r>
    </w:p>
    <w:p w:rsidR="00D822F5" w:rsidRDefault="00D822F5" w:rsidP="00D822F5">
      <w:r>
        <w:t xml:space="preserve">    &lt;</w:t>
      </w:r>
      <w:proofErr w:type="gramStart"/>
      <w:r>
        <w:t>div</w:t>
      </w:r>
      <w:proofErr w:type="gramEnd"/>
      <w:r>
        <w:t>&gt;</w:t>
      </w:r>
    </w:p>
    <w:p w:rsidR="00D822F5" w:rsidRDefault="00D822F5" w:rsidP="00D822F5">
      <w:r>
        <w:t xml:space="preserve">      &lt;div id="container" ref</w:t>
      </w:r>
      <w:proofErr w:type="gramStart"/>
      <w:r>
        <w:t>={</w:t>
      </w:r>
      <w:proofErr w:type="spellStart"/>
      <w:proofErr w:type="gramEnd"/>
      <w:r>
        <w:t>containerRef</w:t>
      </w:r>
      <w:proofErr w:type="spellEnd"/>
      <w:r>
        <w:t>}&gt;&lt;/div&gt;</w:t>
      </w:r>
    </w:p>
    <w:p w:rsidR="00D822F5" w:rsidRDefault="00D822F5" w:rsidP="00D822F5">
      <w:r>
        <w:lastRenderedPageBreak/>
        <w:t xml:space="preserve">      &lt;button </w:t>
      </w:r>
      <w:proofErr w:type="spellStart"/>
      <w:r>
        <w:t>onClick</w:t>
      </w:r>
      <w:proofErr w:type="spellEnd"/>
      <w:proofErr w:type="gramStart"/>
      <w:r>
        <w:t>={</w:t>
      </w:r>
      <w:proofErr w:type="spellStart"/>
      <w:proofErr w:type="gramEnd"/>
      <w:r>
        <w:t>handleSubmit</w:t>
      </w:r>
      <w:proofErr w:type="spellEnd"/>
      <w:r>
        <w:t>}&gt;Submit Payment&lt;/button&gt;</w:t>
      </w:r>
    </w:p>
    <w:p w:rsidR="00D822F5" w:rsidRDefault="00D822F5" w:rsidP="00D822F5">
      <w:r>
        <w:t xml:space="preserve">    &lt;/div&gt;</w:t>
      </w:r>
    </w:p>
    <w:p w:rsidR="00D822F5" w:rsidRDefault="00D822F5" w:rsidP="00D822F5">
      <w:r>
        <w:t xml:space="preserve">  );</w:t>
      </w:r>
    </w:p>
    <w:p w:rsidR="00D822F5" w:rsidRDefault="00D822F5" w:rsidP="00D822F5">
      <w:r>
        <w:t>}</w:t>
      </w:r>
    </w:p>
    <w:p w:rsidR="00D822F5" w:rsidRDefault="00D822F5" w:rsidP="00D822F5"/>
    <w:p w:rsidR="00D822F5" w:rsidRDefault="00D822F5" w:rsidP="00D822F5">
      <w:proofErr w:type="gramStart"/>
      <w:r>
        <w:t>export</w:t>
      </w:r>
      <w:proofErr w:type="gramEnd"/>
      <w:r>
        <w:t xml:space="preserve"> default </w:t>
      </w:r>
      <w:proofErr w:type="spellStart"/>
      <w:r>
        <w:t>PaymentForm</w:t>
      </w:r>
      <w:proofErr w:type="spellEnd"/>
      <w:r>
        <w:t>;</w:t>
      </w:r>
    </w:p>
    <w:p w:rsidR="00D822F5" w:rsidRDefault="00D822F5" w:rsidP="00D822F5">
      <w:r>
        <w:t>```</w:t>
      </w:r>
    </w:p>
    <w:p w:rsidR="00D822F5" w:rsidRDefault="00D822F5" w:rsidP="00D822F5"/>
    <w:p w:rsidR="00D822F5" w:rsidRDefault="00D822F5" w:rsidP="00D822F5">
      <w:r>
        <w:t>**Key Points**:</w:t>
      </w:r>
    </w:p>
    <w:p w:rsidR="00D822F5" w:rsidRDefault="00D822F5" w:rsidP="00D822F5">
      <w:r>
        <w:t>- **Container**: The `</w:t>
      </w:r>
      <w:proofErr w:type="spellStart"/>
      <w:r>
        <w:t>containerRef</w:t>
      </w:r>
      <w:proofErr w:type="spellEnd"/>
      <w:r>
        <w:t>` points to a `&lt;div&gt;` where the Tokenizer iframe will be injected.</w:t>
      </w:r>
    </w:p>
    <w:p w:rsidR="00D822F5" w:rsidRDefault="00D822F5" w:rsidP="00D822F5">
      <w:r>
        <w:t>- **Public API Key**: Replace `'</w:t>
      </w:r>
      <w:proofErr w:type="spellStart"/>
      <w:r>
        <w:t>pub_XXXXXXXXXXXXXX</w:t>
      </w:r>
      <w:proofErr w:type="spellEnd"/>
      <w:r>
        <w:t>'` with your actual public API key from FluidPay.</w:t>
      </w:r>
    </w:p>
    <w:p w:rsidR="00D822F5" w:rsidRDefault="00D822F5" w:rsidP="00D822F5">
      <w:r>
        <w:t>- **Submission Callback**: The `submission` callback handles the response (`</w:t>
      </w:r>
      <w:proofErr w:type="spellStart"/>
      <w:r>
        <w:t>resp.token</w:t>
      </w:r>
      <w:proofErr w:type="spellEnd"/>
      <w:r>
        <w:t>` for success, errors, or validation issues).</w:t>
      </w:r>
    </w:p>
    <w:p w:rsidR="00D822F5" w:rsidRDefault="00D822F5" w:rsidP="00D822F5">
      <w:r>
        <w:t>- **Styling**: Customize the iframe’s appearance using the `styles` object in `settings`.</w:t>
      </w:r>
    </w:p>
    <w:p w:rsidR="00D822F5" w:rsidRDefault="00D822F5" w:rsidP="00D822F5">
      <w:r>
        <w:t>- **ACH/Card Support**: Enable both payment types by setting `types: ['card', 'ach'</w:t>
      </w:r>
      <w:proofErr w:type="gramStart"/>
      <w:r>
        <w:t>]`</w:t>
      </w:r>
      <w:proofErr w:type="gramEnd"/>
      <w:r>
        <w:t>.</w:t>
      </w:r>
    </w:p>
    <w:p w:rsidR="00D822F5" w:rsidRDefault="00D822F5" w:rsidP="00D822F5">
      <w:r>
        <w:t>- **Sandbox URL**: Ensure the script points to `https</w:t>
      </w:r>
      <w:proofErr w:type="gramStart"/>
      <w:r>
        <w:t>:/</w:t>
      </w:r>
      <w:proofErr w:type="gramEnd"/>
      <w:r>
        <w:t>/sandbox.fluidpay.com/static/tokenizer/1.0.0/tokenizer.js` for testing.</w:t>
      </w:r>
    </w:p>
    <w:p w:rsidR="00D822F5" w:rsidRDefault="00D822F5" w:rsidP="00D822F5"/>
    <w:p w:rsidR="00D822F5" w:rsidRDefault="00D822F5" w:rsidP="00D822F5">
      <w:r>
        <w:t>#### 1.3. Handle SPA Considerations</w:t>
      </w:r>
    </w:p>
    <w:p w:rsidR="00D822F5" w:rsidRDefault="00D822F5" w:rsidP="00D822F5">
      <w:r>
        <w:t xml:space="preserve">Since React is a Single Page Application framework, the documentation notes that Tokenizer is set up for UMD (Universal Module Definition). If you encounter issues with </w:t>
      </w:r>
      <w:proofErr w:type="spellStart"/>
      <w:r>
        <w:t>Webpack</w:t>
      </w:r>
      <w:proofErr w:type="spellEnd"/>
      <w:r>
        <w:t xml:space="preserve"> or module bundling, use the dynamic import method above or ensure the script is globally available via `</w:t>
      </w:r>
      <w:proofErr w:type="spellStart"/>
      <w:r>
        <w:t>window.Tokenizer</w:t>
      </w:r>
      <w:proofErr w:type="spellEnd"/>
      <w:r>
        <w:t>`.</w:t>
      </w:r>
    </w:p>
    <w:p w:rsidR="00D822F5" w:rsidRDefault="00D822F5" w:rsidP="00D822F5"/>
    <w:p w:rsidR="00D822F5" w:rsidRDefault="00D822F5" w:rsidP="00D822F5">
      <w:r>
        <w:t>---</w:t>
      </w:r>
    </w:p>
    <w:p w:rsidR="00D822F5" w:rsidRDefault="00D822F5" w:rsidP="00D822F5"/>
    <w:p w:rsidR="00D822F5" w:rsidRDefault="00D822F5" w:rsidP="00D822F5">
      <w:r>
        <w:t>### Step 2: Set Up the Backend</w:t>
      </w:r>
    </w:p>
    <w:p w:rsidR="00D822F5" w:rsidRDefault="00D822F5" w:rsidP="00D822F5">
      <w:r>
        <w:t xml:space="preserve">The backend will use the token generated by the Tokenizer to process payments via </w:t>
      </w:r>
      <w:proofErr w:type="spellStart"/>
      <w:r>
        <w:t>FluidPay’s</w:t>
      </w:r>
      <w:proofErr w:type="spellEnd"/>
      <w:r>
        <w:t xml:space="preserve"> Transaction Processing API. The token replaces sensitive payment data in API calls and expires after 2 minutes.</w:t>
      </w:r>
    </w:p>
    <w:p w:rsidR="00D822F5" w:rsidRDefault="00D822F5" w:rsidP="00D822F5"/>
    <w:p w:rsidR="00D822F5" w:rsidRDefault="00D822F5" w:rsidP="00D822F5">
      <w:r>
        <w:t>#### 2.1. Backend API Endpoint</w:t>
      </w:r>
    </w:p>
    <w:p w:rsidR="00D822F5" w:rsidRDefault="00D822F5" w:rsidP="00D822F5">
      <w:r>
        <w:t xml:space="preserve">Create an endpoint to receive the token from the frontend and make a request to </w:t>
      </w:r>
      <w:proofErr w:type="spellStart"/>
      <w:r>
        <w:t>FluidPay’s</w:t>
      </w:r>
      <w:proofErr w:type="spellEnd"/>
      <w:r>
        <w:t xml:space="preserve"> Transaction Processing API.</w:t>
      </w:r>
    </w:p>
    <w:p w:rsidR="00D822F5" w:rsidRDefault="00D822F5" w:rsidP="00D822F5"/>
    <w:p w:rsidR="00D822F5" w:rsidRDefault="00D822F5" w:rsidP="00D822F5">
      <w:r>
        <w:t>**Example (Node.js with Express</w:t>
      </w:r>
      <w:proofErr w:type="gramStart"/>
      <w:r>
        <w:t>)*</w:t>
      </w:r>
      <w:proofErr w:type="gramEnd"/>
      <w:r>
        <w:t>*:</w:t>
      </w:r>
    </w:p>
    <w:p w:rsidR="00D822F5" w:rsidRDefault="00D822F5" w:rsidP="00D822F5"/>
    <w:p w:rsidR="00D822F5" w:rsidRDefault="00D822F5" w:rsidP="00D822F5">
      <w:r>
        <w:t>```</w:t>
      </w:r>
      <w:proofErr w:type="spellStart"/>
      <w:r>
        <w:t>javascript</w:t>
      </w:r>
      <w:proofErr w:type="spellEnd"/>
    </w:p>
    <w:p w:rsidR="00D822F5" w:rsidRDefault="00D822F5" w:rsidP="00D822F5">
      <w:proofErr w:type="spellStart"/>
      <w:proofErr w:type="gramStart"/>
      <w:r>
        <w:t>const</w:t>
      </w:r>
      <w:proofErr w:type="spellEnd"/>
      <w:proofErr w:type="gramEnd"/>
      <w:r>
        <w:t xml:space="preserve"> express = require('express');</w:t>
      </w:r>
    </w:p>
    <w:p w:rsidR="00D822F5" w:rsidRDefault="00D822F5" w:rsidP="00D822F5">
      <w:proofErr w:type="spellStart"/>
      <w:proofErr w:type="gramStart"/>
      <w:r>
        <w:t>const</w:t>
      </w:r>
      <w:proofErr w:type="spellEnd"/>
      <w:proofErr w:type="gramEnd"/>
      <w:r>
        <w:t xml:space="preserve"> </w:t>
      </w:r>
      <w:proofErr w:type="spellStart"/>
      <w:r>
        <w:t>axios</w:t>
      </w:r>
      <w:proofErr w:type="spellEnd"/>
      <w:r>
        <w:t xml:space="preserve"> = require('</w:t>
      </w:r>
      <w:proofErr w:type="spellStart"/>
      <w:r>
        <w:t>axios</w:t>
      </w:r>
      <w:proofErr w:type="spellEnd"/>
      <w:r>
        <w:t>');</w:t>
      </w:r>
    </w:p>
    <w:p w:rsidR="00D822F5" w:rsidRDefault="00D822F5" w:rsidP="00D822F5">
      <w:proofErr w:type="spellStart"/>
      <w:proofErr w:type="gramStart"/>
      <w:r>
        <w:t>const</w:t>
      </w:r>
      <w:proofErr w:type="spellEnd"/>
      <w:proofErr w:type="gramEnd"/>
      <w:r>
        <w:t xml:space="preserve"> app = express();</w:t>
      </w:r>
    </w:p>
    <w:p w:rsidR="00D822F5" w:rsidRDefault="00D822F5" w:rsidP="00D822F5"/>
    <w:p w:rsidR="00D822F5" w:rsidRDefault="00D822F5" w:rsidP="00D822F5">
      <w:proofErr w:type="spellStart"/>
      <w:proofErr w:type="gramStart"/>
      <w:r>
        <w:t>app.use</w:t>
      </w:r>
      <w:proofErr w:type="spellEnd"/>
      <w:r>
        <w:t>(</w:t>
      </w:r>
      <w:proofErr w:type="spellStart"/>
      <w:proofErr w:type="gramEnd"/>
      <w:r>
        <w:t>express.json</w:t>
      </w:r>
      <w:proofErr w:type="spellEnd"/>
      <w:r>
        <w:t>());</w:t>
      </w:r>
    </w:p>
    <w:p w:rsidR="00D822F5" w:rsidRDefault="00D822F5" w:rsidP="00D822F5"/>
    <w:p w:rsidR="00D822F5" w:rsidRDefault="00D822F5" w:rsidP="00D822F5">
      <w:r>
        <w:t>// Endpoint to process payment</w:t>
      </w:r>
    </w:p>
    <w:p w:rsidR="00D822F5" w:rsidRDefault="00D822F5" w:rsidP="00D822F5">
      <w:proofErr w:type="spellStart"/>
      <w:proofErr w:type="gramStart"/>
      <w:r>
        <w:t>app.post</w:t>
      </w:r>
      <w:proofErr w:type="spellEnd"/>
      <w:r>
        <w:t>(</w:t>
      </w:r>
      <w:proofErr w:type="gramEnd"/>
      <w:r>
        <w:t xml:space="preserve">'/process-payment', </w:t>
      </w:r>
      <w:proofErr w:type="spellStart"/>
      <w:r>
        <w:t>async</w:t>
      </w:r>
      <w:proofErr w:type="spellEnd"/>
      <w:r>
        <w:t xml:space="preserve"> (</w:t>
      </w:r>
      <w:proofErr w:type="spellStart"/>
      <w:r>
        <w:t>req</w:t>
      </w:r>
      <w:proofErr w:type="spellEnd"/>
      <w:r>
        <w:t>, res) =&gt; {</w:t>
      </w:r>
    </w:p>
    <w:p w:rsidR="00D822F5" w:rsidRDefault="00D822F5" w:rsidP="00D822F5">
      <w:r>
        <w:t xml:space="preserve">  </w:t>
      </w:r>
      <w:proofErr w:type="spellStart"/>
      <w:proofErr w:type="gramStart"/>
      <w:r>
        <w:t>const</w:t>
      </w:r>
      <w:proofErr w:type="spellEnd"/>
      <w:proofErr w:type="gramEnd"/>
      <w:r>
        <w:t xml:space="preserve"> { token } = </w:t>
      </w:r>
      <w:proofErr w:type="spellStart"/>
      <w:r>
        <w:t>req.body</w:t>
      </w:r>
      <w:proofErr w:type="spellEnd"/>
      <w:r>
        <w:t>;</w:t>
      </w:r>
    </w:p>
    <w:p w:rsidR="00D822F5" w:rsidRDefault="00D822F5" w:rsidP="00D822F5"/>
    <w:p w:rsidR="00D822F5" w:rsidRDefault="00D822F5" w:rsidP="00D822F5">
      <w:r>
        <w:t xml:space="preserve">  </w:t>
      </w:r>
      <w:proofErr w:type="gramStart"/>
      <w:r>
        <w:t>try</w:t>
      </w:r>
      <w:proofErr w:type="gramEnd"/>
      <w:r>
        <w:t xml:space="preserve"> {</w:t>
      </w:r>
    </w:p>
    <w:p w:rsidR="00D822F5" w:rsidRDefault="00D822F5" w:rsidP="00D822F5">
      <w:r>
        <w:t xml:space="preserve">    </w:t>
      </w:r>
      <w:proofErr w:type="spellStart"/>
      <w:proofErr w:type="gramStart"/>
      <w:r>
        <w:t>const</w:t>
      </w:r>
      <w:proofErr w:type="spellEnd"/>
      <w:proofErr w:type="gramEnd"/>
      <w:r>
        <w:t xml:space="preserve"> response = await </w:t>
      </w:r>
      <w:proofErr w:type="spellStart"/>
      <w:r>
        <w:t>axios.post</w:t>
      </w:r>
      <w:proofErr w:type="spellEnd"/>
      <w:r>
        <w:t>(</w:t>
      </w:r>
    </w:p>
    <w:p w:rsidR="00D822F5" w:rsidRDefault="00D822F5" w:rsidP="00D822F5">
      <w:r>
        <w:t xml:space="preserve">      '</w:t>
      </w:r>
      <w:proofErr w:type="gramStart"/>
      <w:r>
        <w:t>https</w:t>
      </w:r>
      <w:proofErr w:type="gramEnd"/>
      <w:r>
        <w:t>://sandbox.fluidpay.com/</w:t>
      </w:r>
      <w:proofErr w:type="spellStart"/>
      <w:r>
        <w:t>api</w:t>
      </w:r>
      <w:proofErr w:type="spellEnd"/>
      <w:r>
        <w:t>/transaction/sale',</w:t>
      </w:r>
    </w:p>
    <w:p w:rsidR="00D822F5" w:rsidRDefault="00D822F5" w:rsidP="00D822F5">
      <w:r>
        <w:t xml:space="preserve">      {</w:t>
      </w:r>
    </w:p>
    <w:p w:rsidR="00D822F5" w:rsidRDefault="00D822F5" w:rsidP="00D822F5">
      <w:r>
        <w:t xml:space="preserve">        </w:t>
      </w:r>
      <w:proofErr w:type="spellStart"/>
      <w:r>
        <w:t>payment_method</w:t>
      </w:r>
      <w:proofErr w:type="spellEnd"/>
      <w:r>
        <w:t>: {</w:t>
      </w:r>
    </w:p>
    <w:p w:rsidR="00D822F5" w:rsidRDefault="00D822F5" w:rsidP="00D822F5">
      <w:r>
        <w:t xml:space="preserve">          </w:t>
      </w:r>
      <w:proofErr w:type="gramStart"/>
      <w:r>
        <w:t>token</w:t>
      </w:r>
      <w:proofErr w:type="gramEnd"/>
      <w:r>
        <w:t>: token, // Use the token from the frontend</w:t>
      </w:r>
    </w:p>
    <w:p w:rsidR="00D822F5" w:rsidRDefault="00D822F5" w:rsidP="00D822F5">
      <w:r>
        <w:t xml:space="preserve">        },</w:t>
      </w:r>
    </w:p>
    <w:p w:rsidR="00D822F5" w:rsidRDefault="00D822F5" w:rsidP="00D822F5">
      <w:r>
        <w:t xml:space="preserve">        </w:t>
      </w:r>
      <w:proofErr w:type="gramStart"/>
      <w:r>
        <w:t>amount</w:t>
      </w:r>
      <w:proofErr w:type="gramEnd"/>
      <w:r>
        <w:t>: 555, // Amount in cents (e.g., $5.55)</w:t>
      </w:r>
    </w:p>
    <w:p w:rsidR="00D822F5" w:rsidRDefault="00D822F5" w:rsidP="00D822F5">
      <w:r>
        <w:lastRenderedPageBreak/>
        <w:t xml:space="preserve">        </w:t>
      </w:r>
      <w:proofErr w:type="gramStart"/>
      <w:r>
        <w:t>currency</w:t>
      </w:r>
      <w:proofErr w:type="gramEnd"/>
      <w:r>
        <w:t>: 'USD',</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gramStart"/>
      <w:r>
        <w:t>headers</w:t>
      </w:r>
      <w:proofErr w:type="gramEnd"/>
      <w:r>
        <w:t>: {</w:t>
      </w:r>
    </w:p>
    <w:p w:rsidR="00D822F5" w:rsidRDefault="00D822F5" w:rsidP="00D822F5">
      <w:r>
        <w:t xml:space="preserve">          Authorization: 'Bearer </w:t>
      </w:r>
      <w:proofErr w:type="spellStart"/>
      <w:r>
        <w:t>sk_XXXXXXXXXXXXXX</w:t>
      </w:r>
      <w:proofErr w:type="spellEnd"/>
      <w:r>
        <w:t>', // Replace with your secret API key</w:t>
      </w:r>
    </w:p>
    <w:p w:rsidR="00D822F5" w:rsidRDefault="00D822F5" w:rsidP="00D822F5">
      <w:r>
        <w:t xml:space="preserve">          'Content-Type': 'application/</w:t>
      </w:r>
      <w:proofErr w:type="spellStart"/>
      <w:r>
        <w:t>json</w:t>
      </w:r>
      <w:proofErr w:type="spellEnd"/>
      <w:r>
        <w:t>',</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p w:rsidR="00D822F5" w:rsidRDefault="00D822F5" w:rsidP="00D822F5">
      <w:r>
        <w:t xml:space="preserve">    </w:t>
      </w:r>
      <w:proofErr w:type="spellStart"/>
      <w:proofErr w:type="gramStart"/>
      <w:r>
        <w:t>res.json</w:t>
      </w:r>
      <w:proofErr w:type="spellEnd"/>
      <w:r>
        <w:t>({</w:t>
      </w:r>
      <w:proofErr w:type="gramEnd"/>
    </w:p>
    <w:p w:rsidR="00D822F5" w:rsidRDefault="00D822F5" w:rsidP="00D822F5">
      <w:r>
        <w:t xml:space="preserve">      </w:t>
      </w:r>
      <w:proofErr w:type="gramStart"/>
      <w:r>
        <w:t>status</w:t>
      </w:r>
      <w:proofErr w:type="gramEnd"/>
      <w:r>
        <w:t>: 'success',</w:t>
      </w:r>
    </w:p>
    <w:p w:rsidR="00D822F5" w:rsidRDefault="00D822F5" w:rsidP="00D822F5">
      <w:r>
        <w:t xml:space="preserve">      </w:t>
      </w:r>
      <w:proofErr w:type="gramStart"/>
      <w:r>
        <w:t>data</w:t>
      </w:r>
      <w:proofErr w:type="gramEnd"/>
      <w:r>
        <w:t xml:space="preserve">: </w:t>
      </w:r>
      <w:proofErr w:type="spellStart"/>
      <w:r>
        <w:t>response.data</w:t>
      </w:r>
      <w:proofErr w:type="spellEnd"/>
      <w:r>
        <w:t>,</w:t>
      </w:r>
    </w:p>
    <w:p w:rsidR="00D822F5" w:rsidRDefault="00D822F5" w:rsidP="00D822F5">
      <w:r>
        <w:t xml:space="preserve">    });</w:t>
      </w:r>
    </w:p>
    <w:p w:rsidR="00D822F5" w:rsidRDefault="00D822F5" w:rsidP="00D822F5">
      <w:r>
        <w:t xml:space="preserve">  } catch (error) {</w:t>
      </w:r>
    </w:p>
    <w:p w:rsidR="00D822F5" w:rsidRDefault="00D822F5" w:rsidP="00D822F5">
      <w:r>
        <w:t xml:space="preserve">    </w:t>
      </w:r>
      <w:proofErr w:type="spellStart"/>
      <w:proofErr w:type="gramStart"/>
      <w:r>
        <w:t>console.error</w:t>
      </w:r>
      <w:proofErr w:type="spellEnd"/>
      <w:r>
        <w:t>(</w:t>
      </w:r>
      <w:proofErr w:type="gramEnd"/>
      <w:r>
        <w:t xml:space="preserve">'Error processing payment:', </w:t>
      </w:r>
      <w:proofErr w:type="spellStart"/>
      <w:r>
        <w:t>error.response?.</w:t>
      </w:r>
      <w:proofErr w:type="gramStart"/>
      <w:r>
        <w:t>data</w:t>
      </w:r>
      <w:proofErr w:type="spellEnd"/>
      <w:proofErr w:type="gramEnd"/>
      <w:r>
        <w:t xml:space="preserve"> || </w:t>
      </w:r>
      <w:proofErr w:type="spellStart"/>
      <w:r>
        <w:t>error.message</w:t>
      </w:r>
      <w:proofErr w:type="spellEnd"/>
      <w:r>
        <w:t>);</w:t>
      </w:r>
    </w:p>
    <w:p w:rsidR="00D822F5" w:rsidRDefault="00D822F5" w:rsidP="00D822F5">
      <w:r>
        <w:t xml:space="preserve">    </w:t>
      </w:r>
      <w:proofErr w:type="spellStart"/>
      <w:proofErr w:type="gramStart"/>
      <w:r>
        <w:t>res.status</w:t>
      </w:r>
      <w:proofErr w:type="spellEnd"/>
      <w:r>
        <w:t>(</w:t>
      </w:r>
      <w:proofErr w:type="gramEnd"/>
      <w:r>
        <w:t>500).</w:t>
      </w:r>
      <w:proofErr w:type="spellStart"/>
      <w:r>
        <w:t>json</w:t>
      </w:r>
      <w:proofErr w:type="spellEnd"/>
      <w:r>
        <w:t>({</w:t>
      </w:r>
    </w:p>
    <w:p w:rsidR="00D822F5" w:rsidRDefault="00D822F5" w:rsidP="00D822F5">
      <w:r>
        <w:t xml:space="preserve">      </w:t>
      </w:r>
      <w:proofErr w:type="gramStart"/>
      <w:r>
        <w:t>status</w:t>
      </w:r>
      <w:proofErr w:type="gramEnd"/>
      <w:r>
        <w:t>: 'error',</w:t>
      </w:r>
    </w:p>
    <w:p w:rsidR="00D822F5" w:rsidRDefault="00D822F5" w:rsidP="00D822F5">
      <w:r>
        <w:t xml:space="preserve">      </w:t>
      </w:r>
      <w:proofErr w:type="gramStart"/>
      <w:r>
        <w:t>message</w:t>
      </w:r>
      <w:proofErr w:type="gramEnd"/>
      <w:r>
        <w:t xml:space="preserve">: </w:t>
      </w:r>
      <w:proofErr w:type="spellStart"/>
      <w:r>
        <w:t>error.response?.</w:t>
      </w:r>
      <w:proofErr w:type="gramStart"/>
      <w:r>
        <w:t>data</w:t>
      </w:r>
      <w:proofErr w:type="gramEnd"/>
      <w:r>
        <w:t>?.</w:t>
      </w:r>
      <w:proofErr w:type="gramStart"/>
      <w:r>
        <w:t>message</w:t>
      </w:r>
      <w:proofErr w:type="spellEnd"/>
      <w:proofErr w:type="gramEnd"/>
      <w:r>
        <w:t xml:space="preserve"> || 'Payment processing failed',</w:t>
      </w:r>
    </w:p>
    <w:p w:rsidR="00D822F5" w:rsidRDefault="00D822F5" w:rsidP="00D822F5">
      <w:r>
        <w:t xml:space="preserve">    });</w:t>
      </w:r>
    </w:p>
    <w:p w:rsidR="00D822F5" w:rsidRDefault="00D822F5" w:rsidP="00D822F5">
      <w:r>
        <w:t xml:space="preserve">  }</w:t>
      </w:r>
    </w:p>
    <w:p w:rsidR="00D822F5" w:rsidRDefault="00D822F5" w:rsidP="00D822F5">
      <w:r>
        <w:t>});</w:t>
      </w:r>
    </w:p>
    <w:p w:rsidR="00D822F5" w:rsidRDefault="00D822F5" w:rsidP="00D822F5"/>
    <w:p w:rsidR="00D822F5" w:rsidRDefault="00D822F5" w:rsidP="00D822F5">
      <w:proofErr w:type="spellStart"/>
      <w:proofErr w:type="gramStart"/>
      <w:r>
        <w:t>app.listen</w:t>
      </w:r>
      <w:proofErr w:type="spellEnd"/>
      <w:r>
        <w:t>(</w:t>
      </w:r>
      <w:proofErr w:type="gramEnd"/>
      <w:r>
        <w:t>3000, () =&gt; console.log('Server running on port 3000'));</w:t>
      </w:r>
    </w:p>
    <w:p w:rsidR="00D822F5" w:rsidRDefault="00D822F5" w:rsidP="00D822F5">
      <w:r>
        <w:t>```</w:t>
      </w:r>
    </w:p>
    <w:p w:rsidR="00D822F5" w:rsidRDefault="00D822F5" w:rsidP="00D822F5"/>
    <w:p w:rsidR="00D822F5" w:rsidRDefault="00D822F5" w:rsidP="00D822F5">
      <w:r>
        <w:t>**Key Points**:</w:t>
      </w:r>
    </w:p>
    <w:p w:rsidR="00D822F5" w:rsidRDefault="00D822F5" w:rsidP="00D822F5">
      <w:r>
        <w:t>- **Secret API Key**: Use your FluidPay secret API key (`</w:t>
      </w:r>
      <w:proofErr w:type="spellStart"/>
      <w:r>
        <w:t>sk_XXXXXXXXXXXXXX</w:t>
      </w:r>
      <w:proofErr w:type="spellEnd"/>
      <w:r>
        <w:t>`) for backend requests. Never expose this key on the frontend.</w:t>
      </w:r>
    </w:p>
    <w:p w:rsidR="00D822F5" w:rsidRDefault="00D822F5" w:rsidP="00D822F5">
      <w:r>
        <w:t>- **Token Usage**: Pass the token in the `</w:t>
      </w:r>
      <w:proofErr w:type="spellStart"/>
      <w:r>
        <w:t>payment_method.token</w:t>
      </w:r>
      <w:proofErr w:type="spellEnd"/>
      <w:r>
        <w:t>` field of the Transaction Processing API request.</w:t>
      </w:r>
    </w:p>
    <w:p w:rsidR="00D822F5" w:rsidRDefault="00D822F5" w:rsidP="00D822F5">
      <w:r>
        <w:t>- **Endpoint**: Use `https</w:t>
      </w:r>
      <w:proofErr w:type="gramStart"/>
      <w:r>
        <w:t>:/</w:t>
      </w:r>
      <w:proofErr w:type="gramEnd"/>
      <w:r>
        <w:t>/sandbox.fluidpay.com/api/transaction/sale` for testing sales. See the [FluidPay API documentation</w:t>
      </w:r>
      <w:proofErr w:type="gramStart"/>
      <w:r>
        <w:t>](</w:t>
      </w:r>
      <w:proofErr w:type="gramEnd"/>
      <w:r>
        <w:t>https://sandbox.fluidpay.com/docs/api) for other endpoints (e.g., `/authorize`, `/refund`).</w:t>
      </w:r>
    </w:p>
    <w:p w:rsidR="00D822F5" w:rsidRDefault="00D822F5" w:rsidP="00D822F5">
      <w:r>
        <w:t>- **Amount**: Ensure the amount is in cents (e.g., `$5.55` = `555`).</w:t>
      </w:r>
    </w:p>
    <w:p w:rsidR="00D822F5" w:rsidRDefault="00D822F5" w:rsidP="00D822F5"/>
    <w:p w:rsidR="00D822F5" w:rsidRDefault="00D822F5" w:rsidP="00D822F5">
      <w:r>
        <w:t>#### 2.2. Security Considerations</w:t>
      </w:r>
    </w:p>
    <w:p w:rsidR="00D822F5" w:rsidRDefault="00D822F5" w:rsidP="00D822F5">
      <w:r>
        <w:t>- **Secret API Key**: Store the secret API key securely (e.g., in environment variables using `</w:t>
      </w:r>
      <w:proofErr w:type="spellStart"/>
      <w:r>
        <w:t>dotenv</w:t>
      </w:r>
      <w:proofErr w:type="spellEnd"/>
      <w:r>
        <w:t>`).</w:t>
      </w:r>
    </w:p>
    <w:p w:rsidR="00D822F5" w:rsidRDefault="00D822F5" w:rsidP="00D822F5">
      <w:r>
        <w:t>- **CORS**: Configure CORS on your backend to allow requests from your frontend domain.</w:t>
      </w:r>
    </w:p>
    <w:p w:rsidR="00D822F5" w:rsidRDefault="00D822F5" w:rsidP="00D822F5">
      <w:r>
        <w:t>- **Token Expiration**: Tokens expire after 2 minutes, so process them immediately after receiving them from the frontend.</w:t>
      </w:r>
    </w:p>
    <w:p w:rsidR="00D822F5" w:rsidRDefault="00D822F5" w:rsidP="00D822F5"/>
    <w:p w:rsidR="00D822F5" w:rsidRDefault="00D822F5" w:rsidP="00D822F5">
      <w:r>
        <w:t>---</w:t>
      </w:r>
    </w:p>
    <w:p w:rsidR="00D822F5" w:rsidRDefault="00D822F5" w:rsidP="00D822F5"/>
    <w:p w:rsidR="00D822F5" w:rsidRDefault="00D822F5" w:rsidP="00D822F5">
      <w:r>
        <w:t>### Step 3: Testing in the Sandbox</w:t>
      </w:r>
    </w:p>
    <w:p w:rsidR="00D822F5" w:rsidRDefault="00D822F5" w:rsidP="00D822F5">
      <w:r>
        <w:t>1. **Obtain API Keys**:</w:t>
      </w:r>
    </w:p>
    <w:p w:rsidR="00D822F5" w:rsidRDefault="00D822F5" w:rsidP="00D822F5">
      <w:r>
        <w:t xml:space="preserve">   - Get your public (`pub_`) and secret (`</w:t>
      </w:r>
      <w:proofErr w:type="spellStart"/>
      <w:r>
        <w:t>sk</w:t>
      </w:r>
      <w:proofErr w:type="spellEnd"/>
      <w:r>
        <w:t>_`) API keys from the FluidPay sandbox dashboard.</w:t>
      </w:r>
    </w:p>
    <w:p w:rsidR="00D822F5" w:rsidRDefault="00D822F5" w:rsidP="00D822F5">
      <w:r>
        <w:t>2. **Test Payment**:</w:t>
      </w:r>
    </w:p>
    <w:p w:rsidR="00D822F5" w:rsidRDefault="00D822F5" w:rsidP="00D822F5">
      <w:r>
        <w:t xml:space="preserve">   - Use test card numbers or ACH details from </w:t>
      </w:r>
      <w:proofErr w:type="spellStart"/>
      <w:r>
        <w:t>FluidPay’s</w:t>
      </w:r>
      <w:proofErr w:type="spellEnd"/>
      <w:r>
        <w:t xml:space="preserve"> [sandbox documentation</w:t>
      </w:r>
      <w:proofErr w:type="gramStart"/>
      <w:r>
        <w:t>](</w:t>
      </w:r>
      <w:proofErr w:type="gramEnd"/>
      <w:r>
        <w:t>https://sandbox.fluidpay.com/docs/api/test-data).</w:t>
      </w:r>
    </w:p>
    <w:p w:rsidR="00D822F5" w:rsidRDefault="00D822F5" w:rsidP="00D822F5">
      <w:r>
        <w:t xml:space="preserve">   - Example test card: `4111111111111111`, </w:t>
      </w:r>
      <w:proofErr w:type="spellStart"/>
      <w:r>
        <w:t>Exp</w:t>
      </w:r>
      <w:proofErr w:type="spellEnd"/>
      <w:r>
        <w:t>: `12/25`, CVV: `123`.</w:t>
      </w:r>
    </w:p>
    <w:p w:rsidR="00D822F5" w:rsidRDefault="00D822F5" w:rsidP="00D822F5">
      <w:r>
        <w:t>3. **Verify Tokenization**:</w:t>
      </w:r>
    </w:p>
    <w:p w:rsidR="00D822F5" w:rsidRDefault="00D822F5" w:rsidP="00D822F5">
      <w:r>
        <w:t xml:space="preserve">   - Ensure the Tokenizer iframe loads in your React app and returns a token in the `submission` callback.</w:t>
      </w:r>
    </w:p>
    <w:p w:rsidR="00D822F5" w:rsidRDefault="00D822F5" w:rsidP="00D822F5">
      <w:r>
        <w:t>4. **Verify Transaction**:</w:t>
      </w:r>
    </w:p>
    <w:p w:rsidR="00D822F5" w:rsidRDefault="00D822F5" w:rsidP="00D822F5">
      <w:r>
        <w:t xml:space="preserve">   - Check that your backend successfully processes the token with </w:t>
      </w:r>
      <w:proofErr w:type="spellStart"/>
      <w:r>
        <w:t>FluidPay’s</w:t>
      </w:r>
      <w:proofErr w:type="spellEnd"/>
      <w:r>
        <w:t xml:space="preserve"> API and returns a response.</w:t>
      </w:r>
    </w:p>
    <w:p w:rsidR="00D822F5" w:rsidRDefault="00D822F5" w:rsidP="00D822F5"/>
    <w:p w:rsidR="00D822F5" w:rsidRDefault="00D822F5" w:rsidP="00D822F5">
      <w:r>
        <w:t>---</w:t>
      </w:r>
    </w:p>
    <w:p w:rsidR="00D822F5" w:rsidRDefault="00D822F5" w:rsidP="00D822F5"/>
    <w:p w:rsidR="00D822F5" w:rsidRDefault="00D822F5" w:rsidP="00D822F5">
      <w:r>
        <w:t>### Step 4: Optional Features</w:t>
      </w:r>
    </w:p>
    <w:p w:rsidR="00D822F5" w:rsidRDefault="00D822F5" w:rsidP="00D822F5">
      <w:r>
        <w:t>Based on the documentation, you can enhance the integration with these features:</w:t>
      </w:r>
    </w:p>
    <w:p w:rsidR="00D822F5" w:rsidRDefault="00D822F5" w:rsidP="00D822F5"/>
    <w:p w:rsidR="00D822F5" w:rsidRDefault="00D822F5" w:rsidP="00D822F5">
      <w:r>
        <w:t>#### 4.1. Styling the Iframe</w:t>
      </w:r>
    </w:p>
    <w:p w:rsidR="00D822F5" w:rsidRDefault="00D822F5" w:rsidP="00D822F5">
      <w:r>
        <w:t>Customize the iframe’s appearance using the `</w:t>
      </w:r>
      <w:proofErr w:type="spellStart"/>
      <w:r>
        <w:t>settings.styles</w:t>
      </w:r>
      <w:proofErr w:type="spellEnd"/>
      <w:r>
        <w:t>` object (as shown in the React component example). Inspect the iframe’s DOM in your browser’s developer tools to identify CSS selectors.</w:t>
      </w:r>
    </w:p>
    <w:p w:rsidR="00D822F5" w:rsidRDefault="00D822F5" w:rsidP="00D822F5"/>
    <w:p w:rsidR="00D822F5" w:rsidRDefault="00D822F5" w:rsidP="00D822F5">
      <w:r>
        <w:t>#### 4.2. Enable ACH Payments</w:t>
      </w:r>
    </w:p>
    <w:p w:rsidR="00D822F5" w:rsidRDefault="00D822F5" w:rsidP="00D822F5">
      <w:r>
        <w:t>Include `'ach'` in `</w:t>
      </w:r>
      <w:proofErr w:type="spellStart"/>
      <w:r>
        <w:t>payment.types</w:t>
      </w:r>
      <w:proofErr w:type="spellEnd"/>
      <w:r>
        <w:t>` and configure ACH-specific settings like `</w:t>
      </w:r>
      <w:proofErr w:type="spellStart"/>
      <w:r>
        <w:t>sec_code</w:t>
      </w:r>
      <w:proofErr w:type="spellEnd"/>
      <w:r>
        <w:t>` or `</w:t>
      </w:r>
      <w:proofErr w:type="spellStart"/>
      <w:r>
        <w:t>verifyAccountRouting</w:t>
      </w:r>
      <w:proofErr w:type="spellEnd"/>
      <w:r>
        <w:t>` (see the React component example).</w:t>
      </w:r>
    </w:p>
    <w:p w:rsidR="00D822F5" w:rsidRDefault="00D822F5" w:rsidP="00D822F5"/>
    <w:p w:rsidR="00D822F5" w:rsidRDefault="00D822F5" w:rsidP="00D822F5">
      <w:r>
        <w:t>#### 4.3. Fee Calculation</w:t>
      </w:r>
    </w:p>
    <w:p w:rsidR="00D822F5" w:rsidRDefault="00D822F5" w:rsidP="00D822F5">
      <w:r>
        <w:t>Enable `</w:t>
      </w:r>
      <w:proofErr w:type="spellStart"/>
      <w:r>
        <w:t>calculateFees</w:t>
      </w:r>
      <w:proofErr w:type="spellEnd"/>
      <w:r>
        <w:t>: true` in `</w:t>
      </w:r>
      <w:proofErr w:type="spellStart"/>
      <w:r>
        <w:t>settings.payment</w:t>
      </w:r>
      <w:proofErr w:type="spellEnd"/>
      <w:r>
        <w:t>` to calculate fees based on the amount and processor. Pass the `</w:t>
      </w:r>
      <w:proofErr w:type="spellStart"/>
      <w:r>
        <w:t>processorId</w:t>
      </w:r>
      <w:proofErr w:type="spellEnd"/>
      <w:r>
        <w:t>` if you have a specific processor configured.</w:t>
      </w:r>
    </w:p>
    <w:p w:rsidR="00D822F5" w:rsidRDefault="00D822F5" w:rsidP="00D822F5"/>
    <w:p w:rsidR="00D822F5" w:rsidRDefault="00D822F5" w:rsidP="00D822F5">
      <w:r>
        <w:t xml:space="preserve">#### 4.4. </w:t>
      </w:r>
      <w:proofErr w:type="spellStart"/>
      <w:r>
        <w:t>Paay</w:t>
      </w:r>
      <w:proofErr w:type="spellEnd"/>
      <w:r>
        <w:t xml:space="preserve"> Integration (3D Secure)</w:t>
      </w:r>
    </w:p>
    <w:p w:rsidR="00D822F5" w:rsidRDefault="00D822F5" w:rsidP="00D822F5">
      <w:r>
        <w:t xml:space="preserve">If using </w:t>
      </w:r>
      <w:proofErr w:type="spellStart"/>
      <w:r>
        <w:t>Paay</w:t>
      </w:r>
      <w:proofErr w:type="spellEnd"/>
      <w:r>
        <w:t xml:space="preserve"> for 3D Secure authentication, enable it in the Tokenizer settings and pass the amount to `</w:t>
      </w:r>
      <w:proofErr w:type="spellStart"/>
      <w:proofErr w:type="gramStart"/>
      <w:r>
        <w:t>tokenizer.submit</w:t>
      </w:r>
      <w:proofErr w:type="spellEnd"/>
      <w:r>
        <w:t>(</w:t>
      </w:r>
      <w:proofErr w:type="gramEnd"/>
      <w:r>
        <w:t>amount)`:</w:t>
      </w:r>
    </w:p>
    <w:p w:rsidR="00D822F5" w:rsidRDefault="00D822F5" w:rsidP="00D822F5"/>
    <w:p w:rsidR="00D822F5" w:rsidRDefault="00D822F5" w:rsidP="00D822F5">
      <w:r>
        <w:t>```</w:t>
      </w:r>
      <w:proofErr w:type="spellStart"/>
      <w:r>
        <w:t>javascript</w:t>
      </w:r>
      <w:proofErr w:type="spellEnd"/>
    </w:p>
    <w:p w:rsidR="00D822F5" w:rsidRDefault="00D822F5" w:rsidP="00D822F5">
      <w:proofErr w:type="gramStart"/>
      <w:r>
        <w:t>settings</w:t>
      </w:r>
      <w:proofErr w:type="gramEnd"/>
      <w:r>
        <w:t>: {</w:t>
      </w:r>
    </w:p>
    <w:p w:rsidR="00D822F5" w:rsidRDefault="00D822F5" w:rsidP="00D822F5">
      <w:r>
        <w:t xml:space="preserve">  </w:t>
      </w:r>
      <w:proofErr w:type="spellStart"/>
      <w:proofErr w:type="gramStart"/>
      <w:r>
        <w:t>paay</w:t>
      </w:r>
      <w:proofErr w:type="spellEnd"/>
      <w:proofErr w:type="gramEnd"/>
      <w:r>
        <w:t>: {</w:t>
      </w:r>
    </w:p>
    <w:p w:rsidR="00D822F5" w:rsidRDefault="00D822F5" w:rsidP="00D822F5">
      <w:r>
        <w:t xml:space="preserve">    </w:t>
      </w:r>
      <w:proofErr w:type="gramStart"/>
      <w:r>
        <w:t>sandbox</w:t>
      </w:r>
      <w:proofErr w:type="gramEnd"/>
      <w:r>
        <w:t xml:space="preserve">: true, // Use </w:t>
      </w:r>
      <w:proofErr w:type="spellStart"/>
      <w:r>
        <w:t>Paay</w:t>
      </w:r>
      <w:proofErr w:type="spellEnd"/>
      <w:r>
        <w:t xml:space="preserve"> sandbox</w:t>
      </w:r>
    </w:p>
    <w:p w:rsidR="00D822F5" w:rsidRDefault="00D822F5" w:rsidP="00D822F5">
      <w:r>
        <w:t xml:space="preserve">    </w:t>
      </w:r>
      <w:proofErr w:type="spellStart"/>
      <w:proofErr w:type="gramStart"/>
      <w:r>
        <w:t>forceDisabled</w:t>
      </w:r>
      <w:proofErr w:type="spellEnd"/>
      <w:proofErr w:type="gramEnd"/>
      <w:r>
        <w:t>: false,</w:t>
      </w:r>
    </w:p>
    <w:p w:rsidR="00D822F5" w:rsidRDefault="00D822F5" w:rsidP="00D822F5">
      <w:r>
        <w:t xml:space="preserve">    </w:t>
      </w:r>
      <w:proofErr w:type="spellStart"/>
      <w:proofErr w:type="gramStart"/>
      <w:r>
        <w:t>rejectChallenges</w:t>
      </w:r>
      <w:proofErr w:type="spellEnd"/>
      <w:proofErr w:type="gramEnd"/>
      <w:r>
        <w:t>: [], // Define statuses to reject</w:t>
      </w:r>
    </w:p>
    <w:p w:rsidR="00D822F5" w:rsidRDefault="00D822F5" w:rsidP="00D822F5">
      <w:r>
        <w:t xml:space="preserve">  },</w:t>
      </w:r>
    </w:p>
    <w:p w:rsidR="00D822F5" w:rsidRDefault="00D822F5" w:rsidP="00D822F5">
      <w:r>
        <w:t>}</w:t>
      </w:r>
    </w:p>
    <w:p w:rsidR="00D822F5" w:rsidRDefault="00D822F5" w:rsidP="00D822F5">
      <w:r>
        <w:t>```</w:t>
      </w:r>
    </w:p>
    <w:p w:rsidR="00D822F5" w:rsidRDefault="00D822F5" w:rsidP="00D822F5"/>
    <w:p w:rsidR="00D822F5" w:rsidRDefault="00D822F5" w:rsidP="00D822F5">
      <w:r>
        <w:t xml:space="preserve">Then, handle </w:t>
      </w:r>
      <w:proofErr w:type="spellStart"/>
      <w:r>
        <w:t>Paay</w:t>
      </w:r>
      <w:proofErr w:type="spellEnd"/>
      <w:r>
        <w:t xml:space="preserve"> responses in the `submission` callback (`</w:t>
      </w:r>
      <w:proofErr w:type="spellStart"/>
      <w:r>
        <w:t>resp.paay</w:t>
      </w:r>
      <w:proofErr w:type="spellEnd"/>
      <w:r>
        <w:t>`).</w:t>
      </w:r>
    </w:p>
    <w:p w:rsidR="00D822F5" w:rsidRDefault="00D822F5" w:rsidP="00D822F5"/>
    <w:p w:rsidR="00D822F5" w:rsidRDefault="00D822F5" w:rsidP="00D822F5">
      <w:r>
        <w:t>#### 4.5. Card Swipe Reader</w:t>
      </w:r>
    </w:p>
    <w:p w:rsidR="00D822F5" w:rsidRDefault="00D822F5" w:rsidP="00D822F5">
      <w:r>
        <w:t>If you have a card swipe reader, focus on the credit card field in the iframe, and Tokenizer will automatically populate the card number and expiration date.</w:t>
      </w:r>
    </w:p>
    <w:p w:rsidR="00D822F5" w:rsidRDefault="00D822F5" w:rsidP="00D822F5"/>
    <w:p w:rsidR="00D822F5" w:rsidRDefault="00D822F5" w:rsidP="00D822F5">
      <w:r>
        <w:t>---</w:t>
      </w:r>
    </w:p>
    <w:p w:rsidR="00D822F5" w:rsidRDefault="00D822F5" w:rsidP="00D822F5"/>
    <w:p w:rsidR="00D822F5" w:rsidRDefault="00D822F5" w:rsidP="00D822F5">
      <w:r>
        <w:t xml:space="preserve">### Step 5: </w:t>
      </w:r>
      <w:proofErr w:type="spellStart"/>
      <w:r>
        <w:t>Konnektive</w:t>
      </w:r>
      <w:proofErr w:type="spellEnd"/>
      <w:r>
        <w:t xml:space="preserve"> Integration (Optional)</w:t>
      </w:r>
    </w:p>
    <w:p w:rsidR="00D822F5" w:rsidRDefault="00D822F5" w:rsidP="00D822F5">
      <w:r>
        <w:t xml:space="preserve">If using </w:t>
      </w:r>
      <w:proofErr w:type="spellStart"/>
      <w:r>
        <w:t>Konnektive</w:t>
      </w:r>
      <w:proofErr w:type="spellEnd"/>
      <w:r>
        <w:t xml:space="preserve"> as your CRM, submit the token to </w:t>
      </w:r>
      <w:proofErr w:type="spellStart"/>
      <w:r>
        <w:t>Konnektive’s</w:t>
      </w:r>
      <w:proofErr w:type="spellEnd"/>
      <w:r>
        <w:t xml:space="preserve"> Order Import API in the `</w:t>
      </w:r>
      <w:proofErr w:type="spellStart"/>
      <w:r>
        <w:t>formCardNonce</w:t>
      </w:r>
      <w:proofErr w:type="spellEnd"/>
      <w:r>
        <w:t xml:space="preserve">` field. Refer to </w:t>
      </w:r>
      <w:proofErr w:type="spellStart"/>
      <w:r>
        <w:t>Konnektive’s</w:t>
      </w:r>
      <w:proofErr w:type="spellEnd"/>
      <w:r>
        <w:t xml:space="preserve"> documentation for details on their API.</w:t>
      </w:r>
    </w:p>
    <w:p w:rsidR="00D822F5" w:rsidRDefault="00D822F5" w:rsidP="00D822F5"/>
    <w:p w:rsidR="00D822F5" w:rsidRDefault="00D822F5" w:rsidP="00D822F5">
      <w:r>
        <w:t>**Example**:</w:t>
      </w:r>
    </w:p>
    <w:p w:rsidR="00D822F5" w:rsidRDefault="00D822F5" w:rsidP="00D822F5">
      <w:r>
        <w:t>```</w:t>
      </w:r>
      <w:proofErr w:type="spellStart"/>
      <w:r>
        <w:t>javascript</w:t>
      </w:r>
      <w:proofErr w:type="spellEnd"/>
    </w:p>
    <w:p w:rsidR="00D822F5" w:rsidRDefault="00D822F5" w:rsidP="00D822F5">
      <w:proofErr w:type="spellStart"/>
      <w:proofErr w:type="gramStart"/>
      <w:r>
        <w:t>const</w:t>
      </w:r>
      <w:proofErr w:type="spellEnd"/>
      <w:proofErr w:type="gramEnd"/>
      <w:r>
        <w:t xml:space="preserve"> response = await </w:t>
      </w:r>
      <w:proofErr w:type="spellStart"/>
      <w:r>
        <w:t>axios.post</w:t>
      </w:r>
      <w:proofErr w:type="spellEnd"/>
      <w:r>
        <w:t>(</w:t>
      </w:r>
    </w:p>
    <w:p w:rsidR="00D822F5" w:rsidRDefault="00D822F5" w:rsidP="00D822F5">
      <w:r>
        <w:t xml:space="preserve">  '</w:t>
      </w:r>
      <w:proofErr w:type="gramStart"/>
      <w:r>
        <w:t>https</w:t>
      </w:r>
      <w:proofErr w:type="gramEnd"/>
      <w:r>
        <w:t>://api.konnektive.com/order/import/',</w:t>
      </w:r>
    </w:p>
    <w:p w:rsidR="00D822F5" w:rsidRDefault="00D822F5" w:rsidP="00D822F5">
      <w:r>
        <w:t xml:space="preserve">  {</w:t>
      </w:r>
    </w:p>
    <w:p w:rsidR="00D822F5" w:rsidRDefault="00D822F5" w:rsidP="00D822F5">
      <w:r>
        <w:t xml:space="preserve">    </w:t>
      </w:r>
      <w:proofErr w:type="spellStart"/>
      <w:proofErr w:type="gramStart"/>
      <w:r>
        <w:t>formCardNonce</w:t>
      </w:r>
      <w:proofErr w:type="spellEnd"/>
      <w:proofErr w:type="gramEnd"/>
      <w:r>
        <w:t>: token, // Token from Tokenizer</w:t>
      </w:r>
    </w:p>
    <w:p w:rsidR="00D822F5" w:rsidRDefault="00D822F5" w:rsidP="00D822F5">
      <w:r>
        <w:t xml:space="preserve">    // </w:t>
      </w:r>
      <w:proofErr w:type="gramStart"/>
      <w:r>
        <w:t>Other</w:t>
      </w:r>
      <w:proofErr w:type="gramEnd"/>
      <w:r>
        <w:t xml:space="preserve"> required </w:t>
      </w:r>
      <w:proofErr w:type="spellStart"/>
      <w:r>
        <w:t>Konnektive</w:t>
      </w:r>
      <w:proofErr w:type="spellEnd"/>
      <w:r>
        <w:t xml:space="preserve"> fields (e.g., </w:t>
      </w:r>
      <w:proofErr w:type="spellStart"/>
      <w:r>
        <w:t>orderId</w:t>
      </w:r>
      <w:proofErr w:type="spellEnd"/>
      <w:r>
        <w:t>, amount)</w:t>
      </w:r>
    </w:p>
    <w:p w:rsidR="00D822F5" w:rsidRDefault="00D822F5" w:rsidP="00D822F5">
      <w:r>
        <w:t xml:space="preserve">  },</w:t>
      </w:r>
    </w:p>
    <w:p w:rsidR="00D822F5" w:rsidRDefault="00D822F5" w:rsidP="00D822F5">
      <w:r>
        <w:t xml:space="preserve">  {</w:t>
      </w:r>
    </w:p>
    <w:p w:rsidR="00D822F5" w:rsidRDefault="00D822F5" w:rsidP="00D822F5">
      <w:r>
        <w:lastRenderedPageBreak/>
        <w:t xml:space="preserve">    </w:t>
      </w:r>
      <w:proofErr w:type="gramStart"/>
      <w:r>
        <w:t>headers</w:t>
      </w:r>
      <w:proofErr w:type="gramEnd"/>
      <w:r>
        <w:t>: {</w:t>
      </w:r>
    </w:p>
    <w:p w:rsidR="00D822F5" w:rsidRDefault="00D822F5" w:rsidP="00D822F5">
      <w:r>
        <w:t xml:space="preserve">      Authorization: 'Bearer YOUR_KONNEKTIVE_API_KEY',</w:t>
      </w:r>
    </w:p>
    <w:p w:rsidR="00D822F5" w:rsidRDefault="00D822F5" w:rsidP="00D822F5">
      <w:r>
        <w:t xml:space="preserve">      'Content-Type': 'application/</w:t>
      </w:r>
      <w:proofErr w:type="spellStart"/>
      <w:r>
        <w:t>json</w:t>
      </w:r>
      <w:proofErr w:type="spellEnd"/>
      <w:r>
        <w:t>',</w:t>
      </w:r>
    </w:p>
    <w:p w:rsidR="00D822F5" w:rsidRDefault="00D822F5" w:rsidP="00D822F5">
      <w:r>
        <w:t xml:space="preserve">    },</w:t>
      </w:r>
    </w:p>
    <w:p w:rsidR="00D822F5" w:rsidRDefault="00D822F5" w:rsidP="00D822F5">
      <w:r>
        <w:t xml:space="preserve">  }</w:t>
      </w:r>
    </w:p>
    <w:p w:rsidR="00D822F5" w:rsidRDefault="00D822F5" w:rsidP="00D822F5">
      <w:r>
        <w:t>);</w:t>
      </w:r>
    </w:p>
    <w:p w:rsidR="00D822F5" w:rsidRDefault="00D822F5" w:rsidP="00D822F5">
      <w:r>
        <w:t>```</w:t>
      </w:r>
    </w:p>
    <w:p w:rsidR="00D822F5" w:rsidRDefault="00D822F5" w:rsidP="00D822F5"/>
    <w:p w:rsidR="00D822F5" w:rsidRDefault="00D822F5" w:rsidP="00D822F5">
      <w:r>
        <w:t>---</w:t>
      </w:r>
    </w:p>
    <w:p w:rsidR="00D822F5" w:rsidRDefault="00D822F5" w:rsidP="00D822F5"/>
    <w:p w:rsidR="00D822F5" w:rsidRDefault="00D822F5" w:rsidP="00D822F5">
      <w:r>
        <w:t>### Step 6: Go Live</w:t>
      </w:r>
    </w:p>
    <w:p w:rsidR="00D822F5" w:rsidRDefault="00D822F5" w:rsidP="00D822F5">
      <w:r>
        <w:t>1. **Switch to Production**: Replace `https</w:t>
      </w:r>
      <w:proofErr w:type="gramStart"/>
      <w:r>
        <w:t>:/</w:t>
      </w:r>
      <w:proofErr w:type="gramEnd"/>
      <w:r>
        <w:t>/sandbox.fluidpay.com` with `https://app.fluidpay.com` in both the Tokenizer script URL and backend API calls.</w:t>
      </w:r>
    </w:p>
    <w:p w:rsidR="00D822F5" w:rsidRDefault="00D822F5" w:rsidP="00D822F5">
      <w:r>
        <w:t>2. **Update API Keys**: Use production API keys (`pub_` and `</w:t>
      </w:r>
      <w:proofErr w:type="spellStart"/>
      <w:r>
        <w:t>sk</w:t>
      </w:r>
      <w:proofErr w:type="spellEnd"/>
      <w:r>
        <w:t>_`) from your FluidPay account.</w:t>
      </w:r>
    </w:p>
    <w:p w:rsidR="00D822F5" w:rsidRDefault="00D822F5" w:rsidP="00D822F5">
      <w:r>
        <w:t xml:space="preserve">3. **Test </w:t>
      </w:r>
      <w:proofErr w:type="gramStart"/>
      <w:r>
        <w:t>Thoroughly</w:t>
      </w:r>
      <w:proofErr w:type="gramEnd"/>
      <w:r>
        <w:t xml:space="preserve">**: Ensure all payment flows (card, ACH, </w:t>
      </w:r>
      <w:proofErr w:type="spellStart"/>
      <w:r>
        <w:t>Paay</w:t>
      </w:r>
      <w:proofErr w:type="spellEnd"/>
      <w:r>
        <w:t>, etc.) work in the sandbox before going live.</w:t>
      </w:r>
    </w:p>
    <w:p w:rsidR="00D822F5" w:rsidRDefault="00D822F5" w:rsidP="00D822F5">
      <w:r>
        <w:t>4. **PCI Compliance**: Since Tokenizer handles sensitive data in an iframe, your website remains out of PCI scope, but ensure your backend securely handles tokens.</w:t>
      </w:r>
    </w:p>
    <w:p w:rsidR="00D822F5" w:rsidRDefault="00D822F5" w:rsidP="00D822F5"/>
    <w:p w:rsidR="00D822F5" w:rsidRDefault="00D822F5" w:rsidP="00D822F5">
      <w:r>
        <w:t>---</w:t>
      </w:r>
    </w:p>
    <w:p w:rsidR="00D822F5" w:rsidRDefault="00D822F5" w:rsidP="00D822F5"/>
    <w:p w:rsidR="00D822F5" w:rsidRDefault="00D822F5" w:rsidP="00D822F5">
      <w:r>
        <w:t>### Troubleshooting</w:t>
      </w:r>
    </w:p>
    <w:p w:rsidR="00D822F5" w:rsidRDefault="00D822F5" w:rsidP="00D822F5">
      <w:r>
        <w:t>- **Tokenizer Not Loading**: Ensure the script URL is correct and the container element exists when the Tokenizer is initialized. Use `</w:t>
      </w:r>
      <w:proofErr w:type="spellStart"/>
      <w:r>
        <w:t>onLoad</w:t>
      </w:r>
      <w:proofErr w:type="spellEnd"/>
      <w:r>
        <w:t>` to verify iframe loading.</w:t>
      </w:r>
    </w:p>
    <w:p w:rsidR="00D822F5" w:rsidRDefault="00D822F5" w:rsidP="00D822F5">
      <w:r>
        <w:t>- **Token Errors**: Check for `error` or `validation` statuses in the `submission` callback and log `resp.msg` or `</w:t>
      </w:r>
      <w:proofErr w:type="spellStart"/>
      <w:r>
        <w:t>resp.invalid</w:t>
      </w:r>
      <w:proofErr w:type="spellEnd"/>
      <w:r>
        <w:t>`.</w:t>
      </w:r>
    </w:p>
    <w:p w:rsidR="00D822F5" w:rsidRDefault="00D822F5" w:rsidP="00D822F5">
      <w:r>
        <w:t>- **Backend Errors**: Verify your secret API key and ensure the token is sent within 2 minutes.</w:t>
      </w:r>
    </w:p>
    <w:p w:rsidR="00D822F5" w:rsidRDefault="00D822F5" w:rsidP="00D822F5">
      <w:r>
        <w:t>- **CORS Issues**: Configure your backend to allow requests from your frontend’s domain.</w:t>
      </w:r>
    </w:p>
    <w:p w:rsidR="00D822F5" w:rsidRDefault="00D822F5" w:rsidP="00D822F5">
      <w:r>
        <w:t>- **Local Development**: Set the API endpoint explicitly if developing locally (e.g., `https</w:t>
      </w:r>
      <w:proofErr w:type="gramStart"/>
      <w:r>
        <w:t>:/</w:t>
      </w:r>
      <w:proofErr w:type="gramEnd"/>
      <w:r>
        <w:t>/sandbox.fluidpay.com`).</w:t>
      </w:r>
    </w:p>
    <w:p w:rsidR="00D822F5" w:rsidRDefault="00D822F5" w:rsidP="00D822F5"/>
    <w:p w:rsidR="00D822F5" w:rsidRDefault="00D822F5" w:rsidP="00D822F5">
      <w:r>
        <w:t>---</w:t>
      </w:r>
    </w:p>
    <w:p w:rsidR="00D822F5" w:rsidRDefault="00D822F5" w:rsidP="00D822F5"/>
    <w:p w:rsidR="00D822F5" w:rsidRDefault="00D822F5" w:rsidP="00D822F5">
      <w:r>
        <w:t>### Example Workflow</w:t>
      </w:r>
    </w:p>
    <w:p w:rsidR="00D822F5" w:rsidRDefault="00D822F5" w:rsidP="00D822F5">
      <w:r>
        <w:t xml:space="preserve">1. User loads your React app, and the </w:t>
      </w:r>
      <w:proofErr w:type="spellStart"/>
      <w:r>
        <w:t>PaymentForm</w:t>
      </w:r>
      <w:proofErr w:type="spellEnd"/>
      <w:r>
        <w:t xml:space="preserve"> component renders the Tokenizer iframe.</w:t>
      </w:r>
    </w:p>
    <w:p w:rsidR="00D822F5" w:rsidRDefault="00D822F5" w:rsidP="00D822F5">
      <w:r>
        <w:t>2. User enters payment details (card or ACH) and clicks “Submit.”</w:t>
      </w:r>
    </w:p>
    <w:p w:rsidR="00D822F5" w:rsidRDefault="00D822F5" w:rsidP="00D822F5">
      <w:r>
        <w:t>3. Tokenizer returns a token in the `submission` callback.</w:t>
      </w:r>
    </w:p>
    <w:p w:rsidR="00D822F5" w:rsidRDefault="00D822F5" w:rsidP="00D822F5">
      <w:r>
        <w:t>4. The frontend sends the token to your backend.</w:t>
      </w:r>
    </w:p>
    <w:p w:rsidR="00D822F5" w:rsidRDefault="00D822F5" w:rsidP="00D822F5">
      <w:r>
        <w:t xml:space="preserve">5. The backend uses the token to process a transaction via </w:t>
      </w:r>
      <w:proofErr w:type="spellStart"/>
      <w:r>
        <w:t>FluidPay’s</w:t>
      </w:r>
      <w:proofErr w:type="spellEnd"/>
      <w:r>
        <w:t xml:space="preserve"> API.</w:t>
      </w:r>
    </w:p>
    <w:p w:rsidR="00D822F5" w:rsidRDefault="00D822F5" w:rsidP="00D822F5">
      <w:r>
        <w:t>6. The backend returns the result (success or error) to the frontend for display.</w:t>
      </w:r>
    </w:p>
    <w:p w:rsidR="00D822F5" w:rsidRDefault="00D822F5" w:rsidP="00D822F5"/>
    <w:p w:rsidR="00D822F5" w:rsidRDefault="00D822F5" w:rsidP="00D822F5">
      <w:r>
        <w:t>---</w:t>
      </w:r>
    </w:p>
    <w:p w:rsidR="00D822F5" w:rsidRDefault="00D822F5" w:rsidP="00D822F5"/>
    <w:p w:rsidR="00D822F5" w:rsidRDefault="00D822F5" w:rsidP="00D822F5">
      <w:r>
        <w:t>### Additional Notes</w:t>
      </w:r>
    </w:p>
    <w:p w:rsidR="00D822F5" w:rsidRDefault="00D822F5" w:rsidP="00D822F5">
      <w:r>
        <w:t>- **</w:t>
      </w:r>
      <w:proofErr w:type="spellStart"/>
      <w:r>
        <w:t>SuperGrok</w:t>
      </w:r>
      <w:proofErr w:type="spellEnd"/>
      <w:r>
        <w:t xml:space="preserve"> Limitations**: As </w:t>
      </w:r>
      <w:proofErr w:type="spellStart"/>
      <w:r>
        <w:t>Grok</w:t>
      </w:r>
      <w:proofErr w:type="spellEnd"/>
      <w:r>
        <w:t xml:space="preserve"> 3, I cannot access pricing details for </w:t>
      </w:r>
      <w:proofErr w:type="spellStart"/>
      <w:r>
        <w:t>SuperGrok</w:t>
      </w:r>
      <w:proofErr w:type="spellEnd"/>
      <w:r>
        <w:t xml:space="preserve"> or x.com premium subscriptions. For </w:t>
      </w:r>
      <w:proofErr w:type="spellStart"/>
      <w:r>
        <w:t>SuperGrok</w:t>
      </w:r>
      <w:proofErr w:type="spellEnd"/>
      <w:r>
        <w:t xml:space="preserve"> pricing, visit https://x.ai/grok. For x.com subscriptions, visit https://help.x.com/en/using-x/x-premium.</w:t>
      </w:r>
    </w:p>
    <w:p w:rsidR="00D822F5" w:rsidRDefault="00D822F5" w:rsidP="00D822F5">
      <w:r>
        <w:t xml:space="preserve">- **API Service**: For more details on </w:t>
      </w:r>
      <w:proofErr w:type="spellStart"/>
      <w:r>
        <w:t>FluidPay’s</w:t>
      </w:r>
      <w:proofErr w:type="spellEnd"/>
      <w:r>
        <w:t xml:space="preserve"> API, refer to https://x.ai/api (though this may be unrelated to FluidPay; use </w:t>
      </w:r>
      <w:proofErr w:type="spellStart"/>
      <w:r>
        <w:t>FluidPay’s</w:t>
      </w:r>
      <w:proofErr w:type="spellEnd"/>
      <w:r>
        <w:t xml:space="preserve"> official docs for accuracy).</w:t>
      </w:r>
    </w:p>
    <w:p w:rsidR="00D822F5" w:rsidRDefault="00D822F5" w:rsidP="00D822F5">
      <w:r>
        <w:t>- **Documentation Reference**: The provided document and https://sandbox.fluidpay.com/docs/services/tokenizer were used to ensure accuracy.</w:t>
      </w:r>
    </w:p>
    <w:p w:rsidR="00D822F5" w:rsidRDefault="00D822F5" w:rsidP="00D822F5"/>
    <w:p w:rsidR="00D822F5" w:rsidRDefault="00D822F5" w:rsidP="00D822F5">
      <w:r>
        <w:t xml:space="preserve">If you need help with specific code modifications, debugging, or additional features (e.g., </w:t>
      </w:r>
      <w:proofErr w:type="spellStart"/>
      <w:r>
        <w:t>Paay</w:t>
      </w:r>
      <w:proofErr w:type="spellEnd"/>
      <w:r>
        <w:t>, fee calculation), let me know!</w:t>
      </w:r>
      <w:bookmarkStart w:id="0" w:name="_GoBack"/>
      <w:bookmarkEnd w:id="0"/>
    </w:p>
    <w:p w:rsidR="00D822F5" w:rsidRDefault="00D822F5" w:rsidP="00D822F5"/>
    <w:p w:rsidR="00D822F5" w:rsidRDefault="00D822F5" w:rsidP="00D822F5"/>
    <w:p w:rsidR="00D822F5" w:rsidRDefault="00D822F5" w:rsidP="00D822F5">
      <w:pPr>
        <w:pBdr>
          <w:bottom w:val="double" w:sz="6" w:space="1" w:color="auto"/>
        </w:pBdr>
      </w:pPr>
    </w:p>
    <w:p w:rsidR="00D822F5" w:rsidRDefault="00D822F5" w:rsidP="00D822F5"/>
    <w:p w:rsidR="00D822F5" w:rsidRDefault="00D822F5" w:rsidP="00D822F5"/>
    <w:p w:rsidR="00D822F5" w:rsidRDefault="00D822F5" w:rsidP="00D822F5"/>
    <w:p w:rsidR="00D822F5" w:rsidRDefault="00D822F5" w:rsidP="00D822F5"/>
    <w:p w:rsidR="00D822F5" w:rsidRDefault="00D822F5" w:rsidP="00D822F5">
      <w:r>
        <w:t xml:space="preserve">To integrate the Tokenizer API into your React website application for **production** credit card processing (no sandbox), you’ll need to set up the Tokenizer JavaScript library on the frontend to securely collect and tokenize payment information, then process the token on your backend using </w:t>
      </w:r>
      <w:proofErr w:type="spellStart"/>
      <w:r>
        <w:t>FluidPay’s</w:t>
      </w:r>
      <w:proofErr w:type="spellEnd"/>
      <w:r>
        <w:t xml:space="preserve"> production API. Below is a comprehensive guide tailored for production, based on the provided documentation and adjusted for the production environment (https://app.fluidpay.com)</w:t>
      </w:r>
      <w:proofErr w:type="gramStart"/>
      <w:r>
        <w:t>.</w:t>
      </w:r>
      <w:proofErr w:type="gramEnd"/>
    </w:p>
    <w:p w:rsidR="00D822F5" w:rsidRDefault="00D822F5" w:rsidP="00D822F5"/>
    <w:p w:rsidR="00D822F5" w:rsidRDefault="00D822F5" w:rsidP="00D822F5">
      <w:r>
        <w:t>---</w:t>
      </w:r>
    </w:p>
    <w:p w:rsidR="00D822F5" w:rsidRDefault="00D822F5" w:rsidP="00D822F5"/>
    <w:p w:rsidR="00D822F5" w:rsidRDefault="00D822F5" w:rsidP="00D822F5">
      <w:r>
        <w:t>### Prerequisites</w:t>
      </w:r>
    </w:p>
    <w:p w:rsidR="00D822F5" w:rsidRDefault="00D822F5" w:rsidP="00D822F5">
      <w:r>
        <w:t>1. **FluidPay Account**: You must have a live FluidPay account with a **public API key** (starts with `pub_`) for the frontend and a **secret API key** (starts with `</w:t>
      </w:r>
      <w:proofErr w:type="spellStart"/>
      <w:r>
        <w:t>sk</w:t>
      </w:r>
      <w:proofErr w:type="spellEnd"/>
      <w:r>
        <w:t>_`) for the backend. Obtain these from your FluidPay dashboard.</w:t>
      </w:r>
    </w:p>
    <w:p w:rsidR="00D822F5" w:rsidRDefault="00D822F5" w:rsidP="00D822F5">
      <w:r>
        <w:t>2. **React Application**: A working React frontend and a backend server (e.g., Node.js with Express or another framework).</w:t>
      </w:r>
    </w:p>
    <w:p w:rsidR="00D822F5" w:rsidRDefault="00D822F5" w:rsidP="00D822F5">
      <w:r>
        <w:t>3. **PCI Compliance**: Since Tokenizer uses an iframe to handle sensitive payment data, your website remains out of PCI scope, but ensure your backend securely handles tokens.</w:t>
      </w:r>
    </w:p>
    <w:p w:rsidR="00D822F5" w:rsidRDefault="00D822F5" w:rsidP="00D822F5">
      <w:r>
        <w:t>4. **HTTPS**: Your website must use HTTPS in production to ensure secure communication.</w:t>
      </w:r>
    </w:p>
    <w:p w:rsidR="00D822F5" w:rsidRDefault="00D822F5" w:rsidP="00D822F5"/>
    <w:p w:rsidR="00D822F5" w:rsidRDefault="00D822F5" w:rsidP="00D822F5">
      <w:r>
        <w:t>---</w:t>
      </w:r>
    </w:p>
    <w:p w:rsidR="00D822F5" w:rsidRDefault="00D822F5" w:rsidP="00D822F5"/>
    <w:p w:rsidR="00D822F5" w:rsidRDefault="00D822F5" w:rsidP="00D822F5">
      <w:r>
        <w:t>### Step 1: Set Up the Frontend (React)</w:t>
      </w:r>
    </w:p>
    <w:p w:rsidR="00D822F5" w:rsidRDefault="00D822F5" w:rsidP="00D822F5">
      <w:r>
        <w:t>The Tokenizer library injects a secure iframe to collect credit card details, tokenizing them without exposing sensitive data to your application. Here’s how to integrate it into your React app for production.</w:t>
      </w:r>
    </w:p>
    <w:p w:rsidR="00D822F5" w:rsidRDefault="00D822F5" w:rsidP="00D822F5"/>
    <w:p w:rsidR="00D822F5" w:rsidRDefault="00D822F5" w:rsidP="00D822F5">
      <w:r>
        <w:t>#### 1.1. Add the Tokenizer Script</w:t>
      </w:r>
    </w:p>
    <w:p w:rsidR="00D822F5" w:rsidRDefault="00D822F5" w:rsidP="00D822F5">
      <w:r>
        <w:t>In production, use the production Tokenizer script URL: `https</w:t>
      </w:r>
      <w:proofErr w:type="gramStart"/>
      <w:r>
        <w:t>:/</w:t>
      </w:r>
      <w:proofErr w:type="gramEnd"/>
      <w:r>
        <w:t>/app.fluidpay.com/static/tokenizer/1.0.0/tokenizer.js`. You can include it in your `public/index.html` or load it dynamically for Single Page Applications (SPAs).</w:t>
      </w:r>
    </w:p>
    <w:p w:rsidR="00D822F5" w:rsidRDefault="00D822F5" w:rsidP="00D822F5"/>
    <w:p w:rsidR="00D822F5" w:rsidRDefault="00D822F5" w:rsidP="00D822F5">
      <w:r>
        <w:t>**Option 1: Add to `public/index.html`**</w:t>
      </w:r>
    </w:p>
    <w:p w:rsidR="00D822F5" w:rsidRDefault="00D822F5" w:rsidP="00D822F5">
      <w:r>
        <w:t>Modify your `public/index.html` to include the production Tokenizer script:</w:t>
      </w:r>
    </w:p>
    <w:p w:rsidR="00D822F5" w:rsidRDefault="00D822F5" w:rsidP="00D822F5"/>
    <w:p w:rsidR="00D822F5" w:rsidRDefault="00D822F5" w:rsidP="00D822F5">
      <w:r>
        <w:t>&lt;</w:t>
      </w:r>
      <w:proofErr w:type="spellStart"/>
      <w:r>
        <w:t>xaiArtifact</w:t>
      </w:r>
      <w:proofErr w:type="spellEnd"/>
      <w:r>
        <w:t xml:space="preserve"> </w:t>
      </w:r>
      <w:proofErr w:type="spellStart"/>
      <w:r>
        <w:t>artifact_id</w:t>
      </w:r>
      <w:proofErr w:type="spellEnd"/>
      <w:r>
        <w:t xml:space="preserve">="f2585b83-ecc2-424d-b2f1-dcaa5034ddb6" </w:t>
      </w:r>
      <w:proofErr w:type="spellStart"/>
      <w:r>
        <w:t>artifact_version_id</w:t>
      </w:r>
      <w:proofErr w:type="spellEnd"/>
      <w:r>
        <w:t xml:space="preserve">="cfa5318c-5f84-4e63-b004-f84298d5e6a0" title="index.html" </w:t>
      </w:r>
      <w:proofErr w:type="spellStart"/>
      <w:r>
        <w:t>contentType</w:t>
      </w:r>
      <w:proofErr w:type="spellEnd"/>
      <w:r>
        <w:t>="text/html"&gt;</w:t>
      </w:r>
    </w:p>
    <w:p w:rsidR="00D822F5" w:rsidRDefault="00D822F5" w:rsidP="00D822F5">
      <w:proofErr w:type="gramStart"/>
      <w:r>
        <w:t>&lt;!DOCTYPE</w:t>
      </w:r>
      <w:proofErr w:type="gramEnd"/>
      <w:r>
        <w:t xml:space="preserve"> html&gt;</w:t>
      </w:r>
    </w:p>
    <w:p w:rsidR="00D822F5" w:rsidRDefault="00D822F5" w:rsidP="00D822F5">
      <w:r>
        <w:t xml:space="preserve">&lt;html </w:t>
      </w:r>
      <w:proofErr w:type="spellStart"/>
      <w:proofErr w:type="gramStart"/>
      <w:r>
        <w:t>lang</w:t>
      </w:r>
      <w:proofErr w:type="spellEnd"/>
      <w:proofErr w:type="gramEnd"/>
      <w:r>
        <w:t>="</w:t>
      </w:r>
      <w:proofErr w:type="spellStart"/>
      <w:r>
        <w:t>en</w:t>
      </w:r>
      <w:proofErr w:type="spellEnd"/>
      <w:r>
        <w:t>"&gt;</w:t>
      </w:r>
    </w:p>
    <w:p w:rsidR="00D822F5" w:rsidRDefault="00D822F5" w:rsidP="00D822F5">
      <w:r>
        <w:t xml:space="preserve">  &lt;</w:t>
      </w:r>
      <w:proofErr w:type="gramStart"/>
      <w:r>
        <w:t>head</w:t>
      </w:r>
      <w:proofErr w:type="gramEnd"/>
      <w:r>
        <w:t>&gt;</w:t>
      </w:r>
    </w:p>
    <w:p w:rsidR="00D822F5" w:rsidRDefault="00D822F5" w:rsidP="00D822F5">
      <w:r>
        <w:t xml:space="preserve">    &lt;</w:t>
      </w:r>
      <w:proofErr w:type="gramStart"/>
      <w:r>
        <w:t>meta</w:t>
      </w:r>
      <w:proofErr w:type="gramEnd"/>
      <w:r>
        <w:t xml:space="preserve"> charset="utf-8" /&gt;</w:t>
      </w:r>
    </w:p>
    <w:p w:rsidR="00D822F5" w:rsidRDefault="00D822F5" w:rsidP="00D822F5">
      <w:r>
        <w:t xml:space="preserve">    &lt;</w:t>
      </w:r>
      <w:proofErr w:type="gramStart"/>
      <w:r>
        <w:t>title&gt;</w:t>
      </w:r>
      <w:proofErr w:type="gramEnd"/>
      <w:r>
        <w:t>React Payment App&lt;/title&gt;</w:t>
      </w:r>
    </w:p>
    <w:p w:rsidR="00D822F5" w:rsidRDefault="00D822F5" w:rsidP="00D822F5">
      <w:r>
        <w:t xml:space="preserve">    </w:t>
      </w:r>
      <w:proofErr w:type="gramStart"/>
      <w:r>
        <w:t>&lt;!--</w:t>
      </w:r>
      <w:proofErr w:type="gramEnd"/>
      <w:r>
        <w:t xml:space="preserve"> Production Tokenizer script --&gt;</w:t>
      </w:r>
    </w:p>
    <w:p w:rsidR="00D822F5" w:rsidRDefault="00D822F5" w:rsidP="00D822F5">
      <w:r>
        <w:t xml:space="preserve">    &lt;</w:t>
      </w:r>
      <w:proofErr w:type="gramStart"/>
      <w:r>
        <w:t>script</w:t>
      </w:r>
      <w:proofErr w:type="gramEnd"/>
      <w:r>
        <w:t xml:space="preserve"> src="https://app.fluidpay.com/static/tokenizer/1.0.0/tokenizer.js"&gt;&lt;/script&gt;</w:t>
      </w:r>
    </w:p>
    <w:p w:rsidR="00D822F5" w:rsidRDefault="00D822F5" w:rsidP="00D822F5">
      <w:r>
        <w:t xml:space="preserve">  &lt;/head&gt;</w:t>
      </w:r>
    </w:p>
    <w:p w:rsidR="00D822F5" w:rsidRDefault="00D822F5" w:rsidP="00D822F5">
      <w:r>
        <w:t xml:space="preserve">  &lt;</w:t>
      </w:r>
      <w:proofErr w:type="gramStart"/>
      <w:r>
        <w:t>body</w:t>
      </w:r>
      <w:proofErr w:type="gramEnd"/>
      <w:r>
        <w:t>&gt;</w:t>
      </w:r>
    </w:p>
    <w:p w:rsidR="00D822F5" w:rsidRDefault="00D822F5" w:rsidP="00D822F5">
      <w:r>
        <w:t xml:space="preserve">    &lt;div id="root"&gt;&lt;/div&gt;</w:t>
      </w:r>
    </w:p>
    <w:p w:rsidR="00D822F5" w:rsidRDefault="00D822F5" w:rsidP="00D822F5">
      <w:r>
        <w:t xml:space="preserve">  &lt;/body&gt;</w:t>
      </w:r>
    </w:p>
    <w:p w:rsidR="00D822F5" w:rsidRDefault="00D822F5" w:rsidP="00D822F5">
      <w:r>
        <w:t>&lt;/html&gt;</w:t>
      </w:r>
    </w:p>
    <w:p w:rsidR="00D822F5" w:rsidRDefault="00D822F5" w:rsidP="00D822F5">
      <w:r>
        <w:t>&lt;/</w:t>
      </w:r>
      <w:proofErr w:type="spellStart"/>
      <w:r>
        <w:t>xaiArtifact</w:t>
      </w:r>
      <w:proofErr w:type="spellEnd"/>
      <w:r>
        <w:t>&gt;</w:t>
      </w:r>
    </w:p>
    <w:p w:rsidR="00D822F5" w:rsidRDefault="00D822F5" w:rsidP="00D822F5"/>
    <w:p w:rsidR="00D822F5" w:rsidRDefault="00D822F5" w:rsidP="00D822F5">
      <w:r>
        <w:t>**Option 2: Dynamic Import (for SPAs</w:t>
      </w:r>
      <w:proofErr w:type="gramStart"/>
      <w:r>
        <w:t>)*</w:t>
      </w:r>
      <w:proofErr w:type="gramEnd"/>
      <w:r>
        <w:t>*</w:t>
      </w:r>
    </w:p>
    <w:p w:rsidR="00D822F5" w:rsidRDefault="00D822F5" w:rsidP="00D822F5">
      <w:r>
        <w:t>For better control in React SPAs, load the script dynamically in your component:</w:t>
      </w:r>
    </w:p>
    <w:p w:rsidR="00D822F5" w:rsidRDefault="00D822F5" w:rsidP="00D822F5"/>
    <w:p w:rsidR="00D822F5" w:rsidRDefault="00D822F5" w:rsidP="00D822F5">
      <w:r>
        <w:t>&lt;</w:t>
      </w:r>
      <w:proofErr w:type="spellStart"/>
      <w:r>
        <w:t>xaiArtifact</w:t>
      </w:r>
      <w:proofErr w:type="spellEnd"/>
      <w:r>
        <w:t xml:space="preserve"> </w:t>
      </w:r>
      <w:proofErr w:type="spellStart"/>
      <w:r>
        <w:t>artifact_id</w:t>
      </w:r>
      <w:proofErr w:type="spellEnd"/>
      <w:r>
        <w:t xml:space="preserve">="29e3eff4-ce8d-4e1e-af45-55306c72f861" </w:t>
      </w:r>
      <w:proofErr w:type="spellStart"/>
      <w:r>
        <w:t>artifact_version_id</w:t>
      </w:r>
      <w:proofErr w:type="spellEnd"/>
      <w:r>
        <w:t>="3522340d-b243-4e0b-a9fa-0f77707c750d" title="</w:t>
      </w:r>
      <w:proofErr w:type="spellStart"/>
      <w:r>
        <w:t>PaymentForm.jsx</w:t>
      </w:r>
      <w:proofErr w:type="spellEnd"/>
      <w:r>
        <w:t xml:space="preserve">" </w:t>
      </w:r>
      <w:proofErr w:type="spellStart"/>
      <w:r>
        <w:t>contentType</w:t>
      </w:r>
      <w:proofErr w:type="spellEnd"/>
      <w:r>
        <w:t>="text/</w:t>
      </w:r>
      <w:proofErr w:type="spellStart"/>
      <w:r>
        <w:t>javascript</w:t>
      </w:r>
      <w:proofErr w:type="spellEnd"/>
      <w:r>
        <w:t>"&gt;</w:t>
      </w:r>
    </w:p>
    <w:p w:rsidR="00D822F5" w:rsidRDefault="00D822F5" w:rsidP="00D822F5">
      <w:proofErr w:type="gramStart"/>
      <w:r>
        <w:t>import</w:t>
      </w:r>
      <w:proofErr w:type="gramEnd"/>
      <w:r>
        <w:t xml:space="preserve"> { </w:t>
      </w:r>
      <w:proofErr w:type="spellStart"/>
      <w:r>
        <w:t>useEffect</w:t>
      </w:r>
      <w:proofErr w:type="spellEnd"/>
      <w:r>
        <w:t xml:space="preserve">, </w:t>
      </w:r>
      <w:proofErr w:type="spellStart"/>
      <w:r>
        <w:t>useRef</w:t>
      </w:r>
      <w:proofErr w:type="spellEnd"/>
      <w:r>
        <w:t xml:space="preserve"> } from 'react';</w:t>
      </w:r>
    </w:p>
    <w:p w:rsidR="00D822F5" w:rsidRDefault="00D822F5" w:rsidP="00D822F5"/>
    <w:p w:rsidR="00D822F5" w:rsidRDefault="00D822F5" w:rsidP="00D822F5">
      <w:proofErr w:type="spellStart"/>
      <w:proofErr w:type="gramStart"/>
      <w:r>
        <w:t>const</w:t>
      </w:r>
      <w:proofErr w:type="spellEnd"/>
      <w:proofErr w:type="gramEnd"/>
      <w:r>
        <w:t xml:space="preserve"> </w:t>
      </w:r>
      <w:proofErr w:type="spellStart"/>
      <w:r>
        <w:t>loadTokenizerScript</w:t>
      </w:r>
      <w:proofErr w:type="spellEnd"/>
      <w:r>
        <w:t xml:space="preserve"> = () =&gt; {</w:t>
      </w:r>
    </w:p>
    <w:p w:rsidR="00D822F5" w:rsidRDefault="00D822F5" w:rsidP="00D822F5">
      <w:r>
        <w:t xml:space="preserve">  </w:t>
      </w:r>
      <w:proofErr w:type="gramStart"/>
      <w:r>
        <w:t>return</w:t>
      </w:r>
      <w:proofErr w:type="gramEnd"/>
      <w:r>
        <w:t xml:space="preserve"> new Promise((resolve, reject) =&gt; {</w:t>
      </w:r>
    </w:p>
    <w:p w:rsidR="00D822F5" w:rsidRDefault="00D822F5" w:rsidP="00D822F5">
      <w:r>
        <w:t xml:space="preserve">    </w:t>
      </w:r>
      <w:proofErr w:type="spellStart"/>
      <w:proofErr w:type="gramStart"/>
      <w:r>
        <w:t>const</w:t>
      </w:r>
      <w:proofErr w:type="spellEnd"/>
      <w:proofErr w:type="gramEnd"/>
      <w:r>
        <w:t xml:space="preserve"> script = </w:t>
      </w:r>
      <w:proofErr w:type="spellStart"/>
      <w:r>
        <w:t>document.createElement</w:t>
      </w:r>
      <w:proofErr w:type="spellEnd"/>
      <w:r>
        <w:t>('script');</w:t>
      </w:r>
    </w:p>
    <w:p w:rsidR="00D822F5" w:rsidRDefault="00D822F5" w:rsidP="00D822F5">
      <w:r>
        <w:t xml:space="preserve">    </w:t>
      </w:r>
      <w:proofErr w:type="spellStart"/>
      <w:r>
        <w:t>script.src</w:t>
      </w:r>
      <w:proofErr w:type="spellEnd"/>
      <w:r>
        <w:t xml:space="preserve"> = 'https</w:t>
      </w:r>
      <w:proofErr w:type="gramStart"/>
      <w:r>
        <w:t>:/</w:t>
      </w:r>
      <w:proofErr w:type="gramEnd"/>
      <w:r>
        <w:t>/app.fluidpay.com/static/tokenizer/1.0.0/tokenizer.js';</w:t>
      </w:r>
    </w:p>
    <w:p w:rsidR="00D822F5" w:rsidRDefault="00D822F5" w:rsidP="00D822F5">
      <w:r>
        <w:t xml:space="preserve">    </w:t>
      </w:r>
      <w:proofErr w:type="spellStart"/>
      <w:r>
        <w:t>script.async</w:t>
      </w:r>
      <w:proofErr w:type="spellEnd"/>
      <w:r>
        <w:t xml:space="preserve"> = true;</w:t>
      </w:r>
    </w:p>
    <w:p w:rsidR="00D822F5" w:rsidRDefault="00D822F5" w:rsidP="00D822F5">
      <w:r>
        <w:t xml:space="preserve">    </w:t>
      </w:r>
      <w:proofErr w:type="spellStart"/>
      <w:r>
        <w:t>script.onload</w:t>
      </w:r>
      <w:proofErr w:type="spellEnd"/>
      <w:r>
        <w:t xml:space="preserve"> = () =&gt; </w:t>
      </w:r>
      <w:proofErr w:type="gramStart"/>
      <w:r>
        <w:t>resolve(</w:t>
      </w:r>
      <w:proofErr w:type="spellStart"/>
      <w:proofErr w:type="gramEnd"/>
      <w:r>
        <w:t>window.Tokenizer</w:t>
      </w:r>
      <w:proofErr w:type="spellEnd"/>
      <w:r>
        <w:t>);</w:t>
      </w:r>
    </w:p>
    <w:p w:rsidR="00D822F5" w:rsidRDefault="00D822F5" w:rsidP="00D822F5">
      <w:r>
        <w:t xml:space="preserve">    </w:t>
      </w:r>
      <w:proofErr w:type="spellStart"/>
      <w:r>
        <w:t>script.onerror</w:t>
      </w:r>
      <w:proofErr w:type="spellEnd"/>
      <w:r>
        <w:t xml:space="preserve"> = () =&gt; </w:t>
      </w:r>
      <w:proofErr w:type="gramStart"/>
      <w:r>
        <w:t>reject(</w:t>
      </w:r>
      <w:proofErr w:type="gramEnd"/>
      <w:r>
        <w:t>new Error('Failed to load Tokenizer script'));</w:t>
      </w:r>
    </w:p>
    <w:p w:rsidR="00D822F5" w:rsidRDefault="00D822F5" w:rsidP="00D822F5">
      <w:r>
        <w:t xml:space="preserve">    </w:t>
      </w:r>
      <w:proofErr w:type="spellStart"/>
      <w:proofErr w:type="gramStart"/>
      <w:r>
        <w:t>document.body.appendChild</w:t>
      </w:r>
      <w:proofErr w:type="spellEnd"/>
      <w:r>
        <w:t>(</w:t>
      </w:r>
      <w:proofErr w:type="gramEnd"/>
      <w:r>
        <w:t>script);</w:t>
      </w:r>
    </w:p>
    <w:p w:rsidR="00D822F5" w:rsidRDefault="00D822F5" w:rsidP="00D822F5">
      <w:r>
        <w:t xml:space="preserve">  });</w:t>
      </w:r>
    </w:p>
    <w:p w:rsidR="00D822F5" w:rsidRDefault="00D822F5" w:rsidP="00D822F5">
      <w:r>
        <w:t>};</w:t>
      </w:r>
    </w:p>
    <w:p w:rsidR="00D822F5" w:rsidRDefault="00D822F5" w:rsidP="00D822F5"/>
    <w:p w:rsidR="00D822F5" w:rsidRDefault="00D822F5" w:rsidP="00D822F5">
      <w:proofErr w:type="gramStart"/>
      <w:r>
        <w:t>function</w:t>
      </w:r>
      <w:proofErr w:type="gramEnd"/>
      <w:r>
        <w:t xml:space="preserve"> </w:t>
      </w:r>
      <w:proofErr w:type="spellStart"/>
      <w:r>
        <w:t>PaymentForm</w:t>
      </w:r>
      <w:proofErr w:type="spellEnd"/>
      <w:r>
        <w:t>() {</w:t>
      </w:r>
    </w:p>
    <w:p w:rsidR="00D822F5" w:rsidRDefault="00D822F5" w:rsidP="00D822F5">
      <w:r>
        <w:t xml:space="preserve">  </w:t>
      </w:r>
      <w:proofErr w:type="spellStart"/>
      <w:proofErr w:type="gramStart"/>
      <w:r>
        <w:t>const</w:t>
      </w:r>
      <w:proofErr w:type="spellEnd"/>
      <w:proofErr w:type="gramEnd"/>
      <w:r>
        <w:t xml:space="preserve"> </w:t>
      </w:r>
      <w:proofErr w:type="spellStart"/>
      <w:r>
        <w:t>containerRef</w:t>
      </w:r>
      <w:proofErr w:type="spellEnd"/>
      <w:r>
        <w:t xml:space="preserve"> = </w:t>
      </w:r>
      <w:proofErr w:type="spellStart"/>
      <w:r>
        <w:t>useRef</w:t>
      </w:r>
      <w:proofErr w:type="spellEnd"/>
      <w:r>
        <w:t>(null);</w:t>
      </w:r>
    </w:p>
    <w:p w:rsidR="00D822F5" w:rsidRDefault="00D822F5" w:rsidP="00D822F5">
      <w:r>
        <w:t xml:space="preserve">  </w:t>
      </w:r>
      <w:proofErr w:type="spellStart"/>
      <w:proofErr w:type="gramStart"/>
      <w:r>
        <w:t>const</w:t>
      </w:r>
      <w:proofErr w:type="spellEnd"/>
      <w:proofErr w:type="gramEnd"/>
      <w:r>
        <w:t xml:space="preserve"> </w:t>
      </w:r>
      <w:proofErr w:type="spellStart"/>
      <w:r>
        <w:t>tokenizerRef</w:t>
      </w:r>
      <w:proofErr w:type="spellEnd"/>
      <w:r>
        <w:t xml:space="preserve"> = </w:t>
      </w:r>
      <w:proofErr w:type="spellStart"/>
      <w:r>
        <w:t>useRef</w:t>
      </w:r>
      <w:proofErr w:type="spellEnd"/>
      <w:r>
        <w:t>(null);</w:t>
      </w:r>
    </w:p>
    <w:p w:rsidR="00D822F5" w:rsidRDefault="00D822F5" w:rsidP="00D822F5"/>
    <w:p w:rsidR="00D822F5" w:rsidRDefault="00D822F5" w:rsidP="00D822F5">
      <w:r>
        <w:t xml:space="preserve">  </w:t>
      </w:r>
      <w:proofErr w:type="spellStart"/>
      <w:proofErr w:type="gramStart"/>
      <w:r>
        <w:t>useEffect</w:t>
      </w:r>
      <w:proofErr w:type="spellEnd"/>
      <w:r>
        <w:t>(</w:t>
      </w:r>
      <w:proofErr w:type="gramEnd"/>
      <w:r>
        <w:t>() =&gt; {</w:t>
      </w:r>
    </w:p>
    <w:p w:rsidR="00D822F5" w:rsidRDefault="00D822F5" w:rsidP="00D822F5">
      <w:r>
        <w:t xml:space="preserve">    </w:t>
      </w:r>
      <w:proofErr w:type="spellStart"/>
      <w:proofErr w:type="gramStart"/>
      <w:r>
        <w:t>loadTokenizerScript</w:t>
      </w:r>
      <w:proofErr w:type="spellEnd"/>
      <w:r>
        <w:t>()</w:t>
      </w:r>
      <w:proofErr w:type="gramEnd"/>
    </w:p>
    <w:p w:rsidR="00D822F5" w:rsidRDefault="00D822F5" w:rsidP="00D822F5">
      <w:r>
        <w:t xml:space="preserve">      .</w:t>
      </w:r>
      <w:proofErr w:type="gramStart"/>
      <w:r>
        <w:t>then(</w:t>
      </w:r>
      <w:proofErr w:type="gramEnd"/>
      <w:r>
        <w:t>() =&gt; {</w:t>
      </w:r>
    </w:p>
    <w:p w:rsidR="00D822F5" w:rsidRDefault="00D822F5" w:rsidP="00D822F5">
      <w:r>
        <w:t xml:space="preserve">        </w:t>
      </w:r>
      <w:proofErr w:type="spellStart"/>
      <w:r>
        <w:t>tokenizerRef.current</w:t>
      </w:r>
      <w:proofErr w:type="spellEnd"/>
      <w:r>
        <w:t xml:space="preserve"> = new </w:t>
      </w:r>
      <w:proofErr w:type="spellStart"/>
      <w:proofErr w:type="gramStart"/>
      <w:r>
        <w:t>window.Tokenizer</w:t>
      </w:r>
      <w:proofErr w:type="spellEnd"/>
      <w:r>
        <w:t>({</w:t>
      </w:r>
      <w:proofErr w:type="gramEnd"/>
    </w:p>
    <w:p w:rsidR="00D822F5" w:rsidRDefault="00D822F5" w:rsidP="00D822F5">
      <w:r>
        <w:t xml:space="preserve">          </w:t>
      </w:r>
      <w:proofErr w:type="spellStart"/>
      <w:proofErr w:type="gramStart"/>
      <w:r>
        <w:t>apikey</w:t>
      </w:r>
      <w:proofErr w:type="spellEnd"/>
      <w:proofErr w:type="gramEnd"/>
      <w:r>
        <w:t>: '</w:t>
      </w:r>
      <w:proofErr w:type="spellStart"/>
      <w:r>
        <w:t>pub_XXXXXXXXXXXXXX</w:t>
      </w:r>
      <w:proofErr w:type="spellEnd"/>
      <w:r>
        <w:t>', // Replace with your production public API key</w:t>
      </w:r>
    </w:p>
    <w:p w:rsidR="00D822F5" w:rsidRDefault="00D822F5" w:rsidP="00D822F5">
      <w:r>
        <w:t xml:space="preserve">          </w:t>
      </w:r>
      <w:proofErr w:type="gramStart"/>
      <w:r>
        <w:t>container</w:t>
      </w:r>
      <w:proofErr w:type="gramEnd"/>
      <w:r>
        <w:t xml:space="preserve">: </w:t>
      </w:r>
      <w:proofErr w:type="spellStart"/>
      <w:r>
        <w:t>containerRef.current</w:t>
      </w:r>
      <w:proofErr w:type="spellEnd"/>
      <w:r>
        <w:t>,</w:t>
      </w:r>
    </w:p>
    <w:p w:rsidR="00D822F5" w:rsidRDefault="00D822F5" w:rsidP="00D822F5">
      <w:r>
        <w:t xml:space="preserve">          </w:t>
      </w:r>
      <w:proofErr w:type="gramStart"/>
      <w:r>
        <w:t>submission</w:t>
      </w:r>
      <w:proofErr w:type="gramEnd"/>
      <w:r>
        <w:t>: (</w:t>
      </w:r>
      <w:proofErr w:type="spellStart"/>
      <w:r>
        <w:t>resp</w:t>
      </w:r>
      <w:proofErr w:type="spellEnd"/>
      <w:r>
        <w:t>) =&gt; {</w:t>
      </w:r>
    </w:p>
    <w:p w:rsidR="00D822F5" w:rsidRDefault="00D822F5" w:rsidP="00D822F5">
      <w:r>
        <w:t xml:space="preserve">            </w:t>
      </w:r>
      <w:proofErr w:type="gramStart"/>
      <w:r>
        <w:t>console.log(</w:t>
      </w:r>
      <w:proofErr w:type="gramEnd"/>
      <w:r>
        <w:t xml:space="preserve">'Submission response:', </w:t>
      </w:r>
      <w:proofErr w:type="spellStart"/>
      <w:r>
        <w:t>resp</w:t>
      </w:r>
      <w:proofErr w:type="spellEnd"/>
      <w:r>
        <w:t>);</w:t>
      </w:r>
    </w:p>
    <w:p w:rsidR="00D822F5" w:rsidRDefault="00D822F5" w:rsidP="00D822F5">
      <w:r>
        <w:t xml:space="preserve">            </w:t>
      </w:r>
      <w:proofErr w:type="gramStart"/>
      <w:r>
        <w:t>if</w:t>
      </w:r>
      <w:proofErr w:type="gramEnd"/>
      <w:r>
        <w:t xml:space="preserve"> (</w:t>
      </w:r>
      <w:proofErr w:type="spellStart"/>
      <w:r>
        <w:t>resp.status</w:t>
      </w:r>
      <w:proofErr w:type="spellEnd"/>
      <w:r>
        <w:t xml:space="preserve"> === 'success') {</w:t>
      </w:r>
    </w:p>
    <w:p w:rsidR="00D822F5" w:rsidRDefault="00D822F5" w:rsidP="00D822F5">
      <w:r>
        <w:t xml:space="preserve">              </w:t>
      </w:r>
      <w:proofErr w:type="spellStart"/>
      <w:proofErr w:type="gramStart"/>
      <w:r>
        <w:t>handleToken</w:t>
      </w:r>
      <w:proofErr w:type="spellEnd"/>
      <w:r>
        <w:t>(</w:t>
      </w:r>
      <w:proofErr w:type="spellStart"/>
      <w:proofErr w:type="gramEnd"/>
      <w:r>
        <w:t>resp.token</w:t>
      </w:r>
      <w:proofErr w:type="spellEnd"/>
      <w:r>
        <w:t>); // Send token to backend</w:t>
      </w:r>
    </w:p>
    <w:p w:rsidR="00D822F5" w:rsidRDefault="00D822F5" w:rsidP="00D822F5">
      <w:r>
        <w:t xml:space="preserve">            } else if (</w:t>
      </w:r>
      <w:proofErr w:type="spellStart"/>
      <w:r>
        <w:t>resp.status</w:t>
      </w:r>
      <w:proofErr w:type="spellEnd"/>
      <w:r>
        <w:t xml:space="preserve"> === 'error') {</w:t>
      </w:r>
    </w:p>
    <w:p w:rsidR="00D822F5" w:rsidRDefault="00D822F5" w:rsidP="00D822F5">
      <w:r>
        <w:t xml:space="preserve">              </w:t>
      </w:r>
      <w:proofErr w:type="spellStart"/>
      <w:proofErr w:type="gramStart"/>
      <w:r>
        <w:t>console.error</w:t>
      </w:r>
      <w:proofErr w:type="spellEnd"/>
      <w:r>
        <w:t>(</w:t>
      </w:r>
      <w:proofErr w:type="gramEnd"/>
      <w:r>
        <w:t>'Error:', resp.msg);</w:t>
      </w:r>
    </w:p>
    <w:p w:rsidR="00D822F5" w:rsidRDefault="00D822F5" w:rsidP="00D822F5">
      <w:r>
        <w:t xml:space="preserve">              </w:t>
      </w:r>
      <w:proofErr w:type="gramStart"/>
      <w:r>
        <w:t>alert(</w:t>
      </w:r>
      <w:proofErr w:type="gramEnd"/>
      <w:r>
        <w:t>'Payment error: ' + resp.msg);</w:t>
      </w:r>
    </w:p>
    <w:p w:rsidR="00D822F5" w:rsidRDefault="00D822F5" w:rsidP="00D822F5">
      <w:r>
        <w:t xml:space="preserve">            } else if (</w:t>
      </w:r>
      <w:proofErr w:type="spellStart"/>
      <w:r>
        <w:t>resp.status</w:t>
      </w:r>
      <w:proofErr w:type="spellEnd"/>
      <w:r>
        <w:t xml:space="preserve"> === 'validation') {</w:t>
      </w:r>
    </w:p>
    <w:p w:rsidR="00D822F5" w:rsidRDefault="00D822F5" w:rsidP="00D822F5">
      <w:r>
        <w:t xml:space="preserve">              </w:t>
      </w:r>
      <w:proofErr w:type="spellStart"/>
      <w:proofErr w:type="gramStart"/>
      <w:r>
        <w:t>console.error</w:t>
      </w:r>
      <w:proofErr w:type="spellEnd"/>
      <w:r>
        <w:t>(</w:t>
      </w:r>
      <w:proofErr w:type="gramEnd"/>
      <w:r>
        <w:t xml:space="preserve">'Validation errors:', </w:t>
      </w:r>
      <w:proofErr w:type="spellStart"/>
      <w:r>
        <w:t>resp.invalid</w:t>
      </w:r>
      <w:proofErr w:type="spellEnd"/>
      <w:r>
        <w:t>);</w:t>
      </w:r>
    </w:p>
    <w:p w:rsidR="00D822F5" w:rsidRDefault="00D822F5" w:rsidP="00D822F5">
      <w:r>
        <w:t xml:space="preserve">              </w:t>
      </w:r>
      <w:proofErr w:type="gramStart"/>
      <w:r>
        <w:t>alert(</w:t>
      </w:r>
      <w:proofErr w:type="gramEnd"/>
      <w:r>
        <w:t xml:space="preserve">'Validation error: ' + </w:t>
      </w:r>
      <w:proofErr w:type="spellStart"/>
      <w:r>
        <w:t>JSON.stringify</w:t>
      </w:r>
      <w:proofErr w:type="spellEnd"/>
      <w:r>
        <w:t>(</w:t>
      </w:r>
      <w:proofErr w:type="spellStart"/>
      <w:r>
        <w:t>resp.invalid</w:t>
      </w:r>
      <w:proofErr w:type="spellEnd"/>
      <w:r>
        <w:t>));</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spellStart"/>
      <w:proofErr w:type="gramStart"/>
      <w:r>
        <w:t>onLoad</w:t>
      </w:r>
      <w:proofErr w:type="spellEnd"/>
      <w:proofErr w:type="gramEnd"/>
      <w:r>
        <w:t>: () =&gt; console.log('Tokenizer iframe loaded'),</w:t>
      </w:r>
    </w:p>
    <w:p w:rsidR="00D822F5" w:rsidRDefault="00D822F5" w:rsidP="00D822F5">
      <w:r>
        <w:t xml:space="preserve">          </w:t>
      </w:r>
      <w:proofErr w:type="spellStart"/>
      <w:proofErr w:type="gramStart"/>
      <w:r>
        <w:t>onPaymentChange</w:t>
      </w:r>
      <w:proofErr w:type="spellEnd"/>
      <w:proofErr w:type="gramEnd"/>
      <w:r>
        <w:t>: (type) =&gt; console.log('Payment type changed:', type),</w:t>
      </w:r>
    </w:p>
    <w:p w:rsidR="00D822F5" w:rsidRDefault="00D822F5" w:rsidP="00D822F5">
      <w:r>
        <w:t xml:space="preserve">          </w:t>
      </w:r>
      <w:proofErr w:type="spellStart"/>
      <w:proofErr w:type="gramStart"/>
      <w:r>
        <w:t>validCard</w:t>
      </w:r>
      <w:proofErr w:type="spellEnd"/>
      <w:proofErr w:type="gramEnd"/>
      <w:r>
        <w:t>: (card) =&gt; {</w:t>
      </w:r>
    </w:p>
    <w:p w:rsidR="00D822F5" w:rsidRDefault="00D822F5" w:rsidP="00D822F5">
      <w:r>
        <w:t xml:space="preserve">            </w:t>
      </w:r>
      <w:proofErr w:type="gramStart"/>
      <w:r>
        <w:t>console.log(</w:t>
      </w:r>
      <w:proofErr w:type="gramEnd"/>
      <w:r>
        <w:t>'Valid card input:', card);</w:t>
      </w:r>
    </w:p>
    <w:p w:rsidR="00D822F5" w:rsidRDefault="00D822F5" w:rsidP="00D822F5">
      <w:r>
        <w:t xml:space="preserve">            </w:t>
      </w:r>
      <w:proofErr w:type="gramStart"/>
      <w:r>
        <w:t>if</w:t>
      </w:r>
      <w:proofErr w:type="gramEnd"/>
      <w:r>
        <w:t xml:space="preserve"> (</w:t>
      </w:r>
      <w:proofErr w:type="spellStart"/>
      <w:r>
        <w:t>card.isValid</w:t>
      </w:r>
      <w:proofErr w:type="spellEnd"/>
      <w:r>
        <w:t>) {</w:t>
      </w:r>
    </w:p>
    <w:p w:rsidR="00D822F5" w:rsidRDefault="00D822F5" w:rsidP="00D822F5">
      <w:r>
        <w:t xml:space="preserve">              </w:t>
      </w:r>
      <w:proofErr w:type="gramStart"/>
      <w:r>
        <w:t>console.log(</w:t>
      </w:r>
      <w:proofErr w:type="gramEnd"/>
      <w:r>
        <w:t xml:space="preserve">'Card BIN data:', </w:t>
      </w:r>
      <w:proofErr w:type="spellStart"/>
      <w:r>
        <w:t>card.bin</w:t>
      </w:r>
      <w:proofErr w:type="spellEnd"/>
      <w:r>
        <w:t>);</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gramStart"/>
      <w:r>
        <w:t>settings</w:t>
      </w:r>
      <w:proofErr w:type="gramEnd"/>
      <w:r>
        <w:t>: {</w:t>
      </w:r>
    </w:p>
    <w:p w:rsidR="00D822F5" w:rsidRDefault="00D822F5" w:rsidP="00D822F5">
      <w:r>
        <w:t xml:space="preserve">            </w:t>
      </w:r>
      <w:proofErr w:type="gramStart"/>
      <w:r>
        <w:t>payment</w:t>
      </w:r>
      <w:proofErr w:type="gramEnd"/>
      <w:r>
        <w:t>: {</w:t>
      </w:r>
    </w:p>
    <w:p w:rsidR="00D822F5" w:rsidRDefault="00D822F5" w:rsidP="00D822F5">
      <w:r>
        <w:t xml:space="preserve">              </w:t>
      </w:r>
      <w:proofErr w:type="gramStart"/>
      <w:r>
        <w:t>types</w:t>
      </w:r>
      <w:proofErr w:type="gramEnd"/>
      <w:r>
        <w:t>: ['card'], // Credit card only for production</w:t>
      </w:r>
    </w:p>
    <w:p w:rsidR="00D822F5" w:rsidRDefault="00D822F5" w:rsidP="00D822F5">
      <w:r>
        <w:t xml:space="preserve">              </w:t>
      </w:r>
      <w:proofErr w:type="spellStart"/>
      <w:proofErr w:type="gramStart"/>
      <w:r>
        <w:t>calculateFees</w:t>
      </w:r>
      <w:proofErr w:type="spellEnd"/>
      <w:proofErr w:type="gramEnd"/>
      <w:r>
        <w:t>: true, // Calculate fees</w:t>
      </w:r>
    </w:p>
    <w:p w:rsidR="00D822F5" w:rsidRDefault="00D822F5" w:rsidP="00D822F5">
      <w:r>
        <w:t xml:space="preserve">              </w:t>
      </w:r>
      <w:proofErr w:type="gramStart"/>
      <w:r>
        <w:t>card</w:t>
      </w:r>
      <w:proofErr w:type="gramEnd"/>
      <w:r>
        <w:t>: {</w:t>
      </w:r>
    </w:p>
    <w:p w:rsidR="00D822F5" w:rsidRDefault="00D822F5" w:rsidP="00D822F5">
      <w:r>
        <w:t xml:space="preserve">                </w:t>
      </w:r>
      <w:proofErr w:type="spellStart"/>
      <w:proofErr w:type="gramStart"/>
      <w:r>
        <w:t>requireCVV</w:t>
      </w:r>
      <w:proofErr w:type="spellEnd"/>
      <w:proofErr w:type="gramEnd"/>
      <w:r>
        <w:t>: true, // Require CVV for security</w:t>
      </w:r>
    </w:p>
    <w:p w:rsidR="00D822F5" w:rsidRDefault="00D822F5" w:rsidP="00D822F5">
      <w:r>
        <w:t xml:space="preserve">                </w:t>
      </w:r>
      <w:proofErr w:type="spellStart"/>
      <w:r>
        <w:t>strict_mode</w:t>
      </w:r>
      <w:proofErr w:type="spellEnd"/>
      <w:r>
        <w:t>: false, // Allow 19-digit cards</w:t>
      </w:r>
    </w:p>
    <w:p w:rsidR="00D822F5" w:rsidRDefault="00D822F5" w:rsidP="00D822F5">
      <w:r>
        <w:lastRenderedPageBreak/>
        <w:t xml:space="preserve">                </w:t>
      </w:r>
      <w:proofErr w:type="spellStart"/>
      <w:r>
        <w:t>user_required</w:t>
      </w:r>
      <w:proofErr w:type="spellEnd"/>
      <w:r>
        <w:t>: {</w:t>
      </w:r>
    </w:p>
    <w:p w:rsidR="00D822F5" w:rsidRDefault="00D822F5" w:rsidP="00D822F5">
      <w:r>
        <w:t xml:space="preserve">                  </w:t>
      </w:r>
      <w:proofErr w:type="spellStart"/>
      <w:r>
        <w:t>first_name</w:t>
      </w:r>
      <w:proofErr w:type="spellEnd"/>
      <w:r>
        <w:t>: true,</w:t>
      </w:r>
    </w:p>
    <w:p w:rsidR="00D822F5" w:rsidRDefault="00D822F5" w:rsidP="00D822F5">
      <w:r>
        <w:t xml:space="preserve">                  </w:t>
      </w:r>
      <w:proofErr w:type="spellStart"/>
      <w:r>
        <w:t>last_name</w:t>
      </w:r>
      <w:proofErr w:type="spellEnd"/>
      <w:r>
        <w:t>: true,</w:t>
      </w:r>
    </w:p>
    <w:p w:rsidR="00D822F5" w:rsidRDefault="00D822F5" w:rsidP="00D822F5">
      <w:r>
        <w:t xml:space="preserve">                  </w:t>
      </w:r>
      <w:proofErr w:type="gramStart"/>
      <w:r>
        <w:t>email</w:t>
      </w:r>
      <w:proofErr w:type="gramEnd"/>
      <w:r>
        <w:t>: true,</w:t>
      </w:r>
    </w:p>
    <w:p w:rsidR="00D822F5" w:rsidRDefault="00D822F5" w:rsidP="00D822F5">
      <w:r>
        <w:t xml:space="preserve">                  </w:t>
      </w:r>
      <w:proofErr w:type="gramStart"/>
      <w:r>
        <w:t>phone</w:t>
      </w:r>
      <w:proofErr w:type="gramEnd"/>
      <w:r>
        <w:t>: false,</w:t>
      </w:r>
    </w:p>
    <w:p w:rsidR="00D822F5" w:rsidRDefault="00D822F5" w:rsidP="00D822F5">
      <w:r>
        <w:t xml:space="preserve">                },</w:t>
      </w:r>
    </w:p>
    <w:p w:rsidR="00D822F5" w:rsidRDefault="00D822F5" w:rsidP="00D822F5">
      <w:r>
        <w:t xml:space="preserve">                </w:t>
      </w:r>
      <w:proofErr w:type="spellStart"/>
      <w:r>
        <w:t>billing_required</w:t>
      </w:r>
      <w:proofErr w:type="spellEnd"/>
      <w:r>
        <w:t>: {</w:t>
      </w:r>
    </w:p>
    <w:p w:rsidR="00D822F5" w:rsidRDefault="00D822F5" w:rsidP="00D822F5">
      <w:r>
        <w:t xml:space="preserve">                  </w:t>
      </w:r>
      <w:proofErr w:type="gramStart"/>
      <w:r>
        <w:t>address</w:t>
      </w:r>
      <w:proofErr w:type="gramEnd"/>
      <w:r>
        <w:t>: true,</w:t>
      </w:r>
    </w:p>
    <w:p w:rsidR="00D822F5" w:rsidRDefault="00D822F5" w:rsidP="00D822F5">
      <w:r>
        <w:t xml:space="preserve">                  </w:t>
      </w:r>
      <w:proofErr w:type="gramStart"/>
      <w:r>
        <w:t>city</w:t>
      </w:r>
      <w:proofErr w:type="gramEnd"/>
      <w:r>
        <w:t>: true,</w:t>
      </w:r>
    </w:p>
    <w:p w:rsidR="00D822F5" w:rsidRDefault="00D822F5" w:rsidP="00D822F5">
      <w:r>
        <w:t xml:space="preserve">                  </w:t>
      </w:r>
      <w:proofErr w:type="gramStart"/>
      <w:r>
        <w:t>state</w:t>
      </w:r>
      <w:proofErr w:type="gramEnd"/>
      <w:r>
        <w:t>: true,</w:t>
      </w:r>
    </w:p>
    <w:p w:rsidR="00D822F5" w:rsidRDefault="00D822F5" w:rsidP="00D822F5">
      <w:r>
        <w:t xml:space="preserve">                  </w:t>
      </w:r>
      <w:proofErr w:type="gramStart"/>
      <w:r>
        <w:t>zip</w:t>
      </w:r>
      <w:proofErr w:type="gramEnd"/>
      <w:r>
        <w:t>: true,</w:t>
      </w:r>
    </w:p>
    <w:p w:rsidR="00D822F5" w:rsidRDefault="00D822F5" w:rsidP="00D822F5">
      <w:r>
        <w:t xml:space="preserve">                  </w:t>
      </w:r>
      <w:proofErr w:type="gramStart"/>
      <w:r>
        <w:t>country</w:t>
      </w:r>
      <w:proofErr w:type="gramEnd"/>
      <w:r>
        <w:t>: true,</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gramStart"/>
      <w:r>
        <w:t>user</w:t>
      </w:r>
      <w:proofErr w:type="gramEnd"/>
      <w:r>
        <w:t>: {</w:t>
      </w:r>
    </w:p>
    <w:p w:rsidR="00D822F5" w:rsidRDefault="00D822F5" w:rsidP="00D822F5">
      <w:r>
        <w:t xml:space="preserve">              </w:t>
      </w:r>
      <w:proofErr w:type="spellStart"/>
      <w:proofErr w:type="gramStart"/>
      <w:r>
        <w:t>showInline</w:t>
      </w:r>
      <w:proofErr w:type="spellEnd"/>
      <w:proofErr w:type="gramEnd"/>
      <w:r>
        <w:t>: true,</w:t>
      </w:r>
    </w:p>
    <w:p w:rsidR="00D822F5" w:rsidRDefault="00D822F5" w:rsidP="00D822F5">
      <w:r>
        <w:t xml:space="preserve">              </w:t>
      </w:r>
      <w:proofErr w:type="spellStart"/>
      <w:proofErr w:type="gramStart"/>
      <w:r>
        <w:t>showName</w:t>
      </w:r>
      <w:proofErr w:type="spellEnd"/>
      <w:proofErr w:type="gramEnd"/>
      <w:r>
        <w:t>: true,</w:t>
      </w:r>
    </w:p>
    <w:p w:rsidR="00D822F5" w:rsidRDefault="00D822F5" w:rsidP="00D822F5">
      <w:r>
        <w:t xml:space="preserve">              </w:t>
      </w:r>
      <w:proofErr w:type="spellStart"/>
      <w:proofErr w:type="gramStart"/>
      <w:r>
        <w:t>showEmail</w:t>
      </w:r>
      <w:proofErr w:type="spellEnd"/>
      <w:proofErr w:type="gramEnd"/>
      <w:r>
        <w:t>: true,</w:t>
      </w:r>
    </w:p>
    <w:p w:rsidR="00D822F5" w:rsidRDefault="00D822F5" w:rsidP="00D822F5">
      <w:r>
        <w:t xml:space="preserve">              </w:t>
      </w:r>
      <w:proofErr w:type="spellStart"/>
      <w:proofErr w:type="gramStart"/>
      <w:r>
        <w:t>showPhone</w:t>
      </w:r>
      <w:proofErr w:type="spellEnd"/>
      <w:proofErr w:type="gramEnd"/>
      <w:r>
        <w:t>: true,</w:t>
      </w:r>
    </w:p>
    <w:p w:rsidR="00D822F5" w:rsidRDefault="00D822F5" w:rsidP="00D822F5">
      <w:r>
        <w:t xml:space="preserve">              </w:t>
      </w:r>
      <w:proofErr w:type="spellStart"/>
      <w:proofErr w:type="gramStart"/>
      <w:r>
        <w:t>showTitle</w:t>
      </w:r>
      <w:proofErr w:type="spellEnd"/>
      <w:proofErr w:type="gramEnd"/>
      <w:r>
        <w:t>: true,</w:t>
      </w:r>
    </w:p>
    <w:p w:rsidR="00D822F5" w:rsidRDefault="00D822F5" w:rsidP="00D822F5">
      <w:r>
        <w:t xml:space="preserve">            },</w:t>
      </w:r>
    </w:p>
    <w:p w:rsidR="00D822F5" w:rsidRDefault="00D822F5" w:rsidP="00D822F5">
      <w:r>
        <w:t xml:space="preserve">            </w:t>
      </w:r>
      <w:proofErr w:type="gramStart"/>
      <w:r>
        <w:t>billing</w:t>
      </w:r>
      <w:proofErr w:type="gramEnd"/>
      <w:r>
        <w:t>: {</w:t>
      </w:r>
    </w:p>
    <w:p w:rsidR="00D822F5" w:rsidRDefault="00D822F5" w:rsidP="00D822F5">
      <w:r>
        <w:t xml:space="preserve">              </w:t>
      </w:r>
      <w:proofErr w:type="gramStart"/>
      <w:r>
        <w:t>show</w:t>
      </w:r>
      <w:proofErr w:type="gramEnd"/>
      <w:r>
        <w:t>: true,</w:t>
      </w:r>
    </w:p>
    <w:p w:rsidR="00D822F5" w:rsidRDefault="00D822F5" w:rsidP="00D822F5">
      <w:r>
        <w:t xml:space="preserve">              </w:t>
      </w:r>
      <w:proofErr w:type="spellStart"/>
      <w:proofErr w:type="gramStart"/>
      <w:r>
        <w:t>showTitle</w:t>
      </w:r>
      <w:proofErr w:type="spellEnd"/>
      <w:proofErr w:type="gramEnd"/>
      <w:r>
        <w:t>: true,</w:t>
      </w:r>
    </w:p>
    <w:p w:rsidR="00D822F5" w:rsidRDefault="00D822F5" w:rsidP="00D822F5">
      <w:r>
        <w:t xml:space="preserve">            },</w:t>
      </w:r>
    </w:p>
    <w:p w:rsidR="00D822F5" w:rsidRDefault="00D822F5" w:rsidP="00D822F5">
      <w:r>
        <w:t xml:space="preserve">            </w:t>
      </w:r>
      <w:proofErr w:type="gramStart"/>
      <w:r>
        <w:t>styles</w:t>
      </w:r>
      <w:proofErr w:type="gramEnd"/>
      <w:r>
        <w:t>: {</w:t>
      </w:r>
    </w:p>
    <w:p w:rsidR="00D822F5" w:rsidRDefault="00D822F5" w:rsidP="00D822F5">
      <w:r>
        <w:t xml:space="preserve">              '</w:t>
      </w:r>
      <w:proofErr w:type="gramStart"/>
      <w:r>
        <w:t>body</w:t>
      </w:r>
      <w:proofErr w:type="gramEnd"/>
      <w:r>
        <w:t>': {</w:t>
      </w:r>
    </w:p>
    <w:p w:rsidR="00D822F5" w:rsidRDefault="00D822F5" w:rsidP="00D822F5">
      <w:r>
        <w:t xml:space="preserve">                '</w:t>
      </w:r>
      <w:proofErr w:type="gramStart"/>
      <w:r>
        <w:t>color</w:t>
      </w:r>
      <w:proofErr w:type="gramEnd"/>
      <w:r>
        <w:t>': '#333333',</w:t>
      </w:r>
    </w:p>
    <w:p w:rsidR="00D822F5" w:rsidRDefault="00D822F5" w:rsidP="00D822F5">
      <w:r>
        <w:t xml:space="preserve">                '</w:t>
      </w:r>
      <w:proofErr w:type="gramStart"/>
      <w:r>
        <w:t>font-family</w:t>
      </w:r>
      <w:proofErr w:type="gramEnd"/>
      <w:r>
        <w:t>': 'Arial, sans-serif',</w:t>
      </w:r>
    </w:p>
    <w:p w:rsidR="00D822F5" w:rsidRDefault="00D822F5" w:rsidP="00D822F5">
      <w:r>
        <w:t xml:space="preserve">              },</w:t>
      </w:r>
    </w:p>
    <w:p w:rsidR="00D822F5" w:rsidRDefault="00D822F5" w:rsidP="00D822F5">
      <w:r>
        <w:t xml:space="preserve">              '</w:t>
      </w:r>
      <w:proofErr w:type="gramStart"/>
      <w:r>
        <w:t>input</w:t>
      </w:r>
      <w:proofErr w:type="gramEnd"/>
      <w:r>
        <w:t>': {</w:t>
      </w:r>
    </w:p>
    <w:p w:rsidR="00D822F5" w:rsidRDefault="00D822F5" w:rsidP="00D822F5">
      <w:r>
        <w:t xml:space="preserve">                '</w:t>
      </w:r>
      <w:proofErr w:type="gramStart"/>
      <w:r>
        <w:t>color</w:t>
      </w:r>
      <w:proofErr w:type="gramEnd"/>
      <w:r>
        <w:t>': '#333333',</w:t>
      </w:r>
    </w:p>
    <w:p w:rsidR="00D822F5" w:rsidRDefault="00D822F5" w:rsidP="00D822F5">
      <w:r>
        <w:t xml:space="preserve">                '</w:t>
      </w:r>
      <w:proofErr w:type="gramStart"/>
      <w:r>
        <w:t>border-radius</w:t>
      </w:r>
      <w:proofErr w:type="gramEnd"/>
      <w:r>
        <w:t>': '4px',</w:t>
      </w:r>
    </w:p>
    <w:p w:rsidR="00D822F5" w:rsidRDefault="00D822F5" w:rsidP="00D822F5">
      <w:r>
        <w:t xml:space="preserve">                '</w:t>
      </w:r>
      <w:proofErr w:type="gramStart"/>
      <w:r>
        <w:t>border</w:t>
      </w:r>
      <w:proofErr w:type="gramEnd"/>
      <w:r>
        <w:t>': '1px solid #</w:t>
      </w:r>
      <w:proofErr w:type="spellStart"/>
      <w:r>
        <w:t>cccccc</w:t>
      </w:r>
      <w:proofErr w:type="spellEnd"/>
      <w:r>
        <w:t>',</w:t>
      </w:r>
    </w:p>
    <w:p w:rsidR="00D822F5" w:rsidRDefault="00D822F5" w:rsidP="00D822F5">
      <w:r>
        <w:t xml:space="preserve">                '</w:t>
      </w:r>
      <w:proofErr w:type="gramStart"/>
      <w:r>
        <w:t>padding</w:t>
      </w:r>
      <w:proofErr w:type="gramEnd"/>
      <w:r>
        <w:t>': '8px',</w:t>
      </w:r>
    </w:p>
    <w:p w:rsidR="00D822F5" w:rsidRDefault="00D822F5" w:rsidP="00D822F5">
      <w:r>
        <w:t xml:space="preserve">              },</w:t>
      </w:r>
    </w:p>
    <w:p w:rsidR="00D822F5" w:rsidRDefault="00D822F5" w:rsidP="00D822F5">
      <w:r>
        <w:t xml:space="preserve">              '.payment .</w:t>
      </w:r>
      <w:proofErr w:type="spellStart"/>
      <w:r>
        <w:t>cvv</w:t>
      </w:r>
      <w:proofErr w:type="spellEnd"/>
      <w:r>
        <w:t xml:space="preserve"> input': {</w:t>
      </w:r>
    </w:p>
    <w:p w:rsidR="00D822F5" w:rsidRDefault="00D822F5" w:rsidP="00D822F5">
      <w:r>
        <w:t xml:space="preserve">                '</w:t>
      </w:r>
      <w:proofErr w:type="gramStart"/>
      <w:r>
        <w:t>border</w:t>
      </w:r>
      <w:proofErr w:type="gramEnd"/>
      <w:r>
        <w:t>': '1px solid #</w:t>
      </w:r>
      <w:proofErr w:type="spellStart"/>
      <w:r>
        <w:t>cccccc</w:t>
      </w:r>
      <w:proofErr w:type="spellEnd"/>
      <w:r>
        <w:t>',</w:t>
      </w:r>
    </w:p>
    <w:p w:rsidR="00D822F5" w:rsidRDefault="00D822F5" w:rsidP="00D822F5">
      <w:r>
        <w:t xml:space="preserve">                '</w:t>
      </w:r>
      <w:proofErr w:type="gramStart"/>
      <w:r>
        <w:t>padding-left</w:t>
      </w:r>
      <w:proofErr w:type="gramEnd"/>
      <w:r>
        <w:t>': '6px',</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gramStart"/>
      <w:r>
        <w:t>catch(</w:t>
      </w:r>
      <w:proofErr w:type="gramEnd"/>
      <w:r>
        <w:t xml:space="preserve">(error) =&gt; </w:t>
      </w:r>
      <w:proofErr w:type="spellStart"/>
      <w:r>
        <w:t>console.error</w:t>
      </w:r>
      <w:proofErr w:type="spellEnd"/>
      <w:r>
        <w:t>('Script load error:', error));</w:t>
      </w:r>
    </w:p>
    <w:p w:rsidR="00D822F5" w:rsidRDefault="00D822F5" w:rsidP="00D822F5"/>
    <w:p w:rsidR="00D822F5" w:rsidRDefault="00D822F5" w:rsidP="00D822F5">
      <w:r>
        <w:t xml:space="preserve">    </w:t>
      </w:r>
      <w:proofErr w:type="gramStart"/>
      <w:r>
        <w:t>return</w:t>
      </w:r>
      <w:proofErr w:type="gramEnd"/>
      <w:r>
        <w:t xml:space="preserve"> () =&gt; {</w:t>
      </w:r>
    </w:p>
    <w:p w:rsidR="00D822F5" w:rsidRDefault="00D822F5" w:rsidP="00D822F5">
      <w:r>
        <w:t xml:space="preserve">      // Cleanup (Tokenizer may not support destroy; handle if needed)</w:t>
      </w:r>
    </w:p>
    <w:p w:rsidR="00D822F5" w:rsidRDefault="00D822F5" w:rsidP="00D822F5">
      <w:r>
        <w:t xml:space="preserve">      </w:t>
      </w:r>
      <w:proofErr w:type="gramStart"/>
      <w:r>
        <w:t>if</w:t>
      </w:r>
      <w:proofErr w:type="gramEnd"/>
      <w:r>
        <w:t xml:space="preserve"> (</w:t>
      </w:r>
      <w:proofErr w:type="spellStart"/>
      <w:r>
        <w:t>tokenizerRef.current</w:t>
      </w:r>
      <w:proofErr w:type="spellEnd"/>
      <w:r>
        <w:t>) {</w:t>
      </w:r>
    </w:p>
    <w:p w:rsidR="00D822F5" w:rsidRDefault="00D822F5" w:rsidP="00D822F5">
      <w:r>
        <w:t xml:space="preserve">        </w:t>
      </w:r>
      <w:proofErr w:type="gramStart"/>
      <w:r>
        <w:t>console.log(</w:t>
      </w:r>
      <w:proofErr w:type="gramEnd"/>
      <w:r>
        <w:t>'Cleaning up Tokenizer');</w:t>
      </w:r>
    </w:p>
    <w:p w:rsidR="00D822F5" w:rsidRDefault="00D822F5" w:rsidP="00D822F5">
      <w:r>
        <w:t xml:space="preserve">      }</w:t>
      </w:r>
    </w:p>
    <w:p w:rsidR="00D822F5" w:rsidRDefault="00D822F5" w:rsidP="00D822F5">
      <w:r>
        <w:t xml:space="preserve">    };</w:t>
      </w:r>
    </w:p>
    <w:p w:rsidR="00D822F5" w:rsidRDefault="00D822F5" w:rsidP="00D822F5">
      <w:r>
        <w:lastRenderedPageBreak/>
        <w:t xml:space="preserve">  }, []);</w:t>
      </w:r>
    </w:p>
    <w:p w:rsidR="00D822F5" w:rsidRDefault="00D822F5" w:rsidP="00D822F5"/>
    <w:p w:rsidR="00D822F5" w:rsidRDefault="00D822F5" w:rsidP="00D822F5">
      <w:r>
        <w:t xml:space="preserve">  </w:t>
      </w:r>
      <w:proofErr w:type="spellStart"/>
      <w:proofErr w:type="gramStart"/>
      <w:r>
        <w:t>const</w:t>
      </w:r>
      <w:proofErr w:type="spellEnd"/>
      <w:proofErr w:type="gramEnd"/>
      <w:r>
        <w:t xml:space="preserve"> </w:t>
      </w:r>
      <w:proofErr w:type="spellStart"/>
      <w:r>
        <w:t>handleToken</w:t>
      </w:r>
      <w:proofErr w:type="spellEnd"/>
      <w:r>
        <w:t xml:space="preserve"> = </w:t>
      </w:r>
      <w:proofErr w:type="spellStart"/>
      <w:r>
        <w:t>async</w:t>
      </w:r>
      <w:proofErr w:type="spellEnd"/>
      <w:r>
        <w:t xml:space="preserve"> (token) =&gt; {</w:t>
      </w:r>
    </w:p>
    <w:p w:rsidR="00D822F5" w:rsidRDefault="00D822F5" w:rsidP="00D822F5">
      <w:r>
        <w:t xml:space="preserve">    </w:t>
      </w:r>
      <w:proofErr w:type="gramStart"/>
      <w:r>
        <w:t>try</w:t>
      </w:r>
      <w:proofErr w:type="gramEnd"/>
      <w:r>
        <w:t xml:space="preserve"> {</w:t>
      </w:r>
    </w:p>
    <w:p w:rsidR="00D822F5" w:rsidRDefault="00D822F5" w:rsidP="00D822F5">
      <w:r>
        <w:t xml:space="preserve">      </w:t>
      </w:r>
      <w:proofErr w:type="spellStart"/>
      <w:proofErr w:type="gramStart"/>
      <w:r>
        <w:t>const</w:t>
      </w:r>
      <w:proofErr w:type="spellEnd"/>
      <w:proofErr w:type="gramEnd"/>
      <w:r>
        <w:t xml:space="preserve"> response = await fetch('https://your-backend-api.com/process-payment', {</w:t>
      </w:r>
    </w:p>
    <w:p w:rsidR="00D822F5" w:rsidRDefault="00D822F5" w:rsidP="00D822F5">
      <w:r>
        <w:t xml:space="preserve">        </w:t>
      </w:r>
      <w:proofErr w:type="gramStart"/>
      <w:r>
        <w:t>method</w:t>
      </w:r>
      <w:proofErr w:type="gramEnd"/>
      <w:r>
        <w:t>: 'POST',</w:t>
      </w:r>
    </w:p>
    <w:p w:rsidR="00D822F5" w:rsidRDefault="00D822F5" w:rsidP="00D822F5">
      <w:r>
        <w:t xml:space="preserve">        </w:t>
      </w:r>
      <w:proofErr w:type="gramStart"/>
      <w:r>
        <w:t>headers</w:t>
      </w:r>
      <w:proofErr w:type="gramEnd"/>
      <w:r>
        <w:t>: { 'Content-Type': 'application/</w:t>
      </w:r>
      <w:proofErr w:type="spellStart"/>
      <w:r>
        <w:t>json</w:t>
      </w:r>
      <w:proofErr w:type="spellEnd"/>
      <w:r>
        <w:t>' },</w:t>
      </w:r>
    </w:p>
    <w:p w:rsidR="00D822F5" w:rsidRDefault="00D822F5" w:rsidP="00D822F5">
      <w:r>
        <w:t xml:space="preserve">        </w:t>
      </w:r>
      <w:proofErr w:type="gramStart"/>
      <w:r>
        <w:t>body</w:t>
      </w:r>
      <w:proofErr w:type="gramEnd"/>
      <w:r>
        <w:t xml:space="preserve">: </w:t>
      </w:r>
      <w:proofErr w:type="spellStart"/>
      <w:r>
        <w:t>JSON.stringify</w:t>
      </w:r>
      <w:proofErr w:type="spellEnd"/>
      <w:r>
        <w:t>({ token, amount: 1000 }), // Example: $10.00</w:t>
      </w:r>
    </w:p>
    <w:p w:rsidR="00D822F5" w:rsidRDefault="00D822F5" w:rsidP="00D822F5">
      <w:r>
        <w:t xml:space="preserve">      });</w:t>
      </w:r>
    </w:p>
    <w:p w:rsidR="00D822F5" w:rsidRDefault="00D822F5" w:rsidP="00D822F5">
      <w:r>
        <w:t xml:space="preserve">      </w:t>
      </w:r>
      <w:proofErr w:type="spellStart"/>
      <w:proofErr w:type="gramStart"/>
      <w:r>
        <w:t>const</w:t>
      </w:r>
      <w:proofErr w:type="spellEnd"/>
      <w:proofErr w:type="gramEnd"/>
      <w:r>
        <w:t xml:space="preserve"> result = await </w:t>
      </w:r>
      <w:proofErr w:type="spellStart"/>
      <w:r>
        <w:t>response.json</w:t>
      </w:r>
      <w:proofErr w:type="spellEnd"/>
      <w:r>
        <w:t>();</w:t>
      </w:r>
    </w:p>
    <w:p w:rsidR="00D822F5" w:rsidRDefault="00D822F5" w:rsidP="00D822F5">
      <w:r>
        <w:t xml:space="preserve">      </w:t>
      </w:r>
      <w:proofErr w:type="gramStart"/>
      <w:r>
        <w:t>if</w:t>
      </w:r>
      <w:proofErr w:type="gramEnd"/>
      <w:r>
        <w:t xml:space="preserve"> (</w:t>
      </w:r>
      <w:proofErr w:type="spellStart"/>
      <w:r>
        <w:t>result.status</w:t>
      </w:r>
      <w:proofErr w:type="spellEnd"/>
      <w:r>
        <w:t xml:space="preserve"> === 'success') {</w:t>
      </w:r>
    </w:p>
    <w:p w:rsidR="00D822F5" w:rsidRDefault="00D822F5" w:rsidP="00D822F5">
      <w:r>
        <w:t xml:space="preserve">        </w:t>
      </w:r>
      <w:proofErr w:type="gramStart"/>
      <w:r>
        <w:t>alert(</w:t>
      </w:r>
      <w:proofErr w:type="gramEnd"/>
      <w:r>
        <w:t>'Payment processed successfully!');</w:t>
      </w:r>
    </w:p>
    <w:p w:rsidR="00D822F5" w:rsidRDefault="00D822F5" w:rsidP="00D822F5">
      <w:r>
        <w:t xml:space="preserve">      } else {</w:t>
      </w:r>
    </w:p>
    <w:p w:rsidR="00D822F5" w:rsidRDefault="00D822F5" w:rsidP="00D822F5">
      <w:r>
        <w:t xml:space="preserve">        </w:t>
      </w:r>
      <w:proofErr w:type="gramStart"/>
      <w:r>
        <w:t>alert(</w:t>
      </w:r>
      <w:proofErr w:type="gramEnd"/>
      <w:r>
        <w:t xml:space="preserve">'Payment failed: ' + </w:t>
      </w:r>
      <w:proofErr w:type="spellStart"/>
      <w:r>
        <w:t>result.message</w:t>
      </w:r>
      <w:proofErr w:type="spellEnd"/>
      <w:r>
        <w:t>);</w:t>
      </w:r>
    </w:p>
    <w:p w:rsidR="00D822F5" w:rsidRDefault="00D822F5" w:rsidP="00D822F5">
      <w:r>
        <w:t xml:space="preserve">      }</w:t>
      </w:r>
    </w:p>
    <w:p w:rsidR="00D822F5" w:rsidRDefault="00D822F5" w:rsidP="00D822F5">
      <w:r>
        <w:t xml:space="preserve">    } catch (error) {</w:t>
      </w:r>
    </w:p>
    <w:p w:rsidR="00D822F5" w:rsidRDefault="00D822F5" w:rsidP="00D822F5">
      <w:r>
        <w:t xml:space="preserve">      </w:t>
      </w:r>
      <w:proofErr w:type="spellStart"/>
      <w:proofErr w:type="gramStart"/>
      <w:r>
        <w:t>console.error</w:t>
      </w:r>
      <w:proofErr w:type="spellEnd"/>
      <w:r>
        <w:t>(</w:t>
      </w:r>
      <w:proofErr w:type="gramEnd"/>
      <w:r>
        <w:t>'Error sending token to backend:', error);</w:t>
      </w:r>
    </w:p>
    <w:p w:rsidR="00D822F5" w:rsidRDefault="00D822F5" w:rsidP="00D822F5">
      <w:r>
        <w:t xml:space="preserve">      </w:t>
      </w:r>
      <w:proofErr w:type="gramStart"/>
      <w:r>
        <w:t>alert(</w:t>
      </w:r>
      <w:proofErr w:type="gramEnd"/>
      <w:r>
        <w:t>'Error processing payment');</w:t>
      </w:r>
    </w:p>
    <w:p w:rsidR="00D822F5" w:rsidRDefault="00D822F5" w:rsidP="00D822F5">
      <w:r>
        <w:t xml:space="preserve">    }</w:t>
      </w:r>
    </w:p>
    <w:p w:rsidR="00D822F5" w:rsidRDefault="00D822F5" w:rsidP="00D822F5">
      <w:r>
        <w:t xml:space="preserve">  };</w:t>
      </w:r>
    </w:p>
    <w:p w:rsidR="00D822F5" w:rsidRDefault="00D822F5" w:rsidP="00D822F5"/>
    <w:p w:rsidR="00D822F5" w:rsidRDefault="00D822F5" w:rsidP="00D822F5">
      <w:r>
        <w:t xml:space="preserve">  </w:t>
      </w:r>
      <w:proofErr w:type="spellStart"/>
      <w:proofErr w:type="gramStart"/>
      <w:r>
        <w:t>const</w:t>
      </w:r>
      <w:proofErr w:type="spellEnd"/>
      <w:proofErr w:type="gramEnd"/>
      <w:r>
        <w:t xml:space="preserve"> </w:t>
      </w:r>
      <w:proofErr w:type="spellStart"/>
      <w:r>
        <w:t>handleSubmit</w:t>
      </w:r>
      <w:proofErr w:type="spellEnd"/>
      <w:r>
        <w:t xml:space="preserve"> = () =&gt; {</w:t>
      </w:r>
    </w:p>
    <w:p w:rsidR="00D822F5" w:rsidRDefault="00D822F5" w:rsidP="00D822F5">
      <w:r>
        <w:t xml:space="preserve">    </w:t>
      </w:r>
      <w:proofErr w:type="gramStart"/>
      <w:r>
        <w:t>if</w:t>
      </w:r>
      <w:proofErr w:type="gramEnd"/>
      <w:r>
        <w:t xml:space="preserve"> (</w:t>
      </w:r>
      <w:proofErr w:type="spellStart"/>
      <w:r>
        <w:t>tokenizerRef.current</w:t>
      </w:r>
      <w:proofErr w:type="spellEnd"/>
      <w:r>
        <w:t>) {</w:t>
      </w:r>
    </w:p>
    <w:p w:rsidR="00D822F5" w:rsidRDefault="00D822F5" w:rsidP="00D822F5">
      <w:r>
        <w:t xml:space="preserve">      </w:t>
      </w:r>
      <w:proofErr w:type="spellStart"/>
      <w:proofErr w:type="gramStart"/>
      <w:r>
        <w:t>tokenizerRef.current.submit</w:t>
      </w:r>
      <w:proofErr w:type="spellEnd"/>
      <w:r>
        <w:t>(</w:t>
      </w:r>
      <w:proofErr w:type="gramEnd"/>
      <w:r>
        <w:t>'10.00'); // Submit with amount in dollars</w:t>
      </w:r>
    </w:p>
    <w:p w:rsidR="00D822F5" w:rsidRDefault="00D822F5" w:rsidP="00D822F5">
      <w:r>
        <w:t xml:space="preserve">    }</w:t>
      </w:r>
    </w:p>
    <w:p w:rsidR="00D822F5" w:rsidRDefault="00D822F5" w:rsidP="00D822F5">
      <w:r>
        <w:t xml:space="preserve">  };</w:t>
      </w:r>
    </w:p>
    <w:p w:rsidR="00D822F5" w:rsidRDefault="00D822F5" w:rsidP="00D822F5"/>
    <w:p w:rsidR="00D822F5" w:rsidRDefault="00D822F5" w:rsidP="00D822F5">
      <w:r>
        <w:t xml:space="preserve">  </w:t>
      </w:r>
      <w:proofErr w:type="gramStart"/>
      <w:r>
        <w:t>return</w:t>
      </w:r>
      <w:proofErr w:type="gramEnd"/>
      <w:r>
        <w:t xml:space="preserve"> (</w:t>
      </w:r>
    </w:p>
    <w:p w:rsidR="00D822F5" w:rsidRDefault="00D822F5" w:rsidP="00D822F5">
      <w:r>
        <w:t xml:space="preserve">    &lt;div style</w:t>
      </w:r>
      <w:proofErr w:type="gramStart"/>
      <w:r>
        <w:t>={</w:t>
      </w:r>
      <w:proofErr w:type="gramEnd"/>
      <w:r>
        <w:t>{ padding: '20px' }}&gt;</w:t>
      </w:r>
    </w:p>
    <w:p w:rsidR="00D822F5" w:rsidRDefault="00D822F5" w:rsidP="00D822F5">
      <w:r>
        <w:t xml:space="preserve">      &lt;h2&gt;Enter Payment Details&lt;/h2&gt;</w:t>
      </w:r>
    </w:p>
    <w:p w:rsidR="00D822F5" w:rsidRDefault="00D822F5" w:rsidP="00D822F5">
      <w:r>
        <w:t xml:space="preserve">      &lt;div id="container" ref</w:t>
      </w:r>
      <w:proofErr w:type="gramStart"/>
      <w:r>
        <w:t>={</w:t>
      </w:r>
      <w:proofErr w:type="spellStart"/>
      <w:proofErr w:type="gramEnd"/>
      <w:r>
        <w:t>containerRef</w:t>
      </w:r>
      <w:proofErr w:type="spellEnd"/>
      <w:r>
        <w:t>}&gt;&lt;/div&gt;</w:t>
      </w:r>
    </w:p>
    <w:p w:rsidR="00D822F5" w:rsidRDefault="00D822F5" w:rsidP="00D822F5">
      <w:r>
        <w:t xml:space="preserve">      &lt;button</w:t>
      </w:r>
    </w:p>
    <w:p w:rsidR="00D822F5" w:rsidRDefault="00D822F5" w:rsidP="00D822F5">
      <w:r>
        <w:t xml:space="preserve">        </w:t>
      </w:r>
      <w:proofErr w:type="spellStart"/>
      <w:proofErr w:type="gramStart"/>
      <w:r>
        <w:t>onClick</w:t>
      </w:r>
      <w:proofErr w:type="spellEnd"/>
      <w:proofErr w:type="gramEnd"/>
      <w:r>
        <w:t>={</w:t>
      </w:r>
      <w:proofErr w:type="spellStart"/>
      <w:r>
        <w:t>handleSubmit</w:t>
      </w:r>
      <w:proofErr w:type="spellEnd"/>
      <w:r>
        <w:t>}</w:t>
      </w:r>
    </w:p>
    <w:p w:rsidR="00D822F5" w:rsidRDefault="00D822F5" w:rsidP="00D822F5">
      <w:r>
        <w:t xml:space="preserve">        </w:t>
      </w:r>
      <w:proofErr w:type="gramStart"/>
      <w:r>
        <w:t>style</w:t>
      </w:r>
      <w:proofErr w:type="gramEnd"/>
      <w:r>
        <w:t>={{</w:t>
      </w:r>
    </w:p>
    <w:p w:rsidR="00D822F5" w:rsidRDefault="00D822F5" w:rsidP="00D822F5">
      <w:r>
        <w:t xml:space="preserve">          </w:t>
      </w:r>
      <w:proofErr w:type="spellStart"/>
      <w:proofErr w:type="gramStart"/>
      <w:r>
        <w:t>marginTop</w:t>
      </w:r>
      <w:proofErr w:type="spellEnd"/>
      <w:proofErr w:type="gramEnd"/>
      <w:r>
        <w:t>: '10px',</w:t>
      </w:r>
    </w:p>
    <w:p w:rsidR="00D822F5" w:rsidRDefault="00D822F5" w:rsidP="00D822F5">
      <w:r>
        <w:t xml:space="preserve">          </w:t>
      </w:r>
      <w:proofErr w:type="gramStart"/>
      <w:r>
        <w:t>padding</w:t>
      </w:r>
      <w:proofErr w:type="gramEnd"/>
      <w:r>
        <w:t>: '10px 20px',</w:t>
      </w:r>
    </w:p>
    <w:p w:rsidR="00D822F5" w:rsidRDefault="00D822F5" w:rsidP="00D822F5">
      <w:r>
        <w:t xml:space="preserve">          </w:t>
      </w:r>
      <w:proofErr w:type="spellStart"/>
      <w:proofErr w:type="gramStart"/>
      <w:r>
        <w:t>backgroundColor</w:t>
      </w:r>
      <w:proofErr w:type="spellEnd"/>
      <w:proofErr w:type="gramEnd"/>
      <w:r>
        <w:t>: '#007bff',</w:t>
      </w:r>
    </w:p>
    <w:p w:rsidR="00D822F5" w:rsidRDefault="00D822F5" w:rsidP="00D822F5">
      <w:r>
        <w:t xml:space="preserve">          </w:t>
      </w:r>
      <w:proofErr w:type="gramStart"/>
      <w:r>
        <w:t>color</w:t>
      </w:r>
      <w:proofErr w:type="gramEnd"/>
      <w:r>
        <w:t>: '#</w:t>
      </w:r>
      <w:proofErr w:type="spellStart"/>
      <w:r>
        <w:t>ffffff</w:t>
      </w:r>
      <w:proofErr w:type="spellEnd"/>
      <w:r>
        <w:t>',</w:t>
      </w:r>
    </w:p>
    <w:p w:rsidR="00D822F5" w:rsidRDefault="00D822F5" w:rsidP="00D822F5">
      <w:r>
        <w:t xml:space="preserve">          </w:t>
      </w:r>
      <w:proofErr w:type="gramStart"/>
      <w:r>
        <w:t>border</w:t>
      </w:r>
      <w:proofErr w:type="gramEnd"/>
      <w:r>
        <w:t>: 'none',</w:t>
      </w:r>
    </w:p>
    <w:p w:rsidR="00D822F5" w:rsidRDefault="00D822F5" w:rsidP="00D822F5">
      <w:r>
        <w:t xml:space="preserve">          </w:t>
      </w:r>
      <w:proofErr w:type="spellStart"/>
      <w:proofErr w:type="gramStart"/>
      <w:r>
        <w:t>borderRadius</w:t>
      </w:r>
      <w:proofErr w:type="spellEnd"/>
      <w:proofErr w:type="gramEnd"/>
      <w:r>
        <w:t>: '4px',</w:t>
      </w:r>
    </w:p>
    <w:p w:rsidR="00D822F5" w:rsidRDefault="00D822F5" w:rsidP="00D822F5">
      <w:r>
        <w:t xml:space="preserve">          </w:t>
      </w:r>
      <w:proofErr w:type="gramStart"/>
      <w:r>
        <w:t>cursor</w:t>
      </w:r>
      <w:proofErr w:type="gramEnd"/>
      <w:r>
        <w:t>: 'pointer',</w:t>
      </w:r>
    </w:p>
    <w:p w:rsidR="00D822F5" w:rsidRDefault="00D822F5" w:rsidP="00D822F5">
      <w:r>
        <w:t xml:space="preserve">        }}</w:t>
      </w:r>
    </w:p>
    <w:p w:rsidR="00D822F5" w:rsidRDefault="00D822F5" w:rsidP="00D822F5">
      <w:r>
        <w:t xml:space="preserve">      &gt;</w:t>
      </w:r>
    </w:p>
    <w:p w:rsidR="00D822F5" w:rsidRDefault="00D822F5" w:rsidP="00D822F5">
      <w:r>
        <w:t xml:space="preserve">        Submit Payment</w:t>
      </w:r>
    </w:p>
    <w:p w:rsidR="00D822F5" w:rsidRDefault="00D822F5" w:rsidP="00D822F5">
      <w:r>
        <w:t xml:space="preserve">      &lt;/button&gt;</w:t>
      </w:r>
    </w:p>
    <w:p w:rsidR="00D822F5" w:rsidRDefault="00D822F5" w:rsidP="00D822F5">
      <w:r>
        <w:t xml:space="preserve">    &lt;/div&gt;</w:t>
      </w:r>
    </w:p>
    <w:p w:rsidR="00D822F5" w:rsidRDefault="00D822F5" w:rsidP="00D822F5">
      <w:r>
        <w:t xml:space="preserve">  );</w:t>
      </w:r>
    </w:p>
    <w:p w:rsidR="00D822F5" w:rsidRDefault="00D822F5" w:rsidP="00D822F5">
      <w:r>
        <w:t>}</w:t>
      </w:r>
    </w:p>
    <w:p w:rsidR="00D822F5" w:rsidRDefault="00D822F5" w:rsidP="00D822F5"/>
    <w:p w:rsidR="00D822F5" w:rsidRDefault="00D822F5" w:rsidP="00D822F5">
      <w:proofErr w:type="gramStart"/>
      <w:r>
        <w:t>export</w:t>
      </w:r>
      <w:proofErr w:type="gramEnd"/>
      <w:r>
        <w:t xml:space="preserve"> default </w:t>
      </w:r>
      <w:proofErr w:type="spellStart"/>
      <w:r>
        <w:t>PaymentForm</w:t>
      </w:r>
      <w:proofErr w:type="spellEnd"/>
      <w:r>
        <w:t>;</w:t>
      </w:r>
    </w:p>
    <w:p w:rsidR="00D822F5" w:rsidRDefault="00D822F5" w:rsidP="00D822F5">
      <w:r>
        <w:t>&lt;/</w:t>
      </w:r>
      <w:proofErr w:type="spellStart"/>
      <w:r>
        <w:t>xaiArtifact</w:t>
      </w:r>
      <w:proofErr w:type="spellEnd"/>
      <w:r>
        <w:t>&gt;</w:t>
      </w:r>
    </w:p>
    <w:p w:rsidR="00D822F5" w:rsidRDefault="00D822F5" w:rsidP="00D822F5"/>
    <w:p w:rsidR="00D822F5" w:rsidRDefault="00D822F5" w:rsidP="00D822F5">
      <w:r>
        <w:t>**Key Points**:</w:t>
      </w:r>
    </w:p>
    <w:p w:rsidR="00D822F5" w:rsidRDefault="00D822F5" w:rsidP="00D822F5">
      <w:r>
        <w:lastRenderedPageBreak/>
        <w:t>- **Production Script**: Use `https</w:t>
      </w:r>
      <w:proofErr w:type="gramStart"/>
      <w:r>
        <w:t>:/</w:t>
      </w:r>
      <w:proofErr w:type="gramEnd"/>
      <w:r>
        <w:t>/app.fluidpay.com/static/tokenizer/1.0.0/tokenizer.js`.</w:t>
      </w:r>
    </w:p>
    <w:p w:rsidR="00D822F5" w:rsidRDefault="00D822F5" w:rsidP="00D822F5">
      <w:r>
        <w:t>- **Public API Key**: Replace `'</w:t>
      </w:r>
      <w:proofErr w:type="spellStart"/>
      <w:r>
        <w:t>pub_XXXXXXXXXXXXXX</w:t>
      </w:r>
      <w:proofErr w:type="spellEnd"/>
      <w:r>
        <w:t>'` with your production public API key from FluidPay.</w:t>
      </w:r>
    </w:p>
    <w:p w:rsidR="00D822F5" w:rsidRDefault="00D822F5" w:rsidP="00D822F5">
      <w:r>
        <w:t>- **Container**: The `</w:t>
      </w:r>
      <w:proofErr w:type="spellStart"/>
      <w:r>
        <w:t>containerRef</w:t>
      </w:r>
      <w:proofErr w:type="spellEnd"/>
      <w:r>
        <w:t>` points to a `&lt;div&gt;` where the iframe is injected.</w:t>
      </w:r>
    </w:p>
    <w:p w:rsidR="00D822F5" w:rsidRDefault="00D822F5" w:rsidP="00D822F5">
      <w:r>
        <w:t>- **Submission Callback**: Handles success (`</w:t>
      </w:r>
      <w:proofErr w:type="spellStart"/>
      <w:r>
        <w:t>resp.token</w:t>
      </w:r>
      <w:proofErr w:type="spellEnd"/>
      <w:r>
        <w:t>`), errors (`resp.msg`), or validation issues (`</w:t>
      </w:r>
      <w:proofErr w:type="spellStart"/>
      <w:r>
        <w:t>resp.invalid</w:t>
      </w:r>
      <w:proofErr w:type="spellEnd"/>
      <w:r>
        <w:t>`).</w:t>
      </w:r>
    </w:p>
    <w:p w:rsidR="00D822F5" w:rsidRDefault="00D822F5" w:rsidP="00D822F5">
      <w:r>
        <w:t>- **Settings**: Configured for credit cards only (`types: ['card'</w:t>
      </w:r>
      <w:proofErr w:type="gramStart"/>
      <w:r>
        <w:t>]`</w:t>
      </w:r>
      <w:proofErr w:type="gramEnd"/>
      <w:r>
        <w:t>), with required CVV and billing fields for production security.</w:t>
      </w:r>
    </w:p>
    <w:p w:rsidR="00D822F5" w:rsidRDefault="00D822F5" w:rsidP="00D822F5">
      <w:r>
        <w:t>- **Styling**: Applied basic styles for a clean, professional look. Adjust as needed.</w:t>
      </w:r>
    </w:p>
    <w:p w:rsidR="00D822F5" w:rsidRDefault="00D822F5" w:rsidP="00D822F5">
      <w:r>
        <w:t>- **Amount**: Pass the amount (e.g., `'10.00'`) to `</w:t>
      </w:r>
      <w:proofErr w:type="gramStart"/>
      <w:r>
        <w:t>submit(</w:t>
      </w:r>
      <w:proofErr w:type="gramEnd"/>
      <w:r>
        <w:t>)` for fee calculation or 3D Secure (if enabled).</w:t>
      </w:r>
    </w:p>
    <w:p w:rsidR="00D822F5" w:rsidRDefault="00D822F5" w:rsidP="00D822F5"/>
    <w:p w:rsidR="00D822F5" w:rsidRDefault="00D822F5" w:rsidP="00D822F5">
      <w:r>
        <w:t>---</w:t>
      </w:r>
    </w:p>
    <w:p w:rsidR="00D822F5" w:rsidRDefault="00D822F5" w:rsidP="00D822F5"/>
    <w:p w:rsidR="00D822F5" w:rsidRDefault="00D822F5" w:rsidP="00D822F5">
      <w:r>
        <w:t>### Step 2: Set Up the Backend</w:t>
      </w:r>
    </w:p>
    <w:p w:rsidR="00D822F5" w:rsidRDefault="00D822F5" w:rsidP="00D822F5">
      <w:r>
        <w:t xml:space="preserve">The backend processes the token received from the frontend using </w:t>
      </w:r>
      <w:proofErr w:type="spellStart"/>
      <w:r>
        <w:t>FluidPay’s</w:t>
      </w:r>
      <w:proofErr w:type="spellEnd"/>
      <w:r>
        <w:t xml:space="preserve"> production Transaction Processing API. Tokens expire after 2 minutes, so process them immediately.</w:t>
      </w:r>
    </w:p>
    <w:p w:rsidR="00D822F5" w:rsidRDefault="00D822F5" w:rsidP="00D822F5"/>
    <w:p w:rsidR="00D822F5" w:rsidRDefault="00D822F5" w:rsidP="00D822F5">
      <w:r>
        <w:t>#### 2.1. Backend API Endpoint</w:t>
      </w:r>
    </w:p>
    <w:p w:rsidR="00D822F5" w:rsidRDefault="00D822F5" w:rsidP="00D822F5">
      <w:r>
        <w:t xml:space="preserve">Create an endpoint to handle the token and make a sale request to </w:t>
      </w:r>
      <w:proofErr w:type="spellStart"/>
      <w:r>
        <w:t>FluidPay’s</w:t>
      </w:r>
      <w:proofErr w:type="spellEnd"/>
      <w:r>
        <w:t xml:space="preserve"> production API.</w:t>
      </w:r>
    </w:p>
    <w:p w:rsidR="00D822F5" w:rsidRDefault="00D822F5" w:rsidP="00D822F5"/>
    <w:p w:rsidR="00D822F5" w:rsidRDefault="00D822F5" w:rsidP="00D822F5">
      <w:r>
        <w:t>&lt;</w:t>
      </w:r>
      <w:proofErr w:type="spellStart"/>
      <w:r>
        <w:t>xaiArtifact</w:t>
      </w:r>
      <w:proofErr w:type="spellEnd"/>
      <w:r>
        <w:t xml:space="preserve"> </w:t>
      </w:r>
      <w:proofErr w:type="spellStart"/>
      <w:r>
        <w:t>artifact_id</w:t>
      </w:r>
      <w:proofErr w:type="spellEnd"/>
      <w:r>
        <w:t xml:space="preserve">="53165c1b-e48b-4360-a4f9-2d57c356dfd0" </w:t>
      </w:r>
      <w:proofErr w:type="spellStart"/>
      <w:r>
        <w:t>artifact_version_id</w:t>
      </w:r>
      <w:proofErr w:type="spellEnd"/>
      <w:r>
        <w:t xml:space="preserve">="35a8c703-ffdb-4bf5-b657-f1a7fc748040" title="server.js" </w:t>
      </w:r>
      <w:proofErr w:type="spellStart"/>
      <w:r>
        <w:t>contentType</w:t>
      </w:r>
      <w:proofErr w:type="spellEnd"/>
      <w:r>
        <w:t>="text/</w:t>
      </w:r>
      <w:proofErr w:type="spellStart"/>
      <w:r>
        <w:t>javascript</w:t>
      </w:r>
      <w:proofErr w:type="spellEnd"/>
      <w:r>
        <w:t>"&gt;</w:t>
      </w:r>
    </w:p>
    <w:p w:rsidR="00D822F5" w:rsidRDefault="00D822F5" w:rsidP="00D822F5">
      <w:proofErr w:type="spellStart"/>
      <w:proofErr w:type="gramStart"/>
      <w:r>
        <w:t>const</w:t>
      </w:r>
      <w:proofErr w:type="spellEnd"/>
      <w:proofErr w:type="gramEnd"/>
      <w:r>
        <w:t xml:space="preserve"> express = require('express');</w:t>
      </w:r>
    </w:p>
    <w:p w:rsidR="00D822F5" w:rsidRDefault="00D822F5" w:rsidP="00D822F5">
      <w:proofErr w:type="spellStart"/>
      <w:proofErr w:type="gramStart"/>
      <w:r>
        <w:t>const</w:t>
      </w:r>
      <w:proofErr w:type="spellEnd"/>
      <w:proofErr w:type="gramEnd"/>
      <w:r>
        <w:t xml:space="preserve"> </w:t>
      </w:r>
      <w:proofErr w:type="spellStart"/>
      <w:r>
        <w:t>axios</w:t>
      </w:r>
      <w:proofErr w:type="spellEnd"/>
      <w:r>
        <w:t xml:space="preserve"> = require('</w:t>
      </w:r>
      <w:proofErr w:type="spellStart"/>
      <w:r>
        <w:t>axios</w:t>
      </w:r>
      <w:proofErr w:type="spellEnd"/>
      <w:r>
        <w:t>');</w:t>
      </w:r>
    </w:p>
    <w:p w:rsidR="00D822F5" w:rsidRDefault="00D822F5" w:rsidP="00D822F5">
      <w:proofErr w:type="spellStart"/>
      <w:proofErr w:type="gramStart"/>
      <w:r>
        <w:t>const</w:t>
      </w:r>
      <w:proofErr w:type="spellEnd"/>
      <w:proofErr w:type="gramEnd"/>
      <w:r>
        <w:t xml:space="preserve"> </w:t>
      </w:r>
      <w:proofErr w:type="spellStart"/>
      <w:r>
        <w:t>cors</w:t>
      </w:r>
      <w:proofErr w:type="spellEnd"/>
      <w:r>
        <w:t xml:space="preserve"> = require('</w:t>
      </w:r>
      <w:proofErr w:type="spellStart"/>
      <w:r>
        <w:t>cors</w:t>
      </w:r>
      <w:proofErr w:type="spellEnd"/>
      <w:r>
        <w:t>');</w:t>
      </w:r>
    </w:p>
    <w:p w:rsidR="00D822F5" w:rsidRDefault="00D822F5" w:rsidP="00D822F5">
      <w:proofErr w:type="spellStart"/>
      <w:proofErr w:type="gramStart"/>
      <w:r>
        <w:t>const</w:t>
      </w:r>
      <w:proofErr w:type="spellEnd"/>
      <w:proofErr w:type="gramEnd"/>
      <w:r>
        <w:t xml:space="preserve"> app = express();</w:t>
      </w:r>
    </w:p>
    <w:p w:rsidR="00D822F5" w:rsidRDefault="00D822F5" w:rsidP="00D822F5"/>
    <w:p w:rsidR="00D822F5" w:rsidRDefault="00D822F5" w:rsidP="00D822F5">
      <w:proofErr w:type="spellStart"/>
      <w:proofErr w:type="gramStart"/>
      <w:r>
        <w:t>app.use</w:t>
      </w:r>
      <w:proofErr w:type="spellEnd"/>
      <w:r>
        <w:t>(</w:t>
      </w:r>
      <w:proofErr w:type="spellStart"/>
      <w:proofErr w:type="gramEnd"/>
      <w:r>
        <w:t>cors</w:t>
      </w:r>
      <w:proofErr w:type="spellEnd"/>
      <w:r>
        <w:t>({ origin: 'https://your-frontend-domain.com' })); // Allow frontend domain</w:t>
      </w:r>
    </w:p>
    <w:p w:rsidR="00D822F5" w:rsidRDefault="00D822F5" w:rsidP="00D822F5">
      <w:proofErr w:type="spellStart"/>
      <w:proofErr w:type="gramStart"/>
      <w:r>
        <w:t>app.use</w:t>
      </w:r>
      <w:proofErr w:type="spellEnd"/>
      <w:r>
        <w:t>(</w:t>
      </w:r>
      <w:proofErr w:type="spellStart"/>
      <w:proofErr w:type="gramEnd"/>
      <w:r>
        <w:t>express.json</w:t>
      </w:r>
      <w:proofErr w:type="spellEnd"/>
      <w:r>
        <w:t>());</w:t>
      </w:r>
    </w:p>
    <w:p w:rsidR="00D822F5" w:rsidRDefault="00D822F5" w:rsidP="00D822F5"/>
    <w:p w:rsidR="00D822F5" w:rsidRDefault="00D822F5" w:rsidP="00D822F5">
      <w:r>
        <w:t>// Environment variables for security</w:t>
      </w:r>
    </w:p>
    <w:p w:rsidR="00D822F5" w:rsidRDefault="00D822F5" w:rsidP="00D822F5">
      <w:proofErr w:type="spellStart"/>
      <w:proofErr w:type="gramStart"/>
      <w:r>
        <w:t>const</w:t>
      </w:r>
      <w:proofErr w:type="spellEnd"/>
      <w:proofErr w:type="gramEnd"/>
      <w:r>
        <w:t xml:space="preserve"> FLUIDPAY_SECRET_KEY = </w:t>
      </w:r>
      <w:proofErr w:type="spellStart"/>
      <w:r>
        <w:t>process.env.FLUIDPAY_SECRET_KEY</w:t>
      </w:r>
      <w:proofErr w:type="spellEnd"/>
      <w:r>
        <w:t>; // Set in .</w:t>
      </w:r>
      <w:proofErr w:type="spellStart"/>
      <w:r>
        <w:t>env</w:t>
      </w:r>
      <w:proofErr w:type="spellEnd"/>
      <w:r>
        <w:t xml:space="preserve"> file</w:t>
      </w:r>
    </w:p>
    <w:p w:rsidR="00D822F5" w:rsidRDefault="00D822F5" w:rsidP="00D822F5"/>
    <w:p w:rsidR="00D822F5" w:rsidRDefault="00D822F5" w:rsidP="00D822F5">
      <w:proofErr w:type="spellStart"/>
      <w:proofErr w:type="gramStart"/>
      <w:r>
        <w:t>app.post</w:t>
      </w:r>
      <w:proofErr w:type="spellEnd"/>
      <w:r>
        <w:t>(</w:t>
      </w:r>
      <w:proofErr w:type="gramEnd"/>
      <w:r>
        <w:t xml:space="preserve">'/process-payment', </w:t>
      </w:r>
      <w:proofErr w:type="spellStart"/>
      <w:r>
        <w:t>async</w:t>
      </w:r>
      <w:proofErr w:type="spellEnd"/>
      <w:r>
        <w:t xml:space="preserve"> (</w:t>
      </w:r>
      <w:proofErr w:type="spellStart"/>
      <w:r>
        <w:t>req</w:t>
      </w:r>
      <w:proofErr w:type="spellEnd"/>
      <w:r>
        <w:t>, res) =&gt; {</w:t>
      </w:r>
    </w:p>
    <w:p w:rsidR="00D822F5" w:rsidRDefault="00D822F5" w:rsidP="00D822F5">
      <w:r>
        <w:t xml:space="preserve">  </w:t>
      </w:r>
      <w:proofErr w:type="spellStart"/>
      <w:proofErr w:type="gramStart"/>
      <w:r>
        <w:t>const</w:t>
      </w:r>
      <w:proofErr w:type="spellEnd"/>
      <w:proofErr w:type="gramEnd"/>
      <w:r>
        <w:t xml:space="preserve"> { token, amount } = </w:t>
      </w:r>
      <w:proofErr w:type="spellStart"/>
      <w:r>
        <w:t>req.body</w:t>
      </w:r>
      <w:proofErr w:type="spellEnd"/>
      <w:r>
        <w:t>;</w:t>
      </w:r>
    </w:p>
    <w:p w:rsidR="00D822F5" w:rsidRDefault="00D822F5" w:rsidP="00D822F5"/>
    <w:p w:rsidR="00D822F5" w:rsidRDefault="00D822F5" w:rsidP="00D822F5">
      <w:r>
        <w:t xml:space="preserve">  </w:t>
      </w:r>
      <w:proofErr w:type="gramStart"/>
      <w:r>
        <w:t>if</w:t>
      </w:r>
      <w:proofErr w:type="gramEnd"/>
      <w:r>
        <w:t xml:space="preserve"> (!token || !amount) {</w:t>
      </w:r>
    </w:p>
    <w:p w:rsidR="00D822F5" w:rsidRDefault="00D822F5" w:rsidP="00D822F5">
      <w:r>
        <w:t xml:space="preserve">    </w:t>
      </w:r>
      <w:proofErr w:type="gramStart"/>
      <w:r>
        <w:t>return</w:t>
      </w:r>
      <w:proofErr w:type="gramEnd"/>
      <w:r>
        <w:t xml:space="preserve"> </w:t>
      </w:r>
      <w:proofErr w:type="spellStart"/>
      <w:r>
        <w:t>res.status</w:t>
      </w:r>
      <w:proofErr w:type="spellEnd"/>
      <w:r>
        <w:t>(400).</w:t>
      </w:r>
      <w:proofErr w:type="spellStart"/>
      <w:r>
        <w:t>json</w:t>
      </w:r>
      <w:proofErr w:type="spellEnd"/>
      <w:r>
        <w:t>({ status: 'error', message: 'Token and amount are required' });</w:t>
      </w:r>
    </w:p>
    <w:p w:rsidR="00D822F5" w:rsidRDefault="00D822F5" w:rsidP="00D822F5">
      <w:r>
        <w:t xml:space="preserve">  }</w:t>
      </w:r>
    </w:p>
    <w:p w:rsidR="00D822F5" w:rsidRDefault="00D822F5" w:rsidP="00D822F5"/>
    <w:p w:rsidR="00D822F5" w:rsidRDefault="00D822F5" w:rsidP="00D822F5">
      <w:r>
        <w:t xml:space="preserve">  </w:t>
      </w:r>
      <w:proofErr w:type="gramStart"/>
      <w:r>
        <w:t>try</w:t>
      </w:r>
      <w:proofErr w:type="gramEnd"/>
      <w:r>
        <w:t xml:space="preserve"> {</w:t>
      </w:r>
    </w:p>
    <w:p w:rsidR="00D822F5" w:rsidRDefault="00D822F5" w:rsidP="00D822F5">
      <w:r>
        <w:t xml:space="preserve">    </w:t>
      </w:r>
      <w:proofErr w:type="spellStart"/>
      <w:proofErr w:type="gramStart"/>
      <w:r>
        <w:t>const</w:t>
      </w:r>
      <w:proofErr w:type="spellEnd"/>
      <w:proofErr w:type="gramEnd"/>
      <w:r>
        <w:t xml:space="preserve"> response = await </w:t>
      </w:r>
      <w:proofErr w:type="spellStart"/>
      <w:r>
        <w:t>axios.post</w:t>
      </w:r>
      <w:proofErr w:type="spellEnd"/>
      <w:r>
        <w:t>(</w:t>
      </w:r>
    </w:p>
    <w:p w:rsidR="00D822F5" w:rsidRDefault="00D822F5" w:rsidP="00D822F5">
      <w:r>
        <w:t xml:space="preserve">      '</w:t>
      </w:r>
      <w:proofErr w:type="gramStart"/>
      <w:r>
        <w:t>https</w:t>
      </w:r>
      <w:proofErr w:type="gramEnd"/>
      <w:r>
        <w:t>://app.fluidpay.com/</w:t>
      </w:r>
      <w:proofErr w:type="spellStart"/>
      <w:r>
        <w:t>api</w:t>
      </w:r>
      <w:proofErr w:type="spellEnd"/>
      <w:r>
        <w:t>/transaction/sale',</w:t>
      </w:r>
    </w:p>
    <w:p w:rsidR="00D822F5" w:rsidRDefault="00D822F5" w:rsidP="00D822F5">
      <w:r>
        <w:t xml:space="preserve">      {</w:t>
      </w:r>
    </w:p>
    <w:p w:rsidR="00D822F5" w:rsidRDefault="00D822F5" w:rsidP="00D822F5">
      <w:r>
        <w:t xml:space="preserve">        </w:t>
      </w:r>
      <w:proofErr w:type="spellStart"/>
      <w:r>
        <w:t>payment_method</w:t>
      </w:r>
      <w:proofErr w:type="spellEnd"/>
      <w:r>
        <w:t>: {</w:t>
      </w:r>
    </w:p>
    <w:p w:rsidR="00D822F5" w:rsidRDefault="00D822F5" w:rsidP="00D822F5">
      <w:r>
        <w:t xml:space="preserve">          </w:t>
      </w:r>
      <w:proofErr w:type="gramStart"/>
      <w:r>
        <w:t>token</w:t>
      </w:r>
      <w:proofErr w:type="gramEnd"/>
      <w:r>
        <w:t>: token,</w:t>
      </w:r>
    </w:p>
    <w:p w:rsidR="00D822F5" w:rsidRDefault="00D822F5" w:rsidP="00D822F5">
      <w:r>
        <w:t xml:space="preserve">        },</w:t>
      </w:r>
    </w:p>
    <w:p w:rsidR="00D822F5" w:rsidRDefault="00D822F5" w:rsidP="00D822F5">
      <w:r>
        <w:t xml:space="preserve">        </w:t>
      </w:r>
      <w:proofErr w:type="gramStart"/>
      <w:r>
        <w:t>amount</w:t>
      </w:r>
      <w:proofErr w:type="gramEnd"/>
      <w:r>
        <w:t xml:space="preserve">: </w:t>
      </w:r>
      <w:proofErr w:type="spellStart"/>
      <w:r>
        <w:t>Math.round</w:t>
      </w:r>
      <w:proofErr w:type="spellEnd"/>
      <w:r>
        <w:t>(</w:t>
      </w:r>
      <w:proofErr w:type="spellStart"/>
      <w:r>
        <w:t>parseFloat</w:t>
      </w:r>
      <w:proofErr w:type="spellEnd"/>
      <w:r>
        <w:t>(amount) * 100), // Convert dollars to cents (e.g., 10.00 -&gt; 1000)</w:t>
      </w:r>
    </w:p>
    <w:p w:rsidR="00D822F5" w:rsidRDefault="00D822F5" w:rsidP="00D822F5">
      <w:r>
        <w:t xml:space="preserve">        </w:t>
      </w:r>
      <w:proofErr w:type="gramStart"/>
      <w:r>
        <w:t>currency</w:t>
      </w:r>
      <w:proofErr w:type="gramEnd"/>
      <w:r>
        <w:t>: 'USD',</w:t>
      </w:r>
    </w:p>
    <w:p w:rsidR="00D822F5" w:rsidRDefault="00D822F5" w:rsidP="00D822F5">
      <w:r>
        <w:t xml:space="preserve">        </w:t>
      </w:r>
      <w:proofErr w:type="spellStart"/>
      <w:r>
        <w:t>billing_address</w:t>
      </w:r>
      <w:proofErr w:type="spellEnd"/>
      <w:r>
        <w:t>: {</w:t>
      </w:r>
    </w:p>
    <w:p w:rsidR="00D822F5" w:rsidRDefault="00D822F5" w:rsidP="00D822F5">
      <w:r>
        <w:t xml:space="preserve">          // Optional: Include if collected by Tokenizer</w:t>
      </w:r>
    </w:p>
    <w:p w:rsidR="00D822F5" w:rsidRDefault="00D822F5" w:rsidP="00D822F5">
      <w:r>
        <w:t xml:space="preserve">          </w:t>
      </w:r>
      <w:proofErr w:type="spellStart"/>
      <w:r>
        <w:t>first_name</w:t>
      </w:r>
      <w:proofErr w:type="spellEnd"/>
      <w:r>
        <w:t xml:space="preserve">: </w:t>
      </w:r>
      <w:proofErr w:type="spellStart"/>
      <w:r>
        <w:t>req.body.first_name</w:t>
      </w:r>
      <w:proofErr w:type="spellEnd"/>
      <w:r>
        <w:t xml:space="preserve"> || '',</w:t>
      </w:r>
    </w:p>
    <w:p w:rsidR="00D822F5" w:rsidRDefault="00D822F5" w:rsidP="00D822F5">
      <w:r>
        <w:t xml:space="preserve">          </w:t>
      </w:r>
      <w:proofErr w:type="spellStart"/>
      <w:r>
        <w:t>last_name</w:t>
      </w:r>
      <w:proofErr w:type="spellEnd"/>
      <w:r>
        <w:t xml:space="preserve">: </w:t>
      </w:r>
      <w:proofErr w:type="spellStart"/>
      <w:r>
        <w:t>req.body.last_name</w:t>
      </w:r>
      <w:proofErr w:type="spellEnd"/>
      <w:r>
        <w:t xml:space="preserve"> || '',</w:t>
      </w:r>
    </w:p>
    <w:p w:rsidR="00D822F5" w:rsidRDefault="00D822F5" w:rsidP="00D822F5">
      <w:r>
        <w:t xml:space="preserve">          address_line_1: </w:t>
      </w:r>
      <w:proofErr w:type="spellStart"/>
      <w:r>
        <w:t>req.body.address</w:t>
      </w:r>
      <w:proofErr w:type="spellEnd"/>
      <w:r>
        <w:t xml:space="preserve"> || '',</w:t>
      </w:r>
    </w:p>
    <w:p w:rsidR="00D822F5" w:rsidRDefault="00D822F5" w:rsidP="00D822F5">
      <w:r>
        <w:t xml:space="preserve">          </w:t>
      </w:r>
      <w:proofErr w:type="gramStart"/>
      <w:r>
        <w:t>city</w:t>
      </w:r>
      <w:proofErr w:type="gramEnd"/>
      <w:r>
        <w:t xml:space="preserve">: </w:t>
      </w:r>
      <w:proofErr w:type="spellStart"/>
      <w:r>
        <w:t>req.body.city</w:t>
      </w:r>
      <w:proofErr w:type="spellEnd"/>
      <w:r>
        <w:t xml:space="preserve"> || '',</w:t>
      </w:r>
    </w:p>
    <w:p w:rsidR="00D822F5" w:rsidRDefault="00D822F5" w:rsidP="00D822F5">
      <w:r>
        <w:lastRenderedPageBreak/>
        <w:t xml:space="preserve">          </w:t>
      </w:r>
      <w:proofErr w:type="gramStart"/>
      <w:r>
        <w:t>state</w:t>
      </w:r>
      <w:proofErr w:type="gramEnd"/>
      <w:r>
        <w:t xml:space="preserve">: </w:t>
      </w:r>
      <w:proofErr w:type="spellStart"/>
      <w:r>
        <w:t>req.body.state</w:t>
      </w:r>
      <w:proofErr w:type="spellEnd"/>
      <w:r>
        <w:t xml:space="preserve"> || '',</w:t>
      </w:r>
    </w:p>
    <w:p w:rsidR="00D822F5" w:rsidRDefault="00D822F5" w:rsidP="00D822F5">
      <w:r>
        <w:t xml:space="preserve">          </w:t>
      </w:r>
      <w:proofErr w:type="spellStart"/>
      <w:r>
        <w:t>postal_code</w:t>
      </w:r>
      <w:proofErr w:type="spellEnd"/>
      <w:r>
        <w:t>: req.body.zip || '',</w:t>
      </w:r>
    </w:p>
    <w:p w:rsidR="00D822F5" w:rsidRDefault="00D822F5" w:rsidP="00D822F5">
      <w:r>
        <w:t xml:space="preserve">          </w:t>
      </w:r>
      <w:proofErr w:type="gramStart"/>
      <w:r>
        <w:t>country</w:t>
      </w:r>
      <w:proofErr w:type="gramEnd"/>
      <w:r>
        <w:t xml:space="preserve">: </w:t>
      </w:r>
      <w:proofErr w:type="spellStart"/>
      <w:r>
        <w:t>req.body.country</w:t>
      </w:r>
      <w:proofErr w:type="spellEnd"/>
      <w:r>
        <w:t xml:space="preserve"> || 'US',</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gramStart"/>
      <w:r>
        <w:t>headers</w:t>
      </w:r>
      <w:proofErr w:type="gramEnd"/>
      <w:r>
        <w:t>: {</w:t>
      </w:r>
    </w:p>
    <w:p w:rsidR="00D822F5" w:rsidRDefault="00D822F5" w:rsidP="00D822F5">
      <w:r>
        <w:t xml:space="preserve">          Authorization: `Bearer ${FLUIDPAY_SECRET_KEY</w:t>
      </w:r>
      <w:proofErr w:type="gramStart"/>
      <w:r>
        <w:t>}`</w:t>
      </w:r>
      <w:proofErr w:type="gramEnd"/>
      <w:r>
        <w:t>, // Production secret API key</w:t>
      </w:r>
    </w:p>
    <w:p w:rsidR="00D822F5" w:rsidRDefault="00D822F5" w:rsidP="00D822F5">
      <w:r>
        <w:t xml:space="preserve">          'Content-Type': 'application/</w:t>
      </w:r>
      <w:proofErr w:type="spellStart"/>
      <w:r>
        <w:t>json</w:t>
      </w:r>
      <w:proofErr w:type="spellEnd"/>
      <w:r>
        <w:t>',</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p w:rsidR="00D822F5" w:rsidRDefault="00D822F5" w:rsidP="00D822F5">
      <w:r>
        <w:t xml:space="preserve">    </w:t>
      </w:r>
      <w:proofErr w:type="spellStart"/>
      <w:proofErr w:type="gramStart"/>
      <w:r>
        <w:t>res.json</w:t>
      </w:r>
      <w:proofErr w:type="spellEnd"/>
      <w:r>
        <w:t>({</w:t>
      </w:r>
      <w:proofErr w:type="gramEnd"/>
    </w:p>
    <w:p w:rsidR="00D822F5" w:rsidRDefault="00D822F5" w:rsidP="00D822F5">
      <w:r>
        <w:t xml:space="preserve">      </w:t>
      </w:r>
      <w:proofErr w:type="gramStart"/>
      <w:r>
        <w:t>status</w:t>
      </w:r>
      <w:proofErr w:type="gramEnd"/>
      <w:r>
        <w:t>: 'success',</w:t>
      </w:r>
    </w:p>
    <w:p w:rsidR="00D822F5" w:rsidRDefault="00D822F5" w:rsidP="00D822F5">
      <w:r>
        <w:t xml:space="preserve">      </w:t>
      </w:r>
      <w:proofErr w:type="gramStart"/>
      <w:r>
        <w:t>data</w:t>
      </w:r>
      <w:proofErr w:type="gramEnd"/>
      <w:r>
        <w:t xml:space="preserve">: </w:t>
      </w:r>
      <w:proofErr w:type="spellStart"/>
      <w:r>
        <w:t>response.data</w:t>
      </w:r>
      <w:proofErr w:type="spellEnd"/>
      <w:r>
        <w:t>,</w:t>
      </w:r>
    </w:p>
    <w:p w:rsidR="00D822F5" w:rsidRDefault="00D822F5" w:rsidP="00D822F5">
      <w:r>
        <w:t xml:space="preserve">      </w:t>
      </w:r>
      <w:proofErr w:type="spellStart"/>
      <w:r>
        <w:t>transaction_id</w:t>
      </w:r>
      <w:proofErr w:type="spellEnd"/>
      <w:r>
        <w:t>: response.data.data.id,</w:t>
      </w:r>
    </w:p>
    <w:p w:rsidR="00D822F5" w:rsidRDefault="00D822F5" w:rsidP="00D822F5">
      <w:r>
        <w:t xml:space="preserve">    });</w:t>
      </w:r>
    </w:p>
    <w:p w:rsidR="00D822F5" w:rsidRDefault="00D822F5" w:rsidP="00D822F5">
      <w:r>
        <w:t xml:space="preserve">  } catch (error) {</w:t>
      </w:r>
    </w:p>
    <w:p w:rsidR="00D822F5" w:rsidRDefault="00D822F5" w:rsidP="00D822F5">
      <w:r>
        <w:t xml:space="preserve">    </w:t>
      </w:r>
      <w:proofErr w:type="spellStart"/>
      <w:proofErr w:type="gramStart"/>
      <w:r>
        <w:t>console.error</w:t>
      </w:r>
      <w:proofErr w:type="spellEnd"/>
      <w:r>
        <w:t>(</w:t>
      </w:r>
      <w:proofErr w:type="gramEnd"/>
      <w:r>
        <w:t xml:space="preserve">'Payment error:', </w:t>
      </w:r>
      <w:proofErr w:type="spellStart"/>
      <w:r>
        <w:t>error.response?.</w:t>
      </w:r>
      <w:proofErr w:type="gramStart"/>
      <w:r>
        <w:t>data</w:t>
      </w:r>
      <w:proofErr w:type="spellEnd"/>
      <w:proofErr w:type="gramEnd"/>
      <w:r>
        <w:t xml:space="preserve"> || </w:t>
      </w:r>
      <w:proofErr w:type="spellStart"/>
      <w:r>
        <w:t>error.message</w:t>
      </w:r>
      <w:proofErr w:type="spellEnd"/>
      <w:r>
        <w:t>);</w:t>
      </w:r>
    </w:p>
    <w:p w:rsidR="00D822F5" w:rsidRDefault="00D822F5" w:rsidP="00D822F5">
      <w:r>
        <w:t xml:space="preserve">    </w:t>
      </w:r>
      <w:proofErr w:type="spellStart"/>
      <w:proofErr w:type="gramStart"/>
      <w:r>
        <w:t>res.status</w:t>
      </w:r>
      <w:proofErr w:type="spellEnd"/>
      <w:r>
        <w:t>(</w:t>
      </w:r>
      <w:proofErr w:type="gramEnd"/>
      <w:r>
        <w:t>500).</w:t>
      </w:r>
      <w:proofErr w:type="spellStart"/>
      <w:r>
        <w:t>json</w:t>
      </w:r>
      <w:proofErr w:type="spellEnd"/>
      <w:r>
        <w:t>({</w:t>
      </w:r>
    </w:p>
    <w:p w:rsidR="00D822F5" w:rsidRDefault="00D822F5" w:rsidP="00D822F5">
      <w:r>
        <w:t xml:space="preserve">      </w:t>
      </w:r>
      <w:proofErr w:type="gramStart"/>
      <w:r>
        <w:t>status</w:t>
      </w:r>
      <w:proofErr w:type="gramEnd"/>
      <w:r>
        <w:t>: 'error',</w:t>
      </w:r>
    </w:p>
    <w:p w:rsidR="00D822F5" w:rsidRDefault="00D822F5" w:rsidP="00D822F5">
      <w:r>
        <w:t xml:space="preserve">      </w:t>
      </w:r>
      <w:proofErr w:type="gramStart"/>
      <w:r>
        <w:t>message</w:t>
      </w:r>
      <w:proofErr w:type="gramEnd"/>
      <w:r>
        <w:t xml:space="preserve">: </w:t>
      </w:r>
      <w:proofErr w:type="spellStart"/>
      <w:r>
        <w:t>error.response?.</w:t>
      </w:r>
      <w:proofErr w:type="gramStart"/>
      <w:r>
        <w:t>data</w:t>
      </w:r>
      <w:proofErr w:type="gramEnd"/>
      <w:r>
        <w:t>?.</w:t>
      </w:r>
      <w:proofErr w:type="gramStart"/>
      <w:r>
        <w:t>message</w:t>
      </w:r>
      <w:proofErr w:type="spellEnd"/>
      <w:proofErr w:type="gramEnd"/>
      <w:r>
        <w:t xml:space="preserve"> || 'Failed to process payment',</w:t>
      </w:r>
    </w:p>
    <w:p w:rsidR="00D822F5" w:rsidRDefault="00D822F5" w:rsidP="00D822F5">
      <w:r>
        <w:t xml:space="preserve">    });</w:t>
      </w:r>
    </w:p>
    <w:p w:rsidR="00D822F5" w:rsidRDefault="00D822F5" w:rsidP="00D822F5">
      <w:r>
        <w:t xml:space="preserve">  }</w:t>
      </w:r>
    </w:p>
    <w:p w:rsidR="00D822F5" w:rsidRDefault="00D822F5" w:rsidP="00D822F5">
      <w:r>
        <w:t>});</w:t>
      </w:r>
    </w:p>
    <w:p w:rsidR="00D822F5" w:rsidRDefault="00D822F5" w:rsidP="00D822F5"/>
    <w:p w:rsidR="00D822F5" w:rsidRDefault="00D822F5" w:rsidP="00D822F5">
      <w:proofErr w:type="spellStart"/>
      <w:proofErr w:type="gramStart"/>
      <w:r>
        <w:t>app.listen</w:t>
      </w:r>
      <w:proofErr w:type="spellEnd"/>
      <w:r>
        <w:t>(</w:t>
      </w:r>
      <w:proofErr w:type="gramEnd"/>
      <w:r>
        <w:t>3000, () =&gt; console.log('Server running on port 3000'));</w:t>
      </w:r>
    </w:p>
    <w:p w:rsidR="00D822F5" w:rsidRDefault="00D822F5" w:rsidP="00D822F5">
      <w:r>
        <w:t>&lt;/</w:t>
      </w:r>
      <w:proofErr w:type="spellStart"/>
      <w:r>
        <w:t>xaiArtifact</w:t>
      </w:r>
      <w:proofErr w:type="spellEnd"/>
      <w:r>
        <w:t>&gt;</w:t>
      </w:r>
    </w:p>
    <w:p w:rsidR="00D822F5" w:rsidRDefault="00D822F5" w:rsidP="00D822F5"/>
    <w:p w:rsidR="00D822F5" w:rsidRDefault="00D822F5" w:rsidP="00D822F5">
      <w:r>
        <w:t>**Key Points**:</w:t>
      </w:r>
    </w:p>
    <w:p w:rsidR="00D822F5" w:rsidRDefault="00D822F5" w:rsidP="00D822F5">
      <w:r>
        <w:t>- **Production Endpoint**: Use `https</w:t>
      </w:r>
      <w:proofErr w:type="gramStart"/>
      <w:r>
        <w:t>:/</w:t>
      </w:r>
      <w:proofErr w:type="gramEnd"/>
      <w:r>
        <w:t>/app.fluidpay.com/api/transaction/sale` for processing sales.</w:t>
      </w:r>
    </w:p>
    <w:p w:rsidR="00D822F5" w:rsidRDefault="00D822F5" w:rsidP="00D822F5">
      <w:r>
        <w:t>- **Secret API Key**: Store your production secret API key (`</w:t>
      </w:r>
      <w:proofErr w:type="spellStart"/>
      <w:r>
        <w:t>sk_XXXXXXXXXXXXXX</w:t>
      </w:r>
      <w:proofErr w:type="spellEnd"/>
      <w:r>
        <w:t>`) in an environment variable (e.g., using `</w:t>
      </w:r>
      <w:proofErr w:type="spellStart"/>
      <w:r>
        <w:t>dotenv</w:t>
      </w:r>
      <w:proofErr w:type="spellEnd"/>
      <w:r>
        <w:t>`).</w:t>
      </w:r>
    </w:p>
    <w:p w:rsidR="00D822F5" w:rsidRDefault="00D822F5" w:rsidP="00D822F5">
      <w:r>
        <w:t>- **Amount**: Convert the amount from dollars to cents (e.g., `$10.00` → `1000`).</w:t>
      </w:r>
    </w:p>
    <w:p w:rsidR="00D822F5" w:rsidRDefault="00D822F5" w:rsidP="00D822F5">
      <w:r>
        <w:t>- **CORS**: Configure CORS to allow requests from your frontend domain (e.g., `https</w:t>
      </w:r>
      <w:proofErr w:type="gramStart"/>
      <w:r>
        <w:t>:/</w:t>
      </w:r>
      <w:proofErr w:type="gramEnd"/>
      <w:r>
        <w:t>/your-frontend-domain.com`).</w:t>
      </w:r>
    </w:p>
    <w:p w:rsidR="00D822F5" w:rsidRDefault="00D822F5" w:rsidP="00D822F5">
      <w:r>
        <w:t>- **Billing Address**: Include billing fields if collected by Tokenizer and required by your settings.</w:t>
      </w:r>
    </w:p>
    <w:p w:rsidR="00D822F5" w:rsidRDefault="00D822F5" w:rsidP="00D822F5">
      <w:r>
        <w:t>- **Error Handling**: Return meaningful error messages to the frontend for user feedback.</w:t>
      </w:r>
    </w:p>
    <w:p w:rsidR="00D822F5" w:rsidRDefault="00D822F5" w:rsidP="00D822F5"/>
    <w:p w:rsidR="00D822F5" w:rsidRDefault="00D822F5" w:rsidP="00D822F5">
      <w:r>
        <w:t>#### 2.2. Security Considerations</w:t>
      </w:r>
    </w:p>
    <w:p w:rsidR="00D822F5" w:rsidRDefault="00D822F5" w:rsidP="00D822F5">
      <w:r>
        <w:t>- **Secret API Key**: Never expose the secret API key in your frontend or version control. Use environment variables (e.g., `.</w:t>
      </w:r>
      <w:proofErr w:type="spellStart"/>
      <w:r>
        <w:t>env</w:t>
      </w:r>
      <w:proofErr w:type="spellEnd"/>
      <w:r>
        <w:t>` file).</w:t>
      </w:r>
    </w:p>
    <w:p w:rsidR="00D822F5" w:rsidRDefault="00D822F5" w:rsidP="00D822F5">
      <w:r>
        <w:t>- **HTTPS**: Ensure your backend API uses HTTPS in production.</w:t>
      </w:r>
    </w:p>
    <w:p w:rsidR="00D822F5" w:rsidRDefault="00D822F5" w:rsidP="00D822F5">
      <w:r>
        <w:t>- **Token Expiration**: Process tokens within 2 minutes to avoid expiration.</w:t>
      </w:r>
    </w:p>
    <w:p w:rsidR="00D822F5" w:rsidRDefault="00D822F5" w:rsidP="00D822F5">
      <w:r>
        <w:t>- **Input Validation**: Validate `token` and `amount` to prevent invalid requests.</w:t>
      </w:r>
    </w:p>
    <w:p w:rsidR="00D822F5" w:rsidRDefault="00D822F5" w:rsidP="00D822F5"/>
    <w:p w:rsidR="00D822F5" w:rsidRDefault="00D822F5" w:rsidP="00D822F5">
      <w:r>
        <w:t>---</w:t>
      </w:r>
    </w:p>
    <w:p w:rsidR="00D822F5" w:rsidRDefault="00D822F5" w:rsidP="00D822F5"/>
    <w:p w:rsidR="00D822F5" w:rsidRDefault="00D822F5" w:rsidP="00D822F5">
      <w:r>
        <w:t>### Step 3: Production Configuration</w:t>
      </w:r>
    </w:p>
    <w:p w:rsidR="00D822F5" w:rsidRDefault="00D822F5" w:rsidP="00D822F5">
      <w:r>
        <w:t>1. **Obtain Production API Keys**:</w:t>
      </w:r>
    </w:p>
    <w:p w:rsidR="00D822F5" w:rsidRDefault="00D822F5" w:rsidP="00D822F5">
      <w:r>
        <w:t xml:space="preserve">   - Get your production public (`pub_`) and secret (`</w:t>
      </w:r>
      <w:proofErr w:type="spellStart"/>
      <w:r>
        <w:t>sk</w:t>
      </w:r>
      <w:proofErr w:type="spellEnd"/>
      <w:r>
        <w:t>_`) API keys from your FluidPay dashboard.</w:t>
      </w:r>
    </w:p>
    <w:p w:rsidR="00D822F5" w:rsidRDefault="00D822F5" w:rsidP="00D822F5">
      <w:r>
        <w:t>2. **Update URLs**:</w:t>
      </w:r>
    </w:p>
    <w:p w:rsidR="00D822F5" w:rsidRDefault="00D822F5" w:rsidP="00D822F5">
      <w:r>
        <w:t xml:space="preserve">   - Frontend: Use `https</w:t>
      </w:r>
      <w:proofErr w:type="gramStart"/>
      <w:r>
        <w:t>:/</w:t>
      </w:r>
      <w:proofErr w:type="gramEnd"/>
      <w:r>
        <w:t>/app.fluidpay.com/static/tokenizer/1.0.0/tokenizer.js`.</w:t>
      </w:r>
    </w:p>
    <w:p w:rsidR="00D822F5" w:rsidRDefault="00D822F5" w:rsidP="00D822F5">
      <w:r>
        <w:lastRenderedPageBreak/>
        <w:t xml:space="preserve">   - Backend: Use `https</w:t>
      </w:r>
      <w:proofErr w:type="gramStart"/>
      <w:r>
        <w:t>:/</w:t>
      </w:r>
      <w:proofErr w:type="gramEnd"/>
      <w:r>
        <w:t>/app.fluidpay.com/api/transaction/sale`.</w:t>
      </w:r>
    </w:p>
    <w:p w:rsidR="00D822F5" w:rsidRDefault="00D822F5" w:rsidP="00D822F5">
      <w:r>
        <w:t>3. **Required Fields**:</w:t>
      </w:r>
    </w:p>
    <w:p w:rsidR="00D822F5" w:rsidRDefault="00D822F5" w:rsidP="00D822F5">
      <w:r>
        <w:t xml:space="preserve">   - Enable `</w:t>
      </w:r>
      <w:proofErr w:type="spellStart"/>
      <w:r>
        <w:t>requireCVV</w:t>
      </w:r>
      <w:proofErr w:type="spellEnd"/>
      <w:r>
        <w:t>: true` and required billing/user fields in `settings` to enhance security.</w:t>
      </w:r>
    </w:p>
    <w:p w:rsidR="00D822F5" w:rsidRDefault="00D822F5" w:rsidP="00D822F5">
      <w:r>
        <w:t>4. **Logging**: Implement secure logging for errors and transactions (e.g., using a logging service) without storing sensitive data.</w:t>
      </w:r>
    </w:p>
    <w:p w:rsidR="00D822F5" w:rsidRDefault="00D822F5" w:rsidP="00D822F5">
      <w:r>
        <w:t>5. **Monitoring**: Set up monitoring for failed transactions and API errors in production.</w:t>
      </w:r>
    </w:p>
    <w:p w:rsidR="00D822F5" w:rsidRDefault="00D822F5" w:rsidP="00D822F5"/>
    <w:p w:rsidR="00D822F5" w:rsidRDefault="00D822F5" w:rsidP="00D822F5">
      <w:r>
        <w:t>---</w:t>
      </w:r>
    </w:p>
    <w:p w:rsidR="00D822F5" w:rsidRDefault="00D822F5" w:rsidP="00D822F5"/>
    <w:p w:rsidR="00D822F5" w:rsidRDefault="00D822F5" w:rsidP="00D822F5">
      <w:r>
        <w:t>### Step 4: Optional Features</w:t>
      </w:r>
    </w:p>
    <w:p w:rsidR="00D822F5" w:rsidRDefault="00D822F5" w:rsidP="00D822F5">
      <w:r>
        <w:t>Enhance the integration with these production-ready features:</w:t>
      </w:r>
    </w:p>
    <w:p w:rsidR="00D822F5" w:rsidRDefault="00D822F5" w:rsidP="00D822F5"/>
    <w:p w:rsidR="00D822F5" w:rsidRDefault="00D822F5" w:rsidP="00D822F5">
      <w:r>
        <w:t>#### 4.1. Styling the Iframe</w:t>
      </w:r>
    </w:p>
    <w:p w:rsidR="00D822F5" w:rsidRDefault="00D822F5" w:rsidP="00D822F5">
      <w:r>
        <w:t>Customize the iframe’s appearance to match your website’s branding using the `</w:t>
      </w:r>
      <w:proofErr w:type="spellStart"/>
      <w:r>
        <w:t>settings.styles</w:t>
      </w:r>
      <w:proofErr w:type="spellEnd"/>
      <w:r>
        <w:t>` object (see the `</w:t>
      </w:r>
      <w:proofErr w:type="spellStart"/>
      <w:r>
        <w:t>PaymentForm.jsx</w:t>
      </w:r>
      <w:proofErr w:type="spellEnd"/>
      <w:r>
        <w:t>` example). Test styles thoroughly to ensure consistency across browsers.</w:t>
      </w:r>
    </w:p>
    <w:p w:rsidR="00D822F5" w:rsidRDefault="00D822F5" w:rsidP="00D822F5"/>
    <w:p w:rsidR="00D822F5" w:rsidRDefault="00D822F5" w:rsidP="00D822F5">
      <w:r>
        <w:t>#### 4.2. Fee Calculation</w:t>
      </w:r>
    </w:p>
    <w:p w:rsidR="00D822F5" w:rsidRDefault="00D822F5" w:rsidP="00D822F5">
      <w:r>
        <w:t>Enable `</w:t>
      </w:r>
      <w:proofErr w:type="spellStart"/>
      <w:r>
        <w:t>calculateFees</w:t>
      </w:r>
      <w:proofErr w:type="spellEnd"/>
      <w:r>
        <w:t>: true` to calculate service fees or surcharges. Optionally specify a `</w:t>
      </w:r>
      <w:proofErr w:type="spellStart"/>
      <w:r>
        <w:t>processorId</w:t>
      </w:r>
      <w:proofErr w:type="spellEnd"/>
      <w:r>
        <w:t>`:</w:t>
      </w:r>
    </w:p>
    <w:p w:rsidR="00D822F5" w:rsidRDefault="00D822F5" w:rsidP="00D822F5"/>
    <w:p w:rsidR="00D822F5" w:rsidRDefault="00D822F5" w:rsidP="00D822F5">
      <w:r>
        <w:t>```</w:t>
      </w:r>
      <w:proofErr w:type="spellStart"/>
      <w:r>
        <w:t>javascript</w:t>
      </w:r>
      <w:proofErr w:type="spellEnd"/>
    </w:p>
    <w:p w:rsidR="00D822F5" w:rsidRDefault="00D822F5" w:rsidP="00D822F5">
      <w:proofErr w:type="gramStart"/>
      <w:r>
        <w:t>settings</w:t>
      </w:r>
      <w:proofErr w:type="gramEnd"/>
      <w:r>
        <w:t>: {</w:t>
      </w:r>
    </w:p>
    <w:p w:rsidR="00D822F5" w:rsidRDefault="00D822F5" w:rsidP="00D822F5">
      <w:r>
        <w:t xml:space="preserve">  </w:t>
      </w:r>
      <w:proofErr w:type="gramStart"/>
      <w:r>
        <w:t>payment</w:t>
      </w:r>
      <w:proofErr w:type="gramEnd"/>
      <w:r>
        <w:t>: {</w:t>
      </w:r>
    </w:p>
    <w:p w:rsidR="00D822F5" w:rsidRDefault="00D822F5" w:rsidP="00D822F5">
      <w:r>
        <w:t xml:space="preserve">    </w:t>
      </w:r>
      <w:proofErr w:type="spellStart"/>
      <w:proofErr w:type="gramStart"/>
      <w:r>
        <w:t>calculateFees</w:t>
      </w:r>
      <w:proofErr w:type="spellEnd"/>
      <w:proofErr w:type="gramEnd"/>
      <w:r>
        <w:t>: true,</w:t>
      </w:r>
    </w:p>
    <w:p w:rsidR="00D822F5" w:rsidRDefault="00D822F5" w:rsidP="00D822F5">
      <w:r>
        <w:t xml:space="preserve">    </w:t>
      </w:r>
      <w:proofErr w:type="spellStart"/>
      <w:proofErr w:type="gramStart"/>
      <w:r>
        <w:t>processorId</w:t>
      </w:r>
      <w:proofErr w:type="spellEnd"/>
      <w:proofErr w:type="gramEnd"/>
      <w:r>
        <w:t>: 'YOUR_PROCESSOR_ID', // Optional</w:t>
      </w:r>
    </w:p>
    <w:p w:rsidR="00D822F5" w:rsidRDefault="00D822F5" w:rsidP="00D822F5">
      <w:r>
        <w:t xml:space="preserve">  },</w:t>
      </w:r>
    </w:p>
    <w:p w:rsidR="00D822F5" w:rsidRDefault="00D822F5" w:rsidP="00D822F5">
      <w:r>
        <w:t>}</w:t>
      </w:r>
    </w:p>
    <w:p w:rsidR="00D822F5" w:rsidRDefault="00D822F5" w:rsidP="00D822F5">
      <w:r>
        <w:t>```</w:t>
      </w:r>
    </w:p>
    <w:p w:rsidR="00D822F5" w:rsidRDefault="00D822F5" w:rsidP="00D822F5"/>
    <w:p w:rsidR="00D822F5" w:rsidRDefault="00D822F5" w:rsidP="00D822F5">
      <w:r>
        <w:t>Check the `</w:t>
      </w:r>
      <w:proofErr w:type="spellStart"/>
      <w:r>
        <w:t>validCard</w:t>
      </w:r>
      <w:proofErr w:type="spellEnd"/>
      <w:r>
        <w:t>` callback for fee details (`</w:t>
      </w:r>
      <w:proofErr w:type="spellStart"/>
      <w:r>
        <w:t>card.ServiceFee</w:t>
      </w:r>
      <w:proofErr w:type="spellEnd"/>
      <w:r>
        <w:t>`, `</w:t>
      </w:r>
      <w:proofErr w:type="spellStart"/>
      <w:r>
        <w:t>card.Surcharge</w:t>
      </w:r>
      <w:proofErr w:type="spellEnd"/>
      <w:r>
        <w:t>`, etc.).</w:t>
      </w:r>
    </w:p>
    <w:p w:rsidR="00D822F5" w:rsidRDefault="00D822F5" w:rsidP="00D822F5"/>
    <w:p w:rsidR="00D822F5" w:rsidRDefault="00D822F5" w:rsidP="00D822F5">
      <w:r>
        <w:t>#### 4.3. 3D Secure (</w:t>
      </w:r>
      <w:proofErr w:type="spellStart"/>
      <w:r>
        <w:t>Paay</w:t>
      </w:r>
      <w:proofErr w:type="spellEnd"/>
      <w:r>
        <w:t>) Integration</w:t>
      </w:r>
    </w:p>
    <w:p w:rsidR="00D822F5" w:rsidRDefault="00D822F5" w:rsidP="00D822F5">
      <w:r>
        <w:t xml:space="preserve">For enhanced security, enable </w:t>
      </w:r>
      <w:proofErr w:type="spellStart"/>
      <w:r>
        <w:t>Paay</w:t>
      </w:r>
      <w:proofErr w:type="spellEnd"/>
      <w:r>
        <w:t xml:space="preserve"> for 3D </w:t>
      </w:r>
      <w:proofErr w:type="gramStart"/>
      <w:r>
        <w:t>Secure</w:t>
      </w:r>
      <w:proofErr w:type="gramEnd"/>
      <w:r>
        <w:t xml:space="preserve"> authentication:</w:t>
      </w:r>
    </w:p>
    <w:p w:rsidR="00D822F5" w:rsidRDefault="00D822F5" w:rsidP="00D822F5"/>
    <w:p w:rsidR="00D822F5" w:rsidRDefault="00D822F5" w:rsidP="00D822F5">
      <w:r>
        <w:t>&lt;</w:t>
      </w:r>
      <w:proofErr w:type="spellStart"/>
      <w:r>
        <w:t>xaiArtifact</w:t>
      </w:r>
      <w:proofErr w:type="spellEnd"/>
      <w:r>
        <w:t xml:space="preserve"> </w:t>
      </w:r>
      <w:proofErr w:type="spellStart"/>
      <w:r>
        <w:t>artifact_id</w:t>
      </w:r>
      <w:proofErr w:type="spellEnd"/>
      <w:r>
        <w:t xml:space="preserve">="cb6a70fd-2b3b-4f50-a5a8-e9928a5101ba" </w:t>
      </w:r>
      <w:proofErr w:type="spellStart"/>
      <w:r>
        <w:t>artifact_version_id</w:t>
      </w:r>
      <w:proofErr w:type="spellEnd"/>
      <w:r>
        <w:t>="4f227c2e-b03b-47d9-ac51-baddd9eae21d" title="</w:t>
      </w:r>
      <w:proofErr w:type="spellStart"/>
      <w:r>
        <w:t>PaymentForm.jsx</w:t>
      </w:r>
      <w:proofErr w:type="spellEnd"/>
      <w:r>
        <w:t xml:space="preserve">" </w:t>
      </w:r>
      <w:proofErr w:type="spellStart"/>
      <w:r>
        <w:t>contentType</w:t>
      </w:r>
      <w:proofErr w:type="spellEnd"/>
      <w:r>
        <w:t>="text/</w:t>
      </w:r>
      <w:proofErr w:type="spellStart"/>
      <w:r>
        <w:t>javascript</w:t>
      </w:r>
      <w:proofErr w:type="spellEnd"/>
      <w:r>
        <w:t>"&gt;</w:t>
      </w:r>
    </w:p>
    <w:p w:rsidR="00D822F5" w:rsidRDefault="00D822F5" w:rsidP="00D822F5">
      <w:proofErr w:type="gramStart"/>
      <w:r>
        <w:t>import</w:t>
      </w:r>
      <w:proofErr w:type="gramEnd"/>
      <w:r>
        <w:t xml:space="preserve"> { </w:t>
      </w:r>
      <w:proofErr w:type="spellStart"/>
      <w:r>
        <w:t>useEffect</w:t>
      </w:r>
      <w:proofErr w:type="spellEnd"/>
      <w:r>
        <w:t xml:space="preserve">, </w:t>
      </w:r>
      <w:proofErr w:type="spellStart"/>
      <w:r>
        <w:t>useRef</w:t>
      </w:r>
      <w:proofErr w:type="spellEnd"/>
      <w:r>
        <w:t xml:space="preserve"> } from 'react';</w:t>
      </w:r>
    </w:p>
    <w:p w:rsidR="00D822F5" w:rsidRDefault="00D822F5" w:rsidP="00D822F5"/>
    <w:p w:rsidR="00D822F5" w:rsidRDefault="00D822F5" w:rsidP="00D822F5">
      <w:proofErr w:type="spellStart"/>
      <w:proofErr w:type="gramStart"/>
      <w:r>
        <w:t>const</w:t>
      </w:r>
      <w:proofErr w:type="spellEnd"/>
      <w:proofErr w:type="gramEnd"/>
      <w:r>
        <w:t xml:space="preserve"> </w:t>
      </w:r>
      <w:proofErr w:type="spellStart"/>
      <w:r>
        <w:t>loadTokenizerScript</w:t>
      </w:r>
      <w:proofErr w:type="spellEnd"/>
      <w:r>
        <w:t xml:space="preserve"> = () =&gt; {</w:t>
      </w:r>
    </w:p>
    <w:p w:rsidR="00D822F5" w:rsidRDefault="00D822F5" w:rsidP="00D822F5">
      <w:r>
        <w:t xml:space="preserve">  </w:t>
      </w:r>
      <w:proofErr w:type="gramStart"/>
      <w:r>
        <w:t>return</w:t>
      </w:r>
      <w:proofErr w:type="gramEnd"/>
      <w:r>
        <w:t xml:space="preserve"> new Promise((resolve, reject) =&gt; {</w:t>
      </w:r>
    </w:p>
    <w:p w:rsidR="00D822F5" w:rsidRDefault="00D822F5" w:rsidP="00D822F5">
      <w:r>
        <w:t xml:space="preserve">    </w:t>
      </w:r>
      <w:proofErr w:type="spellStart"/>
      <w:proofErr w:type="gramStart"/>
      <w:r>
        <w:t>const</w:t>
      </w:r>
      <w:proofErr w:type="spellEnd"/>
      <w:proofErr w:type="gramEnd"/>
      <w:r>
        <w:t xml:space="preserve"> script = </w:t>
      </w:r>
      <w:proofErr w:type="spellStart"/>
      <w:r>
        <w:t>document.createElement</w:t>
      </w:r>
      <w:proofErr w:type="spellEnd"/>
      <w:r>
        <w:t>('script');</w:t>
      </w:r>
    </w:p>
    <w:p w:rsidR="00D822F5" w:rsidRDefault="00D822F5" w:rsidP="00D822F5">
      <w:r>
        <w:t xml:space="preserve">    </w:t>
      </w:r>
      <w:proofErr w:type="spellStart"/>
      <w:r>
        <w:t>script.src</w:t>
      </w:r>
      <w:proofErr w:type="spellEnd"/>
      <w:r>
        <w:t xml:space="preserve"> = 'https</w:t>
      </w:r>
      <w:proofErr w:type="gramStart"/>
      <w:r>
        <w:t>:/</w:t>
      </w:r>
      <w:proofErr w:type="gramEnd"/>
      <w:r>
        <w:t>/app.fluidpay.com/static/tokenizer/1.0.0/tokenizer.js';</w:t>
      </w:r>
    </w:p>
    <w:p w:rsidR="00D822F5" w:rsidRDefault="00D822F5" w:rsidP="00D822F5">
      <w:r>
        <w:t xml:space="preserve">    </w:t>
      </w:r>
      <w:proofErr w:type="spellStart"/>
      <w:r>
        <w:t>script.async</w:t>
      </w:r>
      <w:proofErr w:type="spellEnd"/>
      <w:r>
        <w:t xml:space="preserve"> = true;</w:t>
      </w:r>
    </w:p>
    <w:p w:rsidR="00D822F5" w:rsidRDefault="00D822F5" w:rsidP="00D822F5">
      <w:r>
        <w:t xml:space="preserve">    </w:t>
      </w:r>
      <w:proofErr w:type="spellStart"/>
      <w:r>
        <w:t>script.onload</w:t>
      </w:r>
      <w:proofErr w:type="spellEnd"/>
      <w:r>
        <w:t xml:space="preserve"> = () =&gt; </w:t>
      </w:r>
      <w:proofErr w:type="gramStart"/>
      <w:r>
        <w:t>resolve(</w:t>
      </w:r>
      <w:proofErr w:type="spellStart"/>
      <w:proofErr w:type="gramEnd"/>
      <w:r>
        <w:t>window.Tokenizer</w:t>
      </w:r>
      <w:proofErr w:type="spellEnd"/>
      <w:r>
        <w:t>);</w:t>
      </w:r>
    </w:p>
    <w:p w:rsidR="00D822F5" w:rsidRDefault="00D822F5" w:rsidP="00D822F5">
      <w:r>
        <w:t xml:space="preserve">    </w:t>
      </w:r>
      <w:proofErr w:type="spellStart"/>
      <w:r>
        <w:t>script.onerror</w:t>
      </w:r>
      <w:proofErr w:type="spellEnd"/>
      <w:r>
        <w:t xml:space="preserve"> = () =&gt; </w:t>
      </w:r>
      <w:proofErr w:type="gramStart"/>
      <w:r>
        <w:t>reject(</w:t>
      </w:r>
      <w:proofErr w:type="gramEnd"/>
      <w:r>
        <w:t>new Error('Failed to load Tokenizer script'));</w:t>
      </w:r>
    </w:p>
    <w:p w:rsidR="00D822F5" w:rsidRDefault="00D822F5" w:rsidP="00D822F5">
      <w:r>
        <w:t xml:space="preserve">    </w:t>
      </w:r>
      <w:proofErr w:type="spellStart"/>
      <w:proofErr w:type="gramStart"/>
      <w:r>
        <w:t>document.body.appendChild</w:t>
      </w:r>
      <w:proofErr w:type="spellEnd"/>
      <w:r>
        <w:t>(</w:t>
      </w:r>
      <w:proofErr w:type="gramEnd"/>
      <w:r>
        <w:t>script);</w:t>
      </w:r>
    </w:p>
    <w:p w:rsidR="00D822F5" w:rsidRDefault="00D822F5" w:rsidP="00D822F5">
      <w:r>
        <w:t xml:space="preserve">  });</w:t>
      </w:r>
    </w:p>
    <w:p w:rsidR="00D822F5" w:rsidRDefault="00D822F5" w:rsidP="00D822F5">
      <w:r>
        <w:t>};</w:t>
      </w:r>
    </w:p>
    <w:p w:rsidR="00D822F5" w:rsidRDefault="00D822F5" w:rsidP="00D822F5"/>
    <w:p w:rsidR="00D822F5" w:rsidRDefault="00D822F5" w:rsidP="00D822F5">
      <w:proofErr w:type="gramStart"/>
      <w:r>
        <w:t>function</w:t>
      </w:r>
      <w:proofErr w:type="gramEnd"/>
      <w:r>
        <w:t xml:space="preserve"> </w:t>
      </w:r>
      <w:proofErr w:type="spellStart"/>
      <w:r>
        <w:t>PaymentForm</w:t>
      </w:r>
      <w:proofErr w:type="spellEnd"/>
      <w:r>
        <w:t>() {</w:t>
      </w:r>
    </w:p>
    <w:p w:rsidR="00D822F5" w:rsidRDefault="00D822F5" w:rsidP="00D822F5">
      <w:r>
        <w:t xml:space="preserve">  </w:t>
      </w:r>
      <w:proofErr w:type="spellStart"/>
      <w:proofErr w:type="gramStart"/>
      <w:r>
        <w:t>const</w:t>
      </w:r>
      <w:proofErr w:type="spellEnd"/>
      <w:proofErr w:type="gramEnd"/>
      <w:r>
        <w:t xml:space="preserve"> </w:t>
      </w:r>
      <w:proofErr w:type="spellStart"/>
      <w:r>
        <w:t>containerRef</w:t>
      </w:r>
      <w:proofErr w:type="spellEnd"/>
      <w:r>
        <w:t xml:space="preserve"> = </w:t>
      </w:r>
      <w:proofErr w:type="spellStart"/>
      <w:r>
        <w:t>useRef</w:t>
      </w:r>
      <w:proofErr w:type="spellEnd"/>
      <w:r>
        <w:t>(null);</w:t>
      </w:r>
    </w:p>
    <w:p w:rsidR="00D822F5" w:rsidRDefault="00D822F5" w:rsidP="00D822F5">
      <w:r>
        <w:t xml:space="preserve">  </w:t>
      </w:r>
      <w:proofErr w:type="spellStart"/>
      <w:proofErr w:type="gramStart"/>
      <w:r>
        <w:t>const</w:t>
      </w:r>
      <w:proofErr w:type="spellEnd"/>
      <w:proofErr w:type="gramEnd"/>
      <w:r>
        <w:t xml:space="preserve"> </w:t>
      </w:r>
      <w:proofErr w:type="spellStart"/>
      <w:r>
        <w:t>tokenizerRef</w:t>
      </w:r>
      <w:proofErr w:type="spellEnd"/>
      <w:r>
        <w:t xml:space="preserve"> = </w:t>
      </w:r>
      <w:proofErr w:type="spellStart"/>
      <w:r>
        <w:t>useRef</w:t>
      </w:r>
      <w:proofErr w:type="spellEnd"/>
      <w:r>
        <w:t>(null);</w:t>
      </w:r>
    </w:p>
    <w:p w:rsidR="00D822F5" w:rsidRDefault="00D822F5" w:rsidP="00D822F5"/>
    <w:p w:rsidR="00D822F5" w:rsidRDefault="00D822F5" w:rsidP="00D822F5">
      <w:r>
        <w:t xml:space="preserve">  </w:t>
      </w:r>
      <w:proofErr w:type="spellStart"/>
      <w:proofErr w:type="gramStart"/>
      <w:r>
        <w:t>useEffect</w:t>
      </w:r>
      <w:proofErr w:type="spellEnd"/>
      <w:r>
        <w:t>(</w:t>
      </w:r>
      <w:proofErr w:type="gramEnd"/>
      <w:r>
        <w:t>() =&gt; {</w:t>
      </w:r>
    </w:p>
    <w:p w:rsidR="00D822F5" w:rsidRDefault="00D822F5" w:rsidP="00D822F5">
      <w:r>
        <w:lastRenderedPageBreak/>
        <w:t xml:space="preserve">    </w:t>
      </w:r>
      <w:proofErr w:type="spellStart"/>
      <w:proofErr w:type="gramStart"/>
      <w:r>
        <w:t>loadTokenizerScript</w:t>
      </w:r>
      <w:proofErr w:type="spellEnd"/>
      <w:r>
        <w:t>()</w:t>
      </w:r>
      <w:proofErr w:type="gramEnd"/>
    </w:p>
    <w:p w:rsidR="00D822F5" w:rsidRDefault="00D822F5" w:rsidP="00D822F5">
      <w:r>
        <w:t xml:space="preserve">      .</w:t>
      </w:r>
      <w:proofErr w:type="gramStart"/>
      <w:r>
        <w:t>then(</w:t>
      </w:r>
      <w:proofErr w:type="gramEnd"/>
      <w:r>
        <w:t>() =&gt; {</w:t>
      </w:r>
    </w:p>
    <w:p w:rsidR="00D822F5" w:rsidRDefault="00D822F5" w:rsidP="00D822F5">
      <w:r>
        <w:t xml:space="preserve">        </w:t>
      </w:r>
      <w:proofErr w:type="spellStart"/>
      <w:r>
        <w:t>tokenizerRef.current</w:t>
      </w:r>
      <w:proofErr w:type="spellEnd"/>
      <w:r>
        <w:t xml:space="preserve"> = new </w:t>
      </w:r>
      <w:proofErr w:type="spellStart"/>
      <w:proofErr w:type="gramStart"/>
      <w:r>
        <w:t>window.Tokenizer</w:t>
      </w:r>
      <w:proofErr w:type="spellEnd"/>
      <w:r>
        <w:t>({</w:t>
      </w:r>
      <w:proofErr w:type="gramEnd"/>
    </w:p>
    <w:p w:rsidR="00D822F5" w:rsidRDefault="00D822F5" w:rsidP="00D822F5">
      <w:r>
        <w:t xml:space="preserve">          </w:t>
      </w:r>
      <w:proofErr w:type="spellStart"/>
      <w:proofErr w:type="gramStart"/>
      <w:r>
        <w:t>apikey</w:t>
      </w:r>
      <w:proofErr w:type="spellEnd"/>
      <w:proofErr w:type="gramEnd"/>
      <w:r>
        <w:t>: '</w:t>
      </w:r>
      <w:proofErr w:type="spellStart"/>
      <w:r>
        <w:t>pub_XXXXXXXXXXXXXX</w:t>
      </w:r>
      <w:proofErr w:type="spellEnd"/>
      <w:r>
        <w:t>', // Production public API key</w:t>
      </w:r>
    </w:p>
    <w:p w:rsidR="00D822F5" w:rsidRDefault="00D822F5" w:rsidP="00D822F5">
      <w:r>
        <w:t xml:space="preserve">          </w:t>
      </w:r>
      <w:proofErr w:type="gramStart"/>
      <w:r>
        <w:t>container</w:t>
      </w:r>
      <w:proofErr w:type="gramEnd"/>
      <w:r>
        <w:t xml:space="preserve">: </w:t>
      </w:r>
      <w:proofErr w:type="spellStart"/>
      <w:r>
        <w:t>containerRef.current</w:t>
      </w:r>
      <w:proofErr w:type="spellEnd"/>
      <w:r>
        <w:t>,</w:t>
      </w:r>
    </w:p>
    <w:p w:rsidR="00D822F5" w:rsidRDefault="00D822F5" w:rsidP="00D822F5">
      <w:r>
        <w:t xml:space="preserve">          </w:t>
      </w:r>
      <w:proofErr w:type="gramStart"/>
      <w:r>
        <w:t>submission</w:t>
      </w:r>
      <w:proofErr w:type="gramEnd"/>
      <w:r>
        <w:t>: (</w:t>
      </w:r>
      <w:proofErr w:type="spellStart"/>
      <w:r>
        <w:t>resp</w:t>
      </w:r>
      <w:proofErr w:type="spellEnd"/>
      <w:r>
        <w:t>) =&gt; {</w:t>
      </w:r>
    </w:p>
    <w:p w:rsidR="00D822F5" w:rsidRDefault="00D822F5" w:rsidP="00D822F5">
      <w:r>
        <w:t xml:space="preserve">            </w:t>
      </w:r>
      <w:proofErr w:type="gramStart"/>
      <w:r>
        <w:t>console.log(</w:t>
      </w:r>
      <w:proofErr w:type="gramEnd"/>
      <w:r>
        <w:t xml:space="preserve">'Submission response:', </w:t>
      </w:r>
      <w:proofErr w:type="spellStart"/>
      <w:r>
        <w:t>resp</w:t>
      </w:r>
      <w:proofErr w:type="spellEnd"/>
      <w:r>
        <w:t>);</w:t>
      </w:r>
    </w:p>
    <w:p w:rsidR="00D822F5" w:rsidRDefault="00D822F5" w:rsidP="00D822F5">
      <w:r>
        <w:t xml:space="preserve">            </w:t>
      </w:r>
      <w:proofErr w:type="gramStart"/>
      <w:r>
        <w:t>if</w:t>
      </w:r>
      <w:proofErr w:type="gramEnd"/>
      <w:r>
        <w:t xml:space="preserve"> (</w:t>
      </w:r>
      <w:proofErr w:type="spellStart"/>
      <w:r>
        <w:t>resp.status</w:t>
      </w:r>
      <w:proofErr w:type="spellEnd"/>
      <w:r>
        <w:t xml:space="preserve"> === 'success') {</w:t>
      </w:r>
    </w:p>
    <w:p w:rsidR="00D822F5" w:rsidRDefault="00D822F5" w:rsidP="00D822F5">
      <w:r>
        <w:t xml:space="preserve">              </w:t>
      </w:r>
      <w:proofErr w:type="gramStart"/>
      <w:r>
        <w:t>console.log(</w:t>
      </w:r>
      <w:proofErr w:type="gramEnd"/>
      <w:r>
        <w:t>'</w:t>
      </w:r>
      <w:proofErr w:type="spellStart"/>
      <w:r>
        <w:t>Paay</w:t>
      </w:r>
      <w:proofErr w:type="spellEnd"/>
      <w:r>
        <w:t xml:space="preserve"> response:', </w:t>
      </w:r>
      <w:proofErr w:type="spellStart"/>
      <w:r>
        <w:t>resp.paay</w:t>
      </w:r>
      <w:proofErr w:type="spellEnd"/>
      <w:r>
        <w:t xml:space="preserve">); // Log </w:t>
      </w:r>
      <w:proofErr w:type="spellStart"/>
      <w:r>
        <w:t>Paay</w:t>
      </w:r>
      <w:proofErr w:type="spellEnd"/>
      <w:r>
        <w:t xml:space="preserve"> details</w:t>
      </w:r>
    </w:p>
    <w:p w:rsidR="00D822F5" w:rsidRDefault="00D822F5" w:rsidP="00D822F5">
      <w:r>
        <w:t xml:space="preserve">              </w:t>
      </w:r>
      <w:proofErr w:type="spellStart"/>
      <w:proofErr w:type="gramStart"/>
      <w:r>
        <w:t>handleToken</w:t>
      </w:r>
      <w:proofErr w:type="spellEnd"/>
      <w:r>
        <w:t>(</w:t>
      </w:r>
      <w:proofErr w:type="spellStart"/>
      <w:proofErr w:type="gramEnd"/>
      <w:r>
        <w:t>resp.token</w:t>
      </w:r>
      <w:proofErr w:type="spellEnd"/>
      <w:r>
        <w:t>);</w:t>
      </w:r>
    </w:p>
    <w:p w:rsidR="00D822F5" w:rsidRDefault="00D822F5" w:rsidP="00D822F5">
      <w:r>
        <w:t xml:space="preserve">            } else if (</w:t>
      </w:r>
      <w:proofErr w:type="spellStart"/>
      <w:r>
        <w:t>resp.status</w:t>
      </w:r>
      <w:proofErr w:type="spellEnd"/>
      <w:r>
        <w:t xml:space="preserve"> === 'error') {</w:t>
      </w:r>
    </w:p>
    <w:p w:rsidR="00D822F5" w:rsidRDefault="00D822F5" w:rsidP="00D822F5">
      <w:r>
        <w:t xml:space="preserve">              </w:t>
      </w:r>
      <w:proofErr w:type="spellStart"/>
      <w:proofErr w:type="gramStart"/>
      <w:r>
        <w:t>console.error</w:t>
      </w:r>
      <w:proofErr w:type="spellEnd"/>
      <w:r>
        <w:t>(</w:t>
      </w:r>
      <w:proofErr w:type="gramEnd"/>
      <w:r>
        <w:t>'Error:', resp.msg);</w:t>
      </w:r>
    </w:p>
    <w:p w:rsidR="00D822F5" w:rsidRDefault="00D822F5" w:rsidP="00D822F5">
      <w:r>
        <w:t xml:space="preserve">              </w:t>
      </w:r>
      <w:proofErr w:type="gramStart"/>
      <w:r>
        <w:t>alert(</w:t>
      </w:r>
      <w:proofErr w:type="gramEnd"/>
      <w:r>
        <w:t>'Payment error: ' + resp.msg);</w:t>
      </w:r>
    </w:p>
    <w:p w:rsidR="00D822F5" w:rsidRDefault="00D822F5" w:rsidP="00D822F5">
      <w:r>
        <w:t xml:space="preserve">            } else if (</w:t>
      </w:r>
      <w:proofErr w:type="spellStart"/>
      <w:r>
        <w:t>resp.status</w:t>
      </w:r>
      <w:proofErr w:type="spellEnd"/>
      <w:r>
        <w:t xml:space="preserve"> === 'validation') {</w:t>
      </w:r>
    </w:p>
    <w:p w:rsidR="00D822F5" w:rsidRDefault="00D822F5" w:rsidP="00D822F5">
      <w:r>
        <w:t xml:space="preserve">              </w:t>
      </w:r>
      <w:proofErr w:type="spellStart"/>
      <w:proofErr w:type="gramStart"/>
      <w:r>
        <w:t>console.error</w:t>
      </w:r>
      <w:proofErr w:type="spellEnd"/>
      <w:r>
        <w:t>(</w:t>
      </w:r>
      <w:proofErr w:type="gramEnd"/>
      <w:r>
        <w:t xml:space="preserve">'Validation errors:', </w:t>
      </w:r>
      <w:proofErr w:type="spellStart"/>
      <w:r>
        <w:t>resp.invalid</w:t>
      </w:r>
      <w:proofErr w:type="spellEnd"/>
      <w:r>
        <w:t>);</w:t>
      </w:r>
    </w:p>
    <w:p w:rsidR="00D822F5" w:rsidRDefault="00D822F5" w:rsidP="00D822F5">
      <w:r>
        <w:t xml:space="preserve">              </w:t>
      </w:r>
      <w:proofErr w:type="gramStart"/>
      <w:r>
        <w:t>alert(</w:t>
      </w:r>
      <w:proofErr w:type="gramEnd"/>
      <w:r>
        <w:t xml:space="preserve">'Validation error: ' + </w:t>
      </w:r>
      <w:proofErr w:type="spellStart"/>
      <w:r>
        <w:t>JSON.stringify</w:t>
      </w:r>
      <w:proofErr w:type="spellEnd"/>
      <w:r>
        <w:t>(</w:t>
      </w:r>
      <w:proofErr w:type="spellStart"/>
      <w:r>
        <w:t>resp.invalid</w:t>
      </w:r>
      <w:proofErr w:type="spellEnd"/>
      <w:r>
        <w:t>));</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spellStart"/>
      <w:proofErr w:type="gramStart"/>
      <w:r>
        <w:t>onLoad</w:t>
      </w:r>
      <w:proofErr w:type="spellEnd"/>
      <w:proofErr w:type="gramEnd"/>
      <w:r>
        <w:t>: () =&gt; console.log('Tokenizer iframe loaded'),</w:t>
      </w:r>
    </w:p>
    <w:p w:rsidR="00D822F5" w:rsidRDefault="00D822F5" w:rsidP="00D822F5">
      <w:r>
        <w:t xml:space="preserve">          </w:t>
      </w:r>
      <w:proofErr w:type="gramStart"/>
      <w:r>
        <w:t>settings</w:t>
      </w:r>
      <w:proofErr w:type="gramEnd"/>
      <w:r>
        <w:t>: {</w:t>
      </w:r>
    </w:p>
    <w:p w:rsidR="00D822F5" w:rsidRDefault="00D822F5" w:rsidP="00D822F5">
      <w:r>
        <w:t xml:space="preserve">            </w:t>
      </w:r>
      <w:proofErr w:type="gramStart"/>
      <w:r>
        <w:t>payment</w:t>
      </w:r>
      <w:proofErr w:type="gramEnd"/>
      <w:r>
        <w:t>: {</w:t>
      </w:r>
    </w:p>
    <w:p w:rsidR="00D822F5" w:rsidRDefault="00D822F5" w:rsidP="00D822F5">
      <w:r>
        <w:t xml:space="preserve">              </w:t>
      </w:r>
      <w:proofErr w:type="gramStart"/>
      <w:r>
        <w:t>types</w:t>
      </w:r>
      <w:proofErr w:type="gramEnd"/>
      <w:r>
        <w:t>: ['card'],</w:t>
      </w:r>
    </w:p>
    <w:p w:rsidR="00D822F5" w:rsidRDefault="00D822F5" w:rsidP="00D822F5">
      <w:r>
        <w:t xml:space="preserve">              </w:t>
      </w:r>
      <w:proofErr w:type="spellStart"/>
      <w:proofErr w:type="gramStart"/>
      <w:r>
        <w:t>calculateFees</w:t>
      </w:r>
      <w:proofErr w:type="spellEnd"/>
      <w:proofErr w:type="gramEnd"/>
      <w:r>
        <w:t>: true,</w:t>
      </w:r>
    </w:p>
    <w:p w:rsidR="00D822F5" w:rsidRDefault="00D822F5" w:rsidP="00D822F5">
      <w:r>
        <w:t xml:space="preserve">              </w:t>
      </w:r>
      <w:proofErr w:type="gramStart"/>
      <w:r>
        <w:t>card</w:t>
      </w:r>
      <w:proofErr w:type="gramEnd"/>
      <w:r>
        <w:t>: {</w:t>
      </w:r>
    </w:p>
    <w:p w:rsidR="00D822F5" w:rsidRDefault="00D822F5" w:rsidP="00D822F5">
      <w:r>
        <w:t xml:space="preserve">                </w:t>
      </w:r>
      <w:proofErr w:type="spellStart"/>
      <w:proofErr w:type="gramStart"/>
      <w:r>
        <w:t>requireCVV</w:t>
      </w:r>
      <w:proofErr w:type="spellEnd"/>
      <w:proofErr w:type="gramEnd"/>
      <w:r>
        <w:t>: true,</w:t>
      </w:r>
    </w:p>
    <w:p w:rsidR="00D822F5" w:rsidRDefault="00D822F5" w:rsidP="00D822F5">
      <w:r>
        <w:t xml:space="preserve">                </w:t>
      </w:r>
      <w:proofErr w:type="spellStart"/>
      <w:r>
        <w:t>strict_mode</w:t>
      </w:r>
      <w:proofErr w:type="spellEnd"/>
      <w:r>
        <w:t>: false,</w:t>
      </w:r>
    </w:p>
    <w:p w:rsidR="00D822F5" w:rsidRDefault="00D822F5" w:rsidP="00D822F5">
      <w:r>
        <w:t xml:space="preserve">                </w:t>
      </w:r>
      <w:proofErr w:type="spellStart"/>
      <w:r>
        <w:t>user_required</w:t>
      </w:r>
      <w:proofErr w:type="spellEnd"/>
      <w:r>
        <w:t>: {</w:t>
      </w:r>
    </w:p>
    <w:p w:rsidR="00D822F5" w:rsidRDefault="00D822F5" w:rsidP="00D822F5">
      <w:r>
        <w:t xml:space="preserve">                  </w:t>
      </w:r>
      <w:proofErr w:type="spellStart"/>
      <w:r>
        <w:t>first_name</w:t>
      </w:r>
      <w:proofErr w:type="spellEnd"/>
      <w:r>
        <w:t>: true,</w:t>
      </w:r>
    </w:p>
    <w:p w:rsidR="00D822F5" w:rsidRDefault="00D822F5" w:rsidP="00D822F5">
      <w:r>
        <w:t xml:space="preserve">                  </w:t>
      </w:r>
      <w:proofErr w:type="spellStart"/>
      <w:r>
        <w:t>last_name</w:t>
      </w:r>
      <w:proofErr w:type="spellEnd"/>
      <w:r>
        <w:t>: true,</w:t>
      </w:r>
    </w:p>
    <w:p w:rsidR="00D822F5" w:rsidRDefault="00D822F5" w:rsidP="00D822F5">
      <w:r>
        <w:t xml:space="preserve">                  </w:t>
      </w:r>
      <w:proofErr w:type="gramStart"/>
      <w:r>
        <w:t>email</w:t>
      </w:r>
      <w:proofErr w:type="gramEnd"/>
      <w:r>
        <w:t>: true,</w:t>
      </w:r>
    </w:p>
    <w:p w:rsidR="00D822F5" w:rsidRDefault="00D822F5" w:rsidP="00D822F5">
      <w:r>
        <w:t xml:space="preserve">                  </w:t>
      </w:r>
      <w:proofErr w:type="gramStart"/>
      <w:r>
        <w:t>phone</w:t>
      </w:r>
      <w:proofErr w:type="gramEnd"/>
      <w:r>
        <w:t>: false,</w:t>
      </w:r>
    </w:p>
    <w:p w:rsidR="00D822F5" w:rsidRDefault="00D822F5" w:rsidP="00D822F5">
      <w:r>
        <w:t xml:space="preserve">                },</w:t>
      </w:r>
    </w:p>
    <w:p w:rsidR="00D822F5" w:rsidRDefault="00D822F5" w:rsidP="00D822F5">
      <w:r>
        <w:t xml:space="preserve">                </w:t>
      </w:r>
      <w:proofErr w:type="spellStart"/>
      <w:r>
        <w:t>billing_required</w:t>
      </w:r>
      <w:proofErr w:type="spellEnd"/>
      <w:r>
        <w:t>: {</w:t>
      </w:r>
    </w:p>
    <w:p w:rsidR="00D822F5" w:rsidRDefault="00D822F5" w:rsidP="00D822F5">
      <w:r>
        <w:t xml:space="preserve">                  </w:t>
      </w:r>
      <w:proofErr w:type="gramStart"/>
      <w:r>
        <w:t>address</w:t>
      </w:r>
      <w:proofErr w:type="gramEnd"/>
      <w:r>
        <w:t>: true,</w:t>
      </w:r>
    </w:p>
    <w:p w:rsidR="00D822F5" w:rsidRDefault="00D822F5" w:rsidP="00D822F5">
      <w:r>
        <w:t xml:space="preserve">                  </w:t>
      </w:r>
      <w:proofErr w:type="gramStart"/>
      <w:r>
        <w:t>city</w:t>
      </w:r>
      <w:proofErr w:type="gramEnd"/>
      <w:r>
        <w:t>: true,</w:t>
      </w:r>
    </w:p>
    <w:p w:rsidR="00D822F5" w:rsidRDefault="00D822F5" w:rsidP="00D822F5">
      <w:r>
        <w:t xml:space="preserve">                  </w:t>
      </w:r>
      <w:proofErr w:type="gramStart"/>
      <w:r>
        <w:t>state</w:t>
      </w:r>
      <w:proofErr w:type="gramEnd"/>
      <w:r>
        <w:t>: true,</w:t>
      </w:r>
    </w:p>
    <w:p w:rsidR="00D822F5" w:rsidRDefault="00D822F5" w:rsidP="00D822F5">
      <w:r>
        <w:t xml:space="preserve">                  </w:t>
      </w:r>
      <w:proofErr w:type="gramStart"/>
      <w:r>
        <w:t>zip</w:t>
      </w:r>
      <w:proofErr w:type="gramEnd"/>
      <w:r>
        <w:t>: true,</w:t>
      </w:r>
    </w:p>
    <w:p w:rsidR="00D822F5" w:rsidRDefault="00D822F5" w:rsidP="00D822F5">
      <w:r>
        <w:t xml:space="preserve">                  </w:t>
      </w:r>
      <w:proofErr w:type="gramStart"/>
      <w:r>
        <w:t>country</w:t>
      </w:r>
      <w:proofErr w:type="gramEnd"/>
      <w:r>
        <w:t>: true,</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spellStart"/>
      <w:proofErr w:type="gramStart"/>
      <w:r>
        <w:t>paay</w:t>
      </w:r>
      <w:proofErr w:type="spellEnd"/>
      <w:proofErr w:type="gramEnd"/>
      <w:r>
        <w:t>: {</w:t>
      </w:r>
    </w:p>
    <w:p w:rsidR="00D822F5" w:rsidRDefault="00D822F5" w:rsidP="00D822F5">
      <w:r>
        <w:t xml:space="preserve">              </w:t>
      </w:r>
      <w:proofErr w:type="gramStart"/>
      <w:r>
        <w:t>sandbox</w:t>
      </w:r>
      <w:proofErr w:type="gramEnd"/>
      <w:r>
        <w:t>: false, // Production mode</w:t>
      </w:r>
    </w:p>
    <w:p w:rsidR="00D822F5" w:rsidRDefault="00D822F5" w:rsidP="00D822F5">
      <w:r>
        <w:t xml:space="preserve">              </w:t>
      </w:r>
      <w:proofErr w:type="spellStart"/>
      <w:proofErr w:type="gramStart"/>
      <w:r>
        <w:t>forceDisabled</w:t>
      </w:r>
      <w:proofErr w:type="spellEnd"/>
      <w:proofErr w:type="gramEnd"/>
      <w:r>
        <w:t xml:space="preserve">: false, // Enable </w:t>
      </w:r>
      <w:proofErr w:type="spellStart"/>
      <w:r>
        <w:t>Paay</w:t>
      </w:r>
      <w:proofErr w:type="spellEnd"/>
    </w:p>
    <w:p w:rsidR="00D822F5" w:rsidRDefault="00D822F5" w:rsidP="00D822F5">
      <w:r>
        <w:t xml:space="preserve">              </w:t>
      </w:r>
      <w:proofErr w:type="spellStart"/>
      <w:proofErr w:type="gramStart"/>
      <w:r>
        <w:t>rejectChallenges</w:t>
      </w:r>
      <w:proofErr w:type="spellEnd"/>
      <w:proofErr w:type="gramEnd"/>
      <w:r>
        <w:t>: ['</w:t>
      </w:r>
      <w:proofErr w:type="spellStart"/>
      <w:r>
        <w:t>challenge_required</w:t>
      </w:r>
      <w:proofErr w:type="spellEnd"/>
      <w:r>
        <w:t>'], // Reject specific 3DS challenges</w:t>
      </w:r>
    </w:p>
    <w:p w:rsidR="00D822F5" w:rsidRDefault="00D822F5" w:rsidP="00D822F5">
      <w:r>
        <w:t xml:space="preserve">            },</w:t>
      </w:r>
    </w:p>
    <w:p w:rsidR="00D822F5" w:rsidRDefault="00D822F5" w:rsidP="00D822F5">
      <w:r>
        <w:t xml:space="preserve">            </w:t>
      </w:r>
      <w:proofErr w:type="gramStart"/>
      <w:r>
        <w:t>user</w:t>
      </w:r>
      <w:proofErr w:type="gramEnd"/>
      <w:r>
        <w:t>: {</w:t>
      </w:r>
    </w:p>
    <w:p w:rsidR="00D822F5" w:rsidRDefault="00D822F5" w:rsidP="00D822F5">
      <w:r>
        <w:t xml:space="preserve">              </w:t>
      </w:r>
      <w:proofErr w:type="spellStart"/>
      <w:proofErr w:type="gramStart"/>
      <w:r>
        <w:t>showInline</w:t>
      </w:r>
      <w:proofErr w:type="spellEnd"/>
      <w:proofErr w:type="gramEnd"/>
      <w:r>
        <w:t>: true,</w:t>
      </w:r>
    </w:p>
    <w:p w:rsidR="00D822F5" w:rsidRDefault="00D822F5" w:rsidP="00D822F5">
      <w:r>
        <w:t xml:space="preserve">              </w:t>
      </w:r>
      <w:proofErr w:type="spellStart"/>
      <w:proofErr w:type="gramStart"/>
      <w:r>
        <w:t>showName</w:t>
      </w:r>
      <w:proofErr w:type="spellEnd"/>
      <w:proofErr w:type="gramEnd"/>
      <w:r>
        <w:t>: true,</w:t>
      </w:r>
    </w:p>
    <w:p w:rsidR="00D822F5" w:rsidRDefault="00D822F5" w:rsidP="00D822F5">
      <w:r>
        <w:t xml:space="preserve">              </w:t>
      </w:r>
      <w:proofErr w:type="spellStart"/>
      <w:proofErr w:type="gramStart"/>
      <w:r>
        <w:t>showEmail</w:t>
      </w:r>
      <w:proofErr w:type="spellEnd"/>
      <w:proofErr w:type="gramEnd"/>
      <w:r>
        <w:t>: true,</w:t>
      </w:r>
    </w:p>
    <w:p w:rsidR="00D822F5" w:rsidRDefault="00D822F5" w:rsidP="00D822F5">
      <w:r>
        <w:t xml:space="preserve">              </w:t>
      </w:r>
      <w:proofErr w:type="spellStart"/>
      <w:proofErr w:type="gramStart"/>
      <w:r>
        <w:t>showPhone</w:t>
      </w:r>
      <w:proofErr w:type="spellEnd"/>
      <w:proofErr w:type="gramEnd"/>
      <w:r>
        <w:t>: true,</w:t>
      </w:r>
    </w:p>
    <w:p w:rsidR="00D822F5" w:rsidRDefault="00D822F5" w:rsidP="00D822F5">
      <w:r>
        <w:t xml:space="preserve">              </w:t>
      </w:r>
      <w:proofErr w:type="spellStart"/>
      <w:proofErr w:type="gramStart"/>
      <w:r>
        <w:t>showTitle</w:t>
      </w:r>
      <w:proofErr w:type="spellEnd"/>
      <w:proofErr w:type="gramEnd"/>
      <w:r>
        <w:t>: true,</w:t>
      </w:r>
    </w:p>
    <w:p w:rsidR="00D822F5" w:rsidRDefault="00D822F5" w:rsidP="00D822F5">
      <w:r>
        <w:t xml:space="preserve">            },</w:t>
      </w:r>
    </w:p>
    <w:p w:rsidR="00D822F5" w:rsidRDefault="00D822F5" w:rsidP="00D822F5">
      <w:r>
        <w:lastRenderedPageBreak/>
        <w:t xml:space="preserve">            </w:t>
      </w:r>
      <w:proofErr w:type="gramStart"/>
      <w:r>
        <w:t>billing</w:t>
      </w:r>
      <w:proofErr w:type="gramEnd"/>
      <w:r>
        <w:t>: {</w:t>
      </w:r>
    </w:p>
    <w:p w:rsidR="00D822F5" w:rsidRDefault="00D822F5" w:rsidP="00D822F5">
      <w:r>
        <w:t xml:space="preserve">              </w:t>
      </w:r>
      <w:proofErr w:type="gramStart"/>
      <w:r>
        <w:t>show</w:t>
      </w:r>
      <w:proofErr w:type="gramEnd"/>
      <w:r>
        <w:t>: true,</w:t>
      </w:r>
    </w:p>
    <w:p w:rsidR="00D822F5" w:rsidRDefault="00D822F5" w:rsidP="00D822F5">
      <w:r>
        <w:t xml:space="preserve">              </w:t>
      </w:r>
      <w:proofErr w:type="spellStart"/>
      <w:proofErr w:type="gramStart"/>
      <w:r>
        <w:t>showTitle</w:t>
      </w:r>
      <w:proofErr w:type="spellEnd"/>
      <w:proofErr w:type="gramEnd"/>
      <w:r>
        <w:t>: true,</w:t>
      </w:r>
    </w:p>
    <w:p w:rsidR="00D822F5" w:rsidRDefault="00D822F5" w:rsidP="00D822F5">
      <w:r>
        <w:t xml:space="preserve">            },</w:t>
      </w:r>
    </w:p>
    <w:p w:rsidR="00D822F5" w:rsidRDefault="00D822F5" w:rsidP="00D822F5">
      <w:r>
        <w:t xml:space="preserve">            </w:t>
      </w:r>
      <w:proofErr w:type="gramStart"/>
      <w:r>
        <w:t>styles</w:t>
      </w:r>
      <w:proofErr w:type="gramEnd"/>
      <w:r>
        <w:t>: {</w:t>
      </w:r>
    </w:p>
    <w:p w:rsidR="00D822F5" w:rsidRDefault="00D822F5" w:rsidP="00D822F5">
      <w:r>
        <w:t xml:space="preserve">              '</w:t>
      </w:r>
      <w:proofErr w:type="gramStart"/>
      <w:r>
        <w:t>body</w:t>
      </w:r>
      <w:proofErr w:type="gramEnd"/>
      <w:r>
        <w:t>': {</w:t>
      </w:r>
    </w:p>
    <w:p w:rsidR="00D822F5" w:rsidRDefault="00D822F5" w:rsidP="00D822F5">
      <w:r>
        <w:t xml:space="preserve">                '</w:t>
      </w:r>
      <w:proofErr w:type="gramStart"/>
      <w:r>
        <w:t>color</w:t>
      </w:r>
      <w:proofErr w:type="gramEnd"/>
      <w:r>
        <w:t>': '#333333',</w:t>
      </w:r>
    </w:p>
    <w:p w:rsidR="00D822F5" w:rsidRDefault="00D822F5" w:rsidP="00D822F5">
      <w:r>
        <w:t xml:space="preserve">                '</w:t>
      </w:r>
      <w:proofErr w:type="gramStart"/>
      <w:r>
        <w:t>font-family</w:t>
      </w:r>
      <w:proofErr w:type="gramEnd"/>
      <w:r>
        <w:t>': 'Arial, sans-serif',</w:t>
      </w:r>
    </w:p>
    <w:p w:rsidR="00D822F5" w:rsidRDefault="00D822F5" w:rsidP="00D822F5">
      <w:r>
        <w:t xml:space="preserve">              },</w:t>
      </w:r>
    </w:p>
    <w:p w:rsidR="00D822F5" w:rsidRDefault="00D822F5" w:rsidP="00D822F5">
      <w:r>
        <w:t xml:space="preserve">              '</w:t>
      </w:r>
      <w:proofErr w:type="gramStart"/>
      <w:r>
        <w:t>input</w:t>
      </w:r>
      <w:proofErr w:type="gramEnd"/>
      <w:r>
        <w:t>': {</w:t>
      </w:r>
    </w:p>
    <w:p w:rsidR="00D822F5" w:rsidRDefault="00D822F5" w:rsidP="00D822F5">
      <w:r>
        <w:t xml:space="preserve">                '</w:t>
      </w:r>
      <w:proofErr w:type="gramStart"/>
      <w:r>
        <w:t>color</w:t>
      </w:r>
      <w:proofErr w:type="gramEnd"/>
      <w:r>
        <w:t>': '#333333',</w:t>
      </w:r>
    </w:p>
    <w:p w:rsidR="00D822F5" w:rsidRDefault="00D822F5" w:rsidP="00D822F5">
      <w:r>
        <w:t xml:space="preserve">                '</w:t>
      </w:r>
      <w:proofErr w:type="gramStart"/>
      <w:r>
        <w:t>border-radius</w:t>
      </w:r>
      <w:proofErr w:type="gramEnd"/>
      <w:r>
        <w:t>': '4px',</w:t>
      </w:r>
    </w:p>
    <w:p w:rsidR="00D822F5" w:rsidRDefault="00D822F5" w:rsidP="00D822F5">
      <w:r>
        <w:t xml:space="preserve">                '</w:t>
      </w:r>
      <w:proofErr w:type="gramStart"/>
      <w:r>
        <w:t>border</w:t>
      </w:r>
      <w:proofErr w:type="gramEnd"/>
      <w:r>
        <w:t>': '1px solid #</w:t>
      </w:r>
      <w:proofErr w:type="spellStart"/>
      <w:r>
        <w:t>cccccc</w:t>
      </w:r>
      <w:proofErr w:type="spellEnd"/>
      <w:r>
        <w:t>',</w:t>
      </w:r>
    </w:p>
    <w:p w:rsidR="00D822F5" w:rsidRDefault="00D822F5" w:rsidP="00D822F5">
      <w:r>
        <w:t xml:space="preserve">                '</w:t>
      </w:r>
      <w:proofErr w:type="gramStart"/>
      <w:r>
        <w:t>padding</w:t>
      </w:r>
      <w:proofErr w:type="gramEnd"/>
      <w:r>
        <w:t>': '8px',</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gramStart"/>
      <w:r>
        <w:t>catch(</w:t>
      </w:r>
      <w:proofErr w:type="gramEnd"/>
      <w:r>
        <w:t xml:space="preserve">(error) =&gt; </w:t>
      </w:r>
      <w:proofErr w:type="spellStart"/>
      <w:r>
        <w:t>console.error</w:t>
      </w:r>
      <w:proofErr w:type="spellEnd"/>
      <w:r>
        <w:t>('Script load error:', error));</w:t>
      </w:r>
    </w:p>
    <w:p w:rsidR="00D822F5" w:rsidRDefault="00D822F5" w:rsidP="00D822F5"/>
    <w:p w:rsidR="00D822F5" w:rsidRDefault="00D822F5" w:rsidP="00D822F5">
      <w:r>
        <w:t xml:space="preserve">    </w:t>
      </w:r>
      <w:proofErr w:type="gramStart"/>
      <w:r>
        <w:t>return</w:t>
      </w:r>
      <w:proofErr w:type="gramEnd"/>
      <w:r>
        <w:t xml:space="preserve"> () =&gt; {</w:t>
      </w:r>
    </w:p>
    <w:p w:rsidR="00D822F5" w:rsidRDefault="00D822F5" w:rsidP="00D822F5">
      <w:r>
        <w:t xml:space="preserve">      </w:t>
      </w:r>
      <w:proofErr w:type="gramStart"/>
      <w:r>
        <w:t>if</w:t>
      </w:r>
      <w:proofErr w:type="gramEnd"/>
      <w:r>
        <w:t xml:space="preserve"> (</w:t>
      </w:r>
      <w:proofErr w:type="spellStart"/>
      <w:r>
        <w:t>tokenizerRef.current</w:t>
      </w:r>
      <w:proofErr w:type="spellEnd"/>
      <w:r>
        <w:t>) {</w:t>
      </w:r>
    </w:p>
    <w:p w:rsidR="00D822F5" w:rsidRDefault="00D822F5" w:rsidP="00D822F5">
      <w:r>
        <w:t xml:space="preserve">        </w:t>
      </w:r>
      <w:proofErr w:type="gramStart"/>
      <w:r>
        <w:t>console.log(</w:t>
      </w:r>
      <w:proofErr w:type="gramEnd"/>
      <w:r>
        <w:t>'Cleaning up Tokenizer');</w:t>
      </w:r>
    </w:p>
    <w:p w:rsidR="00D822F5" w:rsidRDefault="00D822F5" w:rsidP="00D822F5">
      <w:r>
        <w:t xml:space="preserve">      }</w:t>
      </w:r>
    </w:p>
    <w:p w:rsidR="00D822F5" w:rsidRDefault="00D822F5" w:rsidP="00D822F5">
      <w:r>
        <w:t xml:space="preserve">    };</w:t>
      </w:r>
    </w:p>
    <w:p w:rsidR="00D822F5" w:rsidRDefault="00D822F5" w:rsidP="00D822F5">
      <w:r>
        <w:t xml:space="preserve">  }, []);</w:t>
      </w:r>
    </w:p>
    <w:p w:rsidR="00D822F5" w:rsidRDefault="00D822F5" w:rsidP="00D822F5"/>
    <w:p w:rsidR="00D822F5" w:rsidRDefault="00D822F5" w:rsidP="00D822F5">
      <w:r>
        <w:t xml:space="preserve">  </w:t>
      </w:r>
      <w:proofErr w:type="spellStart"/>
      <w:proofErr w:type="gramStart"/>
      <w:r>
        <w:t>const</w:t>
      </w:r>
      <w:proofErr w:type="spellEnd"/>
      <w:proofErr w:type="gramEnd"/>
      <w:r>
        <w:t xml:space="preserve"> </w:t>
      </w:r>
      <w:proofErr w:type="spellStart"/>
      <w:r>
        <w:t>handleToken</w:t>
      </w:r>
      <w:proofErr w:type="spellEnd"/>
      <w:r>
        <w:t xml:space="preserve"> = </w:t>
      </w:r>
      <w:proofErr w:type="spellStart"/>
      <w:r>
        <w:t>async</w:t>
      </w:r>
      <w:proofErr w:type="spellEnd"/>
      <w:r>
        <w:t xml:space="preserve"> (token) =&gt; {</w:t>
      </w:r>
    </w:p>
    <w:p w:rsidR="00D822F5" w:rsidRDefault="00D822F5" w:rsidP="00D822F5">
      <w:r>
        <w:t xml:space="preserve">    </w:t>
      </w:r>
      <w:proofErr w:type="gramStart"/>
      <w:r>
        <w:t>try</w:t>
      </w:r>
      <w:proofErr w:type="gramEnd"/>
      <w:r>
        <w:t xml:space="preserve"> {</w:t>
      </w:r>
    </w:p>
    <w:p w:rsidR="00D822F5" w:rsidRDefault="00D822F5" w:rsidP="00D822F5">
      <w:r>
        <w:t xml:space="preserve">      </w:t>
      </w:r>
      <w:proofErr w:type="spellStart"/>
      <w:proofErr w:type="gramStart"/>
      <w:r>
        <w:t>const</w:t>
      </w:r>
      <w:proofErr w:type="spellEnd"/>
      <w:proofErr w:type="gramEnd"/>
      <w:r>
        <w:t xml:space="preserve"> response = await fetch('https://your-backend-api.com/process-payment', {</w:t>
      </w:r>
    </w:p>
    <w:p w:rsidR="00D822F5" w:rsidRDefault="00D822F5" w:rsidP="00D822F5">
      <w:r>
        <w:t xml:space="preserve">        </w:t>
      </w:r>
      <w:proofErr w:type="gramStart"/>
      <w:r>
        <w:t>method</w:t>
      </w:r>
      <w:proofErr w:type="gramEnd"/>
      <w:r>
        <w:t>: 'POST',</w:t>
      </w:r>
    </w:p>
    <w:p w:rsidR="00D822F5" w:rsidRDefault="00D822F5" w:rsidP="00D822F5">
      <w:r>
        <w:t xml:space="preserve">        </w:t>
      </w:r>
      <w:proofErr w:type="gramStart"/>
      <w:r>
        <w:t>headers</w:t>
      </w:r>
      <w:proofErr w:type="gramEnd"/>
      <w:r>
        <w:t>: { 'Content-Type': 'application/</w:t>
      </w:r>
      <w:proofErr w:type="spellStart"/>
      <w:r>
        <w:t>json</w:t>
      </w:r>
      <w:proofErr w:type="spellEnd"/>
      <w:r>
        <w:t>' },</w:t>
      </w:r>
    </w:p>
    <w:p w:rsidR="00D822F5" w:rsidRDefault="00D822F5" w:rsidP="00D822F5">
      <w:r>
        <w:t xml:space="preserve">        </w:t>
      </w:r>
      <w:proofErr w:type="gramStart"/>
      <w:r>
        <w:t>body</w:t>
      </w:r>
      <w:proofErr w:type="gramEnd"/>
      <w:r>
        <w:t xml:space="preserve">: </w:t>
      </w:r>
      <w:proofErr w:type="spellStart"/>
      <w:r>
        <w:t>JSON.stringify</w:t>
      </w:r>
      <w:proofErr w:type="spellEnd"/>
      <w:r>
        <w:t>({ token, amount: 10.00 }),</w:t>
      </w:r>
    </w:p>
    <w:p w:rsidR="00D822F5" w:rsidRDefault="00D822F5" w:rsidP="00D822F5">
      <w:r>
        <w:t xml:space="preserve">      });</w:t>
      </w:r>
    </w:p>
    <w:p w:rsidR="00D822F5" w:rsidRDefault="00D822F5" w:rsidP="00D822F5">
      <w:r>
        <w:t xml:space="preserve">      </w:t>
      </w:r>
      <w:proofErr w:type="spellStart"/>
      <w:proofErr w:type="gramStart"/>
      <w:r>
        <w:t>const</w:t>
      </w:r>
      <w:proofErr w:type="spellEnd"/>
      <w:proofErr w:type="gramEnd"/>
      <w:r>
        <w:t xml:space="preserve"> result = await </w:t>
      </w:r>
      <w:proofErr w:type="spellStart"/>
      <w:r>
        <w:t>response.json</w:t>
      </w:r>
      <w:proofErr w:type="spellEnd"/>
      <w:r>
        <w:t>();</w:t>
      </w:r>
    </w:p>
    <w:p w:rsidR="00D822F5" w:rsidRDefault="00D822F5" w:rsidP="00D822F5">
      <w:r>
        <w:t xml:space="preserve">      </w:t>
      </w:r>
      <w:proofErr w:type="gramStart"/>
      <w:r>
        <w:t>if</w:t>
      </w:r>
      <w:proofErr w:type="gramEnd"/>
      <w:r>
        <w:t xml:space="preserve"> (</w:t>
      </w:r>
      <w:proofErr w:type="spellStart"/>
      <w:r>
        <w:t>result.status</w:t>
      </w:r>
      <w:proofErr w:type="spellEnd"/>
      <w:r>
        <w:t xml:space="preserve"> === 'success') {</w:t>
      </w:r>
    </w:p>
    <w:p w:rsidR="00D822F5" w:rsidRDefault="00D822F5" w:rsidP="00D822F5">
      <w:r>
        <w:t xml:space="preserve">        </w:t>
      </w:r>
      <w:proofErr w:type="gramStart"/>
      <w:r>
        <w:t>alert(</w:t>
      </w:r>
      <w:proofErr w:type="gramEnd"/>
      <w:r>
        <w:t>'Payment processed successfully!');</w:t>
      </w:r>
    </w:p>
    <w:p w:rsidR="00D822F5" w:rsidRDefault="00D822F5" w:rsidP="00D822F5">
      <w:r>
        <w:t xml:space="preserve">      } else {</w:t>
      </w:r>
    </w:p>
    <w:p w:rsidR="00D822F5" w:rsidRDefault="00D822F5" w:rsidP="00D822F5">
      <w:r>
        <w:t xml:space="preserve">        </w:t>
      </w:r>
      <w:proofErr w:type="gramStart"/>
      <w:r>
        <w:t>alert(</w:t>
      </w:r>
      <w:proofErr w:type="gramEnd"/>
      <w:r>
        <w:t xml:space="preserve">'Payment failed: ' + </w:t>
      </w:r>
      <w:proofErr w:type="spellStart"/>
      <w:r>
        <w:t>result.message</w:t>
      </w:r>
      <w:proofErr w:type="spellEnd"/>
      <w:r>
        <w:t>);</w:t>
      </w:r>
    </w:p>
    <w:p w:rsidR="00D822F5" w:rsidRDefault="00D822F5" w:rsidP="00D822F5">
      <w:r>
        <w:t xml:space="preserve">      }</w:t>
      </w:r>
    </w:p>
    <w:p w:rsidR="00D822F5" w:rsidRDefault="00D822F5" w:rsidP="00D822F5">
      <w:r>
        <w:t xml:space="preserve">    } catch (error) {</w:t>
      </w:r>
    </w:p>
    <w:p w:rsidR="00D822F5" w:rsidRDefault="00D822F5" w:rsidP="00D822F5">
      <w:r>
        <w:t xml:space="preserve">      </w:t>
      </w:r>
      <w:proofErr w:type="spellStart"/>
      <w:proofErr w:type="gramStart"/>
      <w:r>
        <w:t>console.error</w:t>
      </w:r>
      <w:proofErr w:type="spellEnd"/>
      <w:r>
        <w:t>(</w:t>
      </w:r>
      <w:proofErr w:type="gramEnd"/>
      <w:r>
        <w:t>'Error sending token to backend:', error);</w:t>
      </w:r>
    </w:p>
    <w:p w:rsidR="00D822F5" w:rsidRDefault="00D822F5" w:rsidP="00D822F5">
      <w:r>
        <w:t xml:space="preserve">      </w:t>
      </w:r>
      <w:proofErr w:type="gramStart"/>
      <w:r>
        <w:t>alert(</w:t>
      </w:r>
      <w:proofErr w:type="gramEnd"/>
      <w:r>
        <w:t>'Error processing payment');</w:t>
      </w:r>
    </w:p>
    <w:p w:rsidR="00D822F5" w:rsidRDefault="00D822F5" w:rsidP="00D822F5">
      <w:r>
        <w:t xml:space="preserve">    }</w:t>
      </w:r>
    </w:p>
    <w:p w:rsidR="00D822F5" w:rsidRDefault="00D822F5" w:rsidP="00D822F5">
      <w:r>
        <w:t xml:space="preserve">  };</w:t>
      </w:r>
    </w:p>
    <w:p w:rsidR="00D822F5" w:rsidRDefault="00D822F5" w:rsidP="00D822F5"/>
    <w:p w:rsidR="00D822F5" w:rsidRDefault="00D822F5" w:rsidP="00D822F5">
      <w:r>
        <w:t xml:space="preserve">  </w:t>
      </w:r>
      <w:proofErr w:type="spellStart"/>
      <w:proofErr w:type="gramStart"/>
      <w:r>
        <w:t>const</w:t>
      </w:r>
      <w:proofErr w:type="spellEnd"/>
      <w:proofErr w:type="gramEnd"/>
      <w:r>
        <w:t xml:space="preserve"> </w:t>
      </w:r>
      <w:proofErr w:type="spellStart"/>
      <w:r>
        <w:t>handleSubmit</w:t>
      </w:r>
      <w:proofErr w:type="spellEnd"/>
      <w:r>
        <w:t xml:space="preserve"> = () =&gt; {</w:t>
      </w:r>
    </w:p>
    <w:p w:rsidR="00D822F5" w:rsidRDefault="00D822F5" w:rsidP="00D822F5">
      <w:r>
        <w:t xml:space="preserve">    </w:t>
      </w:r>
      <w:proofErr w:type="gramStart"/>
      <w:r>
        <w:t>if</w:t>
      </w:r>
      <w:proofErr w:type="gramEnd"/>
      <w:r>
        <w:t xml:space="preserve"> (</w:t>
      </w:r>
      <w:proofErr w:type="spellStart"/>
      <w:r>
        <w:t>tokenizerRef.current</w:t>
      </w:r>
      <w:proofErr w:type="spellEnd"/>
      <w:r>
        <w:t>) {</w:t>
      </w:r>
    </w:p>
    <w:p w:rsidR="00D822F5" w:rsidRDefault="00D822F5" w:rsidP="00D822F5">
      <w:r>
        <w:t xml:space="preserve">      </w:t>
      </w:r>
      <w:proofErr w:type="spellStart"/>
      <w:proofErr w:type="gramStart"/>
      <w:r>
        <w:t>tokenizerRef.current.submit</w:t>
      </w:r>
      <w:proofErr w:type="spellEnd"/>
      <w:r>
        <w:t>(</w:t>
      </w:r>
      <w:proofErr w:type="gramEnd"/>
      <w:r>
        <w:t xml:space="preserve">'10.00'); // Pass amount for </w:t>
      </w:r>
      <w:proofErr w:type="spellStart"/>
      <w:r>
        <w:t>Paay</w:t>
      </w:r>
      <w:proofErr w:type="spellEnd"/>
    </w:p>
    <w:p w:rsidR="00D822F5" w:rsidRDefault="00D822F5" w:rsidP="00D822F5">
      <w:r>
        <w:t xml:space="preserve">    }</w:t>
      </w:r>
    </w:p>
    <w:p w:rsidR="00D822F5" w:rsidRDefault="00D822F5" w:rsidP="00D822F5">
      <w:r>
        <w:t xml:space="preserve">  };</w:t>
      </w:r>
    </w:p>
    <w:p w:rsidR="00D822F5" w:rsidRDefault="00D822F5" w:rsidP="00D822F5"/>
    <w:p w:rsidR="00D822F5" w:rsidRDefault="00D822F5" w:rsidP="00D822F5">
      <w:r>
        <w:lastRenderedPageBreak/>
        <w:t xml:space="preserve">  </w:t>
      </w:r>
      <w:proofErr w:type="gramStart"/>
      <w:r>
        <w:t>return</w:t>
      </w:r>
      <w:proofErr w:type="gramEnd"/>
      <w:r>
        <w:t xml:space="preserve"> (</w:t>
      </w:r>
    </w:p>
    <w:p w:rsidR="00D822F5" w:rsidRDefault="00D822F5" w:rsidP="00D822F5">
      <w:r>
        <w:t xml:space="preserve">    &lt;div style</w:t>
      </w:r>
      <w:proofErr w:type="gramStart"/>
      <w:r>
        <w:t>={</w:t>
      </w:r>
      <w:proofErr w:type="gramEnd"/>
      <w:r>
        <w:t>{ padding: '20px' }}&gt;</w:t>
      </w:r>
    </w:p>
    <w:p w:rsidR="00D822F5" w:rsidRDefault="00D822F5" w:rsidP="00D822F5">
      <w:r>
        <w:t xml:space="preserve">      &lt;h2&gt;Enter Payment Details&lt;/h2&gt;</w:t>
      </w:r>
    </w:p>
    <w:p w:rsidR="00D822F5" w:rsidRDefault="00D822F5" w:rsidP="00D822F5">
      <w:r>
        <w:t xml:space="preserve">      &lt;div id="container" ref</w:t>
      </w:r>
      <w:proofErr w:type="gramStart"/>
      <w:r>
        <w:t>={</w:t>
      </w:r>
      <w:proofErr w:type="spellStart"/>
      <w:proofErr w:type="gramEnd"/>
      <w:r>
        <w:t>containerRef</w:t>
      </w:r>
      <w:proofErr w:type="spellEnd"/>
      <w:r>
        <w:t>}&gt;&lt;/div&gt;</w:t>
      </w:r>
    </w:p>
    <w:p w:rsidR="00D822F5" w:rsidRDefault="00D822F5" w:rsidP="00D822F5">
      <w:r>
        <w:t xml:space="preserve">      &lt;button</w:t>
      </w:r>
    </w:p>
    <w:p w:rsidR="00D822F5" w:rsidRDefault="00D822F5" w:rsidP="00D822F5">
      <w:r>
        <w:t xml:space="preserve">        </w:t>
      </w:r>
      <w:proofErr w:type="spellStart"/>
      <w:proofErr w:type="gramStart"/>
      <w:r>
        <w:t>onClick</w:t>
      </w:r>
      <w:proofErr w:type="spellEnd"/>
      <w:proofErr w:type="gramEnd"/>
      <w:r>
        <w:t>={</w:t>
      </w:r>
      <w:proofErr w:type="spellStart"/>
      <w:r>
        <w:t>handleSubmit</w:t>
      </w:r>
      <w:proofErr w:type="spellEnd"/>
      <w:r>
        <w:t>}</w:t>
      </w:r>
    </w:p>
    <w:p w:rsidR="00D822F5" w:rsidRDefault="00D822F5" w:rsidP="00D822F5">
      <w:r>
        <w:t xml:space="preserve">        </w:t>
      </w:r>
      <w:proofErr w:type="gramStart"/>
      <w:r>
        <w:t>style</w:t>
      </w:r>
      <w:proofErr w:type="gramEnd"/>
      <w:r>
        <w:t>={{</w:t>
      </w:r>
    </w:p>
    <w:p w:rsidR="00D822F5" w:rsidRDefault="00D822F5" w:rsidP="00D822F5">
      <w:r>
        <w:t xml:space="preserve">          </w:t>
      </w:r>
      <w:proofErr w:type="spellStart"/>
      <w:proofErr w:type="gramStart"/>
      <w:r>
        <w:t>marginTop</w:t>
      </w:r>
      <w:proofErr w:type="spellEnd"/>
      <w:proofErr w:type="gramEnd"/>
      <w:r>
        <w:t>: '10px',</w:t>
      </w:r>
    </w:p>
    <w:p w:rsidR="00D822F5" w:rsidRDefault="00D822F5" w:rsidP="00D822F5">
      <w:r>
        <w:t xml:space="preserve">          </w:t>
      </w:r>
      <w:proofErr w:type="gramStart"/>
      <w:r>
        <w:t>padding</w:t>
      </w:r>
      <w:proofErr w:type="gramEnd"/>
      <w:r>
        <w:t>: '10px 20px',</w:t>
      </w:r>
    </w:p>
    <w:p w:rsidR="00D822F5" w:rsidRDefault="00D822F5" w:rsidP="00D822F5">
      <w:r>
        <w:t xml:space="preserve">          </w:t>
      </w:r>
      <w:proofErr w:type="spellStart"/>
      <w:proofErr w:type="gramStart"/>
      <w:r>
        <w:t>backgroundColor</w:t>
      </w:r>
      <w:proofErr w:type="spellEnd"/>
      <w:proofErr w:type="gramEnd"/>
      <w:r>
        <w:t>: '#007bff',</w:t>
      </w:r>
    </w:p>
    <w:p w:rsidR="00D822F5" w:rsidRDefault="00D822F5" w:rsidP="00D822F5">
      <w:r>
        <w:t xml:space="preserve">          </w:t>
      </w:r>
      <w:proofErr w:type="gramStart"/>
      <w:r>
        <w:t>color</w:t>
      </w:r>
      <w:proofErr w:type="gramEnd"/>
      <w:r>
        <w:t>: '#</w:t>
      </w:r>
      <w:proofErr w:type="spellStart"/>
      <w:r>
        <w:t>ffffff</w:t>
      </w:r>
      <w:proofErr w:type="spellEnd"/>
      <w:r>
        <w:t>',</w:t>
      </w:r>
    </w:p>
    <w:p w:rsidR="00D822F5" w:rsidRDefault="00D822F5" w:rsidP="00D822F5">
      <w:r>
        <w:t xml:space="preserve">          </w:t>
      </w:r>
      <w:proofErr w:type="gramStart"/>
      <w:r>
        <w:t>border</w:t>
      </w:r>
      <w:proofErr w:type="gramEnd"/>
      <w:r>
        <w:t>: 'none',</w:t>
      </w:r>
    </w:p>
    <w:p w:rsidR="00D822F5" w:rsidRDefault="00D822F5" w:rsidP="00D822F5">
      <w:r>
        <w:t xml:space="preserve">          </w:t>
      </w:r>
      <w:proofErr w:type="spellStart"/>
      <w:proofErr w:type="gramStart"/>
      <w:r>
        <w:t>borderRadius</w:t>
      </w:r>
      <w:proofErr w:type="spellEnd"/>
      <w:proofErr w:type="gramEnd"/>
      <w:r>
        <w:t>: '4px',</w:t>
      </w:r>
    </w:p>
    <w:p w:rsidR="00D822F5" w:rsidRDefault="00D822F5" w:rsidP="00D822F5">
      <w:r>
        <w:t xml:space="preserve">          </w:t>
      </w:r>
      <w:proofErr w:type="gramStart"/>
      <w:r>
        <w:t>cursor</w:t>
      </w:r>
      <w:proofErr w:type="gramEnd"/>
      <w:r>
        <w:t>: 'pointer',</w:t>
      </w:r>
    </w:p>
    <w:p w:rsidR="00D822F5" w:rsidRDefault="00D822F5" w:rsidP="00D822F5">
      <w:r>
        <w:t xml:space="preserve">        }}</w:t>
      </w:r>
    </w:p>
    <w:p w:rsidR="00D822F5" w:rsidRDefault="00D822F5" w:rsidP="00D822F5">
      <w:r>
        <w:t xml:space="preserve">      &gt;</w:t>
      </w:r>
    </w:p>
    <w:p w:rsidR="00D822F5" w:rsidRDefault="00D822F5" w:rsidP="00D822F5">
      <w:r>
        <w:t xml:space="preserve">        Submit Payment</w:t>
      </w:r>
    </w:p>
    <w:p w:rsidR="00D822F5" w:rsidRDefault="00D822F5" w:rsidP="00D822F5">
      <w:r>
        <w:t xml:space="preserve">      &lt;/button&gt;</w:t>
      </w:r>
    </w:p>
    <w:p w:rsidR="00D822F5" w:rsidRDefault="00D822F5" w:rsidP="00D822F5">
      <w:r>
        <w:t xml:space="preserve">    &lt;/div&gt;</w:t>
      </w:r>
    </w:p>
    <w:p w:rsidR="00D822F5" w:rsidRDefault="00D822F5" w:rsidP="00D822F5">
      <w:r>
        <w:t xml:space="preserve">  );</w:t>
      </w:r>
    </w:p>
    <w:p w:rsidR="00D822F5" w:rsidRDefault="00D822F5" w:rsidP="00D822F5">
      <w:r>
        <w:t>}</w:t>
      </w:r>
    </w:p>
    <w:p w:rsidR="00D822F5" w:rsidRDefault="00D822F5" w:rsidP="00D822F5"/>
    <w:p w:rsidR="00D822F5" w:rsidRDefault="00D822F5" w:rsidP="00D822F5">
      <w:proofErr w:type="gramStart"/>
      <w:r>
        <w:t>export</w:t>
      </w:r>
      <w:proofErr w:type="gramEnd"/>
      <w:r>
        <w:t xml:space="preserve"> default </w:t>
      </w:r>
      <w:proofErr w:type="spellStart"/>
      <w:r>
        <w:t>PaymentForm</w:t>
      </w:r>
      <w:proofErr w:type="spellEnd"/>
      <w:r>
        <w:t>;</w:t>
      </w:r>
    </w:p>
    <w:p w:rsidR="00D822F5" w:rsidRDefault="00D822F5" w:rsidP="00D822F5">
      <w:r>
        <w:t>&lt;/</w:t>
      </w:r>
      <w:proofErr w:type="spellStart"/>
      <w:r>
        <w:t>xaiArtifact</w:t>
      </w:r>
      <w:proofErr w:type="spellEnd"/>
      <w:r>
        <w:t>&gt;</w:t>
      </w:r>
    </w:p>
    <w:p w:rsidR="00D822F5" w:rsidRDefault="00D822F5" w:rsidP="00D822F5"/>
    <w:p w:rsidR="00D822F5" w:rsidRDefault="00D822F5" w:rsidP="00D822F5">
      <w:r>
        <w:t>**</w:t>
      </w:r>
      <w:proofErr w:type="spellStart"/>
      <w:r>
        <w:t>Paay</w:t>
      </w:r>
      <w:proofErr w:type="spellEnd"/>
      <w:r>
        <w:t xml:space="preserve"> Notes**:</w:t>
      </w:r>
    </w:p>
    <w:p w:rsidR="00D822F5" w:rsidRDefault="00D822F5" w:rsidP="00D822F5">
      <w:r>
        <w:t>- Set `</w:t>
      </w:r>
      <w:proofErr w:type="spellStart"/>
      <w:r>
        <w:t>paay.sandbox</w:t>
      </w:r>
      <w:proofErr w:type="spellEnd"/>
      <w:r>
        <w:t>: false` for production.</w:t>
      </w:r>
    </w:p>
    <w:p w:rsidR="00D822F5" w:rsidRDefault="00D822F5" w:rsidP="00D822F5">
      <w:r>
        <w:t>- Pass the amount to `</w:t>
      </w:r>
      <w:proofErr w:type="gramStart"/>
      <w:r>
        <w:t>submit(</w:t>
      </w:r>
      <w:proofErr w:type="gramEnd"/>
      <w:r>
        <w:t xml:space="preserve">)` for </w:t>
      </w:r>
      <w:proofErr w:type="spellStart"/>
      <w:r>
        <w:t>Paay</w:t>
      </w:r>
      <w:proofErr w:type="spellEnd"/>
      <w:r>
        <w:t xml:space="preserve"> to process 3D Secure authentication.</w:t>
      </w:r>
    </w:p>
    <w:p w:rsidR="00D822F5" w:rsidRDefault="00D822F5" w:rsidP="00D822F5">
      <w:r>
        <w:t>- Check `</w:t>
      </w:r>
      <w:proofErr w:type="spellStart"/>
      <w:r>
        <w:t>resp.paay</w:t>
      </w:r>
      <w:proofErr w:type="spellEnd"/>
      <w:r>
        <w:t xml:space="preserve">` in the `submission` callback for 3D </w:t>
      </w:r>
      <w:proofErr w:type="gramStart"/>
      <w:r>
        <w:t>Secure</w:t>
      </w:r>
      <w:proofErr w:type="gramEnd"/>
      <w:r>
        <w:t xml:space="preserve"> results.</w:t>
      </w:r>
    </w:p>
    <w:p w:rsidR="00D822F5" w:rsidRDefault="00D822F5" w:rsidP="00D822F5">
      <w:r>
        <w:t xml:space="preserve">- Review </w:t>
      </w:r>
      <w:proofErr w:type="spellStart"/>
      <w:r>
        <w:t>FluidPay’s</w:t>
      </w:r>
      <w:proofErr w:type="spellEnd"/>
      <w:r>
        <w:t xml:space="preserve"> [3D Secure documentation</w:t>
      </w:r>
      <w:proofErr w:type="gramStart"/>
      <w:r>
        <w:t>](</w:t>
      </w:r>
      <w:proofErr w:type="gramEnd"/>
      <w:r>
        <w:t>https://docs.3dsintegrator.com/docs/3ds-response-table-of-content) for handling `</w:t>
      </w:r>
      <w:proofErr w:type="spellStart"/>
      <w:r>
        <w:t>rejectChallenges</w:t>
      </w:r>
      <w:proofErr w:type="spellEnd"/>
      <w:r>
        <w:t>`.</w:t>
      </w:r>
    </w:p>
    <w:p w:rsidR="00D822F5" w:rsidRDefault="00D822F5" w:rsidP="00D822F5"/>
    <w:p w:rsidR="00D822F5" w:rsidRDefault="00D822F5" w:rsidP="00D822F5">
      <w:r>
        <w:t>#### 4.4. Card Swipe Reader</w:t>
      </w:r>
    </w:p>
    <w:p w:rsidR="00D822F5" w:rsidRDefault="00D822F5" w:rsidP="00D822F5">
      <w:r>
        <w:t>If using a card swipe reader, ensure the credit card field is focused in the iframe. Tokenizer will automatically populate the card number and expiration date.</w:t>
      </w:r>
    </w:p>
    <w:p w:rsidR="00D822F5" w:rsidRDefault="00D822F5" w:rsidP="00D822F5"/>
    <w:p w:rsidR="00D822F5" w:rsidRDefault="00D822F5" w:rsidP="00D822F5">
      <w:r>
        <w:t>---</w:t>
      </w:r>
    </w:p>
    <w:p w:rsidR="00D822F5" w:rsidRDefault="00D822F5" w:rsidP="00D822F5"/>
    <w:p w:rsidR="00D822F5" w:rsidRDefault="00D822F5" w:rsidP="00D822F5">
      <w:r>
        <w:t xml:space="preserve">### Step 5: </w:t>
      </w:r>
      <w:proofErr w:type="spellStart"/>
      <w:r>
        <w:t>Konnektive</w:t>
      </w:r>
      <w:proofErr w:type="spellEnd"/>
      <w:r>
        <w:t xml:space="preserve"> Integration (Optional)</w:t>
      </w:r>
    </w:p>
    <w:p w:rsidR="00D822F5" w:rsidRDefault="00D822F5" w:rsidP="00D822F5">
      <w:r>
        <w:t xml:space="preserve">If using </w:t>
      </w:r>
      <w:proofErr w:type="spellStart"/>
      <w:r>
        <w:t>Konnektive</w:t>
      </w:r>
      <w:proofErr w:type="spellEnd"/>
      <w:r>
        <w:t xml:space="preserve"> as your CRM, submit the token to </w:t>
      </w:r>
      <w:proofErr w:type="spellStart"/>
      <w:r>
        <w:t>Konnektive’s</w:t>
      </w:r>
      <w:proofErr w:type="spellEnd"/>
      <w:r>
        <w:t xml:space="preserve"> Order Import API in the `</w:t>
      </w:r>
      <w:proofErr w:type="spellStart"/>
      <w:r>
        <w:t>formCardNonce</w:t>
      </w:r>
      <w:proofErr w:type="spellEnd"/>
      <w:r>
        <w:t>` field.</w:t>
      </w:r>
    </w:p>
    <w:p w:rsidR="00D822F5" w:rsidRDefault="00D822F5" w:rsidP="00D822F5"/>
    <w:p w:rsidR="00D822F5" w:rsidRDefault="00D822F5" w:rsidP="00D822F5">
      <w:r>
        <w:t>&lt;</w:t>
      </w:r>
      <w:proofErr w:type="spellStart"/>
      <w:r>
        <w:t>xaiArtifact</w:t>
      </w:r>
      <w:proofErr w:type="spellEnd"/>
      <w:r>
        <w:t xml:space="preserve"> </w:t>
      </w:r>
      <w:proofErr w:type="spellStart"/>
      <w:r>
        <w:t>artifact_id</w:t>
      </w:r>
      <w:proofErr w:type="spellEnd"/>
      <w:r>
        <w:t xml:space="preserve">="8bc59fc3-aa21-4c31-a934-afcba437d2cc" </w:t>
      </w:r>
      <w:proofErr w:type="spellStart"/>
      <w:r>
        <w:t>artifact_version_id</w:t>
      </w:r>
      <w:proofErr w:type="spellEnd"/>
      <w:r>
        <w:t xml:space="preserve">="01de9644-b150-4475-99e8-2110d6a0f795" title="konnektive.js" </w:t>
      </w:r>
      <w:proofErr w:type="spellStart"/>
      <w:r>
        <w:t>contentType</w:t>
      </w:r>
      <w:proofErr w:type="spellEnd"/>
      <w:r>
        <w:t>="text/</w:t>
      </w:r>
      <w:proofErr w:type="spellStart"/>
      <w:r>
        <w:t>javascript</w:t>
      </w:r>
      <w:proofErr w:type="spellEnd"/>
      <w:r>
        <w:t>"&gt;</w:t>
      </w:r>
    </w:p>
    <w:p w:rsidR="00D822F5" w:rsidRDefault="00D822F5" w:rsidP="00D822F5">
      <w:proofErr w:type="spellStart"/>
      <w:proofErr w:type="gramStart"/>
      <w:r>
        <w:t>const</w:t>
      </w:r>
      <w:proofErr w:type="spellEnd"/>
      <w:proofErr w:type="gramEnd"/>
      <w:r>
        <w:t xml:space="preserve"> </w:t>
      </w:r>
      <w:proofErr w:type="spellStart"/>
      <w:r>
        <w:t>axios</w:t>
      </w:r>
      <w:proofErr w:type="spellEnd"/>
      <w:r>
        <w:t xml:space="preserve"> = require('</w:t>
      </w:r>
      <w:proofErr w:type="spellStart"/>
      <w:r>
        <w:t>axios</w:t>
      </w:r>
      <w:proofErr w:type="spellEnd"/>
      <w:r>
        <w:t>');</w:t>
      </w:r>
    </w:p>
    <w:p w:rsidR="00D822F5" w:rsidRDefault="00D822F5" w:rsidP="00D822F5"/>
    <w:p w:rsidR="00D822F5" w:rsidRDefault="00D822F5" w:rsidP="00D822F5">
      <w:proofErr w:type="spellStart"/>
      <w:proofErr w:type="gramStart"/>
      <w:r>
        <w:t>async</w:t>
      </w:r>
      <w:proofErr w:type="spellEnd"/>
      <w:proofErr w:type="gramEnd"/>
      <w:r>
        <w:t xml:space="preserve"> function </w:t>
      </w:r>
      <w:proofErr w:type="spellStart"/>
      <w:r>
        <w:t>submitToKonnektive</w:t>
      </w:r>
      <w:proofErr w:type="spellEnd"/>
      <w:r>
        <w:t xml:space="preserve">(token, amount, </w:t>
      </w:r>
      <w:proofErr w:type="spellStart"/>
      <w:r>
        <w:t>userData</w:t>
      </w:r>
      <w:proofErr w:type="spellEnd"/>
      <w:r>
        <w:t xml:space="preserve">, </w:t>
      </w:r>
      <w:proofErr w:type="spellStart"/>
      <w:r>
        <w:t>billingData</w:t>
      </w:r>
      <w:proofErr w:type="spellEnd"/>
      <w:r>
        <w:t>) {</w:t>
      </w:r>
    </w:p>
    <w:p w:rsidR="00D822F5" w:rsidRDefault="00D822F5" w:rsidP="00D822F5">
      <w:r>
        <w:t xml:space="preserve">  </w:t>
      </w:r>
      <w:proofErr w:type="gramStart"/>
      <w:r>
        <w:t>try</w:t>
      </w:r>
      <w:proofErr w:type="gramEnd"/>
      <w:r>
        <w:t xml:space="preserve"> {</w:t>
      </w:r>
    </w:p>
    <w:p w:rsidR="00D822F5" w:rsidRDefault="00D822F5" w:rsidP="00D822F5">
      <w:r>
        <w:t xml:space="preserve">    </w:t>
      </w:r>
      <w:proofErr w:type="spellStart"/>
      <w:proofErr w:type="gramStart"/>
      <w:r>
        <w:t>const</w:t>
      </w:r>
      <w:proofErr w:type="spellEnd"/>
      <w:proofErr w:type="gramEnd"/>
      <w:r>
        <w:t xml:space="preserve"> response = await </w:t>
      </w:r>
      <w:proofErr w:type="spellStart"/>
      <w:r>
        <w:t>axios.post</w:t>
      </w:r>
      <w:proofErr w:type="spellEnd"/>
      <w:r>
        <w:t>(</w:t>
      </w:r>
    </w:p>
    <w:p w:rsidR="00D822F5" w:rsidRDefault="00D822F5" w:rsidP="00D822F5">
      <w:r>
        <w:t xml:space="preserve">      '</w:t>
      </w:r>
      <w:proofErr w:type="gramStart"/>
      <w:r>
        <w:t>https</w:t>
      </w:r>
      <w:proofErr w:type="gramEnd"/>
      <w:r>
        <w:t>://api.konnektive.com/order/import/',</w:t>
      </w:r>
    </w:p>
    <w:p w:rsidR="00D822F5" w:rsidRDefault="00D822F5" w:rsidP="00D822F5">
      <w:r>
        <w:t xml:space="preserve">      {</w:t>
      </w:r>
    </w:p>
    <w:p w:rsidR="00D822F5" w:rsidRDefault="00D822F5" w:rsidP="00D822F5">
      <w:r>
        <w:t xml:space="preserve">        </w:t>
      </w:r>
      <w:proofErr w:type="spellStart"/>
      <w:proofErr w:type="gramStart"/>
      <w:r>
        <w:t>formCardNonce</w:t>
      </w:r>
      <w:proofErr w:type="spellEnd"/>
      <w:proofErr w:type="gramEnd"/>
      <w:r>
        <w:t>: token, // Token from Tokenizer</w:t>
      </w:r>
    </w:p>
    <w:p w:rsidR="00D822F5" w:rsidRDefault="00D822F5" w:rsidP="00D822F5">
      <w:r>
        <w:t xml:space="preserve">        </w:t>
      </w:r>
      <w:proofErr w:type="gramStart"/>
      <w:r>
        <w:t>amount</w:t>
      </w:r>
      <w:proofErr w:type="gramEnd"/>
      <w:r>
        <w:t>: amount, // e.g., 10.00</w:t>
      </w:r>
    </w:p>
    <w:p w:rsidR="00D822F5" w:rsidRDefault="00D822F5" w:rsidP="00D822F5">
      <w:r>
        <w:t xml:space="preserve">        </w:t>
      </w:r>
      <w:proofErr w:type="spellStart"/>
      <w:proofErr w:type="gramStart"/>
      <w:r>
        <w:t>firstName</w:t>
      </w:r>
      <w:proofErr w:type="spellEnd"/>
      <w:proofErr w:type="gramEnd"/>
      <w:r>
        <w:t xml:space="preserve">: </w:t>
      </w:r>
      <w:proofErr w:type="spellStart"/>
      <w:r>
        <w:t>userData.first_name</w:t>
      </w:r>
      <w:proofErr w:type="spellEnd"/>
      <w:r>
        <w:t xml:space="preserve"> || '',</w:t>
      </w:r>
    </w:p>
    <w:p w:rsidR="00D822F5" w:rsidRDefault="00D822F5" w:rsidP="00D822F5">
      <w:r>
        <w:lastRenderedPageBreak/>
        <w:t xml:space="preserve">        </w:t>
      </w:r>
      <w:proofErr w:type="spellStart"/>
      <w:proofErr w:type="gramStart"/>
      <w:r>
        <w:t>lastName</w:t>
      </w:r>
      <w:proofErr w:type="spellEnd"/>
      <w:proofErr w:type="gramEnd"/>
      <w:r>
        <w:t xml:space="preserve">: </w:t>
      </w:r>
      <w:proofErr w:type="spellStart"/>
      <w:r>
        <w:t>userData.last_name</w:t>
      </w:r>
      <w:proofErr w:type="spellEnd"/>
      <w:r>
        <w:t xml:space="preserve"> || '',</w:t>
      </w:r>
    </w:p>
    <w:p w:rsidR="00D822F5" w:rsidRDefault="00D822F5" w:rsidP="00D822F5">
      <w:r>
        <w:t xml:space="preserve">        </w:t>
      </w:r>
      <w:proofErr w:type="gramStart"/>
      <w:r>
        <w:t>email</w:t>
      </w:r>
      <w:proofErr w:type="gramEnd"/>
      <w:r>
        <w:t xml:space="preserve">: </w:t>
      </w:r>
      <w:proofErr w:type="spellStart"/>
      <w:r>
        <w:t>userData.email</w:t>
      </w:r>
      <w:proofErr w:type="spellEnd"/>
      <w:r>
        <w:t xml:space="preserve"> || '',</w:t>
      </w:r>
    </w:p>
    <w:p w:rsidR="00D822F5" w:rsidRDefault="00D822F5" w:rsidP="00D822F5">
      <w:r>
        <w:t xml:space="preserve">        address1: </w:t>
      </w:r>
      <w:proofErr w:type="spellStart"/>
      <w:r>
        <w:t>billingData.address</w:t>
      </w:r>
      <w:proofErr w:type="spellEnd"/>
      <w:r>
        <w:t xml:space="preserve"> || '',</w:t>
      </w:r>
    </w:p>
    <w:p w:rsidR="00D822F5" w:rsidRDefault="00D822F5" w:rsidP="00D822F5">
      <w:r>
        <w:t xml:space="preserve">        </w:t>
      </w:r>
      <w:proofErr w:type="gramStart"/>
      <w:r>
        <w:t>city</w:t>
      </w:r>
      <w:proofErr w:type="gramEnd"/>
      <w:r>
        <w:t xml:space="preserve">: </w:t>
      </w:r>
      <w:proofErr w:type="spellStart"/>
      <w:r>
        <w:t>billingData.city</w:t>
      </w:r>
      <w:proofErr w:type="spellEnd"/>
      <w:r>
        <w:t xml:space="preserve"> || '',</w:t>
      </w:r>
    </w:p>
    <w:p w:rsidR="00D822F5" w:rsidRDefault="00D822F5" w:rsidP="00D822F5">
      <w:r>
        <w:t xml:space="preserve">        </w:t>
      </w:r>
      <w:proofErr w:type="gramStart"/>
      <w:r>
        <w:t>state</w:t>
      </w:r>
      <w:proofErr w:type="gramEnd"/>
      <w:r>
        <w:t xml:space="preserve">: </w:t>
      </w:r>
      <w:proofErr w:type="spellStart"/>
      <w:r>
        <w:t>billingData.state</w:t>
      </w:r>
      <w:proofErr w:type="spellEnd"/>
      <w:r>
        <w:t xml:space="preserve"> || '',</w:t>
      </w:r>
    </w:p>
    <w:p w:rsidR="00D822F5" w:rsidRDefault="00D822F5" w:rsidP="00D822F5">
      <w:r>
        <w:t xml:space="preserve">        </w:t>
      </w:r>
      <w:proofErr w:type="spellStart"/>
      <w:proofErr w:type="gramStart"/>
      <w:r>
        <w:t>postalCode</w:t>
      </w:r>
      <w:proofErr w:type="spellEnd"/>
      <w:proofErr w:type="gramEnd"/>
      <w:r>
        <w:t>: billingData.zip || '',</w:t>
      </w:r>
    </w:p>
    <w:p w:rsidR="00D822F5" w:rsidRDefault="00D822F5" w:rsidP="00D822F5">
      <w:r>
        <w:t xml:space="preserve">        </w:t>
      </w:r>
      <w:proofErr w:type="gramStart"/>
      <w:r>
        <w:t>country</w:t>
      </w:r>
      <w:proofErr w:type="gramEnd"/>
      <w:r>
        <w:t xml:space="preserve">: </w:t>
      </w:r>
      <w:proofErr w:type="spellStart"/>
      <w:r>
        <w:t>billingData.country</w:t>
      </w:r>
      <w:proofErr w:type="spellEnd"/>
      <w:r>
        <w:t xml:space="preserve"> || 'US',</w:t>
      </w:r>
    </w:p>
    <w:p w:rsidR="00D822F5" w:rsidRDefault="00D822F5" w:rsidP="00D822F5">
      <w:r>
        <w:t xml:space="preserve">        // </w:t>
      </w:r>
      <w:proofErr w:type="gramStart"/>
      <w:r>
        <w:t>Add</w:t>
      </w:r>
      <w:proofErr w:type="gramEnd"/>
      <w:r>
        <w:t xml:space="preserve"> other required </w:t>
      </w:r>
      <w:proofErr w:type="spellStart"/>
      <w:r>
        <w:t>Konnektive</w:t>
      </w:r>
      <w:proofErr w:type="spellEnd"/>
      <w:r>
        <w:t xml:space="preserve"> fields (e.g., </w:t>
      </w:r>
      <w:proofErr w:type="spellStart"/>
      <w:r>
        <w:t>orderId</w:t>
      </w:r>
      <w:proofErr w:type="spellEnd"/>
      <w:r>
        <w:t xml:space="preserve">, </w:t>
      </w:r>
      <w:proofErr w:type="spellStart"/>
      <w:r>
        <w:t>productId</w:t>
      </w:r>
      <w:proofErr w:type="spellEnd"/>
      <w:r>
        <w:t>)</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gramStart"/>
      <w:r>
        <w:t>headers</w:t>
      </w:r>
      <w:proofErr w:type="gramEnd"/>
      <w:r>
        <w:t>: {</w:t>
      </w:r>
    </w:p>
    <w:p w:rsidR="00D822F5" w:rsidRDefault="00D822F5" w:rsidP="00D822F5">
      <w:r>
        <w:t xml:space="preserve">          Authorization: 'Bearer YOUR_KONNEKTIVE_API_KEY', // Replace with </w:t>
      </w:r>
      <w:proofErr w:type="spellStart"/>
      <w:r>
        <w:t>Konnektive</w:t>
      </w:r>
      <w:proofErr w:type="spellEnd"/>
      <w:r>
        <w:t xml:space="preserve"> API key</w:t>
      </w:r>
    </w:p>
    <w:p w:rsidR="00D822F5" w:rsidRDefault="00D822F5" w:rsidP="00D822F5">
      <w:r>
        <w:t xml:space="preserve">          'Content-Type': 'application/</w:t>
      </w:r>
      <w:proofErr w:type="spellStart"/>
      <w:r>
        <w:t>json</w:t>
      </w:r>
      <w:proofErr w:type="spellEnd"/>
      <w:r>
        <w:t>',</w:t>
      </w:r>
    </w:p>
    <w:p w:rsidR="00D822F5" w:rsidRDefault="00D822F5" w:rsidP="00D822F5">
      <w:r>
        <w:t xml:space="preserve">        },</w:t>
      </w:r>
    </w:p>
    <w:p w:rsidR="00D822F5" w:rsidRDefault="00D822F5" w:rsidP="00D822F5">
      <w:r>
        <w:t xml:space="preserve">      }</w:t>
      </w:r>
    </w:p>
    <w:p w:rsidR="00D822F5" w:rsidRDefault="00D822F5" w:rsidP="00D822F5">
      <w:r>
        <w:t xml:space="preserve">    );</w:t>
      </w:r>
    </w:p>
    <w:p w:rsidR="00D822F5" w:rsidRDefault="00D822F5" w:rsidP="00D822F5">
      <w:r>
        <w:t xml:space="preserve">    </w:t>
      </w:r>
      <w:proofErr w:type="gramStart"/>
      <w:r>
        <w:t>return</w:t>
      </w:r>
      <w:proofErr w:type="gramEnd"/>
      <w:r>
        <w:t xml:space="preserve"> { status: 'success', data: </w:t>
      </w:r>
      <w:proofErr w:type="spellStart"/>
      <w:r>
        <w:t>response.data</w:t>
      </w:r>
      <w:proofErr w:type="spellEnd"/>
      <w:r>
        <w:t xml:space="preserve"> };</w:t>
      </w:r>
    </w:p>
    <w:p w:rsidR="00D822F5" w:rsidRDefault="00D822F5" w:rsidP="00D822F5">
      <w:r>
        <w:t xml:space="preserve">  } catch (error) {</w:t>
      </w:r>
    </w:p>
    <w:p w:rsidR="00D822F5" w:rsidRDefault="00D822F5" w:rsidP="00D822F5">
      <w:r>
        <w:t xml:space="preserve">    </w:t>
      </w:r>
      <w:proofErr w:type="spellStart"/>
      <w:proofErr w:type="gramStart"/>
      <w:r>
        <w:t>console.error</w:t>
      </w:r>
      <w:proofErr w:type="spellEnd"/>
      <w:r>
        <w:t>(</w:t>
      </w:r>
      <w:proofErr w:type="gramEnd"/>
      <w:r>
        <w:t>'</w:t>
      </w:r>
      <w:proofErr w:type="spellStart"/>
      <w:r>
        <w:t>Konnektive</w:t>
      </w:r>
      <w:proofErr w:type="spellEnd"/>
      <w:r>
        <w:t xml:space="preserve"> error:', </w:t>
      </w:r>
      <w:proofErr w:type="spellStart"/>
      <w:r>
        <w:t>error.response?.</w:t>
      </w:r>
      <w:proofErr w:type="gramStart"/>
      <w:r>
        <w:t>data</w:t>
      </w:r>
      <w:proofErr w:type="spellEnd"/>
      <w:proofErr w:type="gramEnd"/>
      <w:r>
        <w:t xml:space="preserve"> || </w:t>
      </w:r>
      <w:proofErr w:type="spellStart"/>
      <w:r>
        <w:t>error.message</w:t>
      </w:r>
      <w:proofErr w:type="spellEnd"/>
      <w:r>
        <w:t>);</w:t>
      </w:r>
    </w:p>
    <w:p w:rsidR="00D822F5" w:rsidRDefault="00D822F5" w:rsidP="00D822F5">
      <w:r>
        <w:t xml:space="preserve">    </w:t>
      </w:r>
      <w:proofErr w:type="gramStart"/>
      <w:r>
        <w:t>throw</w:t>
      </w:r>
      <w:proofErr w:type="gramEnd"/>
      <w:r>
        <w:t xml:space="preserve"> new Error(</w:t>
      </w:r>
      <w:proofErr w:type="spellStart"/>
      <w:r>
        <w:t>error.response?.</w:t>
      </w:r>
      <w:proofErr w:type="gramStart"/>
      <w:r>
        <w:t>data</w:t>
      </w:r>
      <w:proofErr w:type="gramEnd"/>
      <w:r>
        <w:t>?.</w:t>
      </w:r>
      <w:proofErr w:type="gramStart"/>
      <w:r>
        <w:t>message</w:t>
      </w:r>
      <w:proofErr w:type="spellEnd"/>
      <w:proofErr w:type="gramEnd"/>
      <w:r>
        <w:t xml:space="preserve"> || 'Failed to submit to </w:t>
      </w:r>
      <w:proofErr w:type="spellStart"/>
      <w:r>
        <w:t>Konnektive</w:t>
      </w:r>
      <w:proofErr w:type="spellEnd"/>
      <w:r>
        <w:t>');</w:t>
      </w:r>
    </w:p>
    <w:p w:rsidR="00D822F5" w:rsidRDefault="00D822F5" w:rsidP="00D822F5">
      <w:r>
        <w:t xml:space="preserve">  }</w:t>
      </w:r>
    </w:p>
    <w:p w:rsidR="00D822F5" w:rsidRDefault="00D822F5" w:rsidP="00D822F5">
      <w:r>
        <w:t>}</w:t>
      </w:r>
    </w:p>
    <w:p w:rsidR="00D822F5" w:rsidRDefault="00D822F5" w:rsidP="00D822F5"/>
    <w:p w:rsidR="00D822F5" w:rsidRDefault="00D822F5" w:rsidP="00D822F5">
      <w:proofErr w:type="spellStart"/>
      <w:r>
        <w:t>module.exports</w:t>
      </w:r>
      <w:proofErr w:type="spellEnd"/>
      <w:r>
        <w:t xml:space="preserve"> = </w:t>
      </w:r>
      <w:proofErr w:type="gramStart"/>
      <w:r>
        <w:t xml:space="preserve">{ </w:t>
      </w:r>
      <w:proofErr w:type="spellStart"/>
      <w:r>
        <w:t>submitToKonnektive</w:t>
      </w:r>
      <w:proofErr w:type="spellEnd"/>
      <w:proofErr w:type="gramEnd"/>
      <w:r>
        <w:t xml:space="preserve"> };</w:t>
      </w:r>
    </w:p>
    <w:p w:rsidR="00D822F5" w:rsidRDefault="00D822F5" w:rsidP="00D822F5">
      <w:r>
        <w:t>&lt;/</w:t>
      </w:r>
      <w:proofErr w:type="spellStart"/>
      <w:r>
        <w:t>xaiArtifact</w:t>
      </w:r>
      <w:proofErr w:type="spellEnd"/>
      <w:r>
        <w:t>&gt;</w:t>
      </w:r>
    </w:p>
    <w:p w:rsidR="00D822F5" w:rsidRDefault="00D822F5" w:rsidP="00D822F5"/>
    <w:p w:rsidR="00D822F5" w:rsidRDefault="00D822F5" w:rsidP="00D822F5">
      <w:r>
        <w:t xml:space="preserve">Integrate this into your </w:t>
      </w:r>
      <w:proofErr w:type="spellStart"/>
      <w:r>
        <w:t>backend’s</w:t>
      </w:r>
      <w:proofErr w:type="spellEnd"/>
      <w:r>
        <w:t xml:space="preserve"> `/process-payment` endpoint if using </w:t>
      </w:r>
      <w:proofErr w:type="spellStart"/>
      <w:r>
        <w:t>Konnektive</w:t>
      </w:r>
      <w:proofErr w:type="spellEnd"/>
      <w:r>
        <w:t>.</w:t>
      </w:r>
    </w:p>
    <w:p w:rsidR="00D822F5" w:rsidRDefault="00D822F5" w:rsidP="00D822F5"/>
    <w:p w:rsidR="00D822F5" w:rsidRDefault="00D822F5" w:rsidP="00D822F5">
      <w:r>
        <w:t>---</w:t>
      </w:r>
    </w:p>
    <w:p w:rsidR="00D822F5" w:rsidRDefault="00D822F5" w:rsidP="00D822F5"/>
    <w:p w:rsidR="00D822F5" w:rsidRDefault="00D822F5" w:rsidP="00D822F5">
      <w:r>
        <w:t>### Step 6: Production Best Practices</w:t>
      </w:r>
    </w:p>
    <w:p w:rsidR="00D822F5" w:rsidRDefault="00D822F5" w:rsidP="00D822F5">
      <w:r>
        <w:t>1. **Security**:</w:t>
      </w:r>
    </w:p>
    <w:p w:rsidR="00D822F5" w:rsidRDefault="00D822F5" w:rsidP="00D822F5">
      <w:r>
        <w:t xml:space="preserve">   - Use HTTPS for all frontend and backend communications.</w:t>
      </w:r>
    </w:p>
    <w:p w:rsidR="00D822F5" w:rsidRDefault="00D822F5" w:rsidP="00D822F5">
      <w:r>
        <w:t xml:space="preserve">   - Store the secret API key securely in environment variables.</w:t>
      </w:r>
    </w:p>
    <w:p w:rsidR="00D822F5" w:rsidRDefault="00D822F5" w:rsidP="00D822F5">
      <w:r>
        <w:t xml:space="preserve">   - Implement rate limiting and input validation on your backend.</w:t>
      </w:r>
    </w:p>
    <w:p w:rsidR="00D822F5" w:rsidRDefault="00D822F5" w:rsidP="00D822F5">
      <w:r>
        <w:t>2. **Error Handling**:</w:t>
      </w:r>
    </w:p>
    <w:p w:rsidR="00D822F5" w:rsidRDefault="00D822F5" w:rsidP="00D822F5">
      <w:r>
        <w:t xml:space="preserve">   - Display user-friendly error messages based on `resp.msg` or `</w:t>
      </w:r>
      <w:proofErr w:type="spellStart"/>
      <w:r>
        <w:t>resp.invalid</w:t>
      </w:r>
      <w:proofErr w:type="spellEnd"/>
      <w:r>
        <w:t>` (frontend) and API error responses (backend).</w:t>
      </w:r>
    </w:p>
    <w:p w:rsidR="00D822F5" w:rsidRDefault="00D822F5" w:rsidP="00D822F5">
      <w:r>
        <w:t xml:space="preserve">   - Log errors securely without storing sensitive data.</w:t>
      </w:r>
    </w:p>
    <w:p w:rsidR="00D822F5" w:rsidRDefault="00D822F5" w:rsidP="00D822F5">
      <w:r>
        <w:t>3. **Monitoring**:</w:t>
      </w:r>
    </w:p>
    <w:p w:rsidR="00D822F5" w:rsidRDefault="00D822F5" w:rsidP="00D822F5">
      <w:r>
        <w:t xml:space="preserve">   - Set up monitoring for transaction failures, API errors, and token expiration issues.</w:t>
      </w:r>
    </w:p>
    <w:p w:rsidR="00D822F5" w:rsidRDefault="00D822F5" w:rsidP="00D822F5">
      <w:r>
        <w:t xml:space="preserve">   - Use </w:t>
      </w:r>
      <w:proofErr w:type="spellStart"/>
      <w:r>
        <w:t>FluidPay’s</w:t>
      </w:r>
      <w:proofErr w:type="spellEnd"/>
      <w:r>
        <w:t xml:space="preserve"> dashboard to track transactions.</w:t>
      </w:r>
    </w:p>
    <w:p w:rsidR="00D822F5" w:rsidRDefault="00D822F5" w:rsidP="00D822F5">
      <w:r>
        <w:t>4. **Testing in Staging**:</w:t>
      </w:r>
    </w:p>
    <w:p w:rsidR="00D822F5" w:rsidRDefault="00D822F5" w:rsidP="00D822F5">
      <w:r>
        <w:t xml:space="preserve">   - Before going live, test thoroughly in a staging environment with production-like settings (using production URLs and keys).</w:t>
      </w:r>
    </w:p>
    <w:p w:rsidR="00D822F5" w:rsidRDefault="00D822F5" w:rsidP="00D822F5">
      <w:r>
        <w:t>5. **Documentation**:</w:t>
      </w:r>
    </w:p>
    <w:p w:rsidR="00D822F5" w:rsidRDefault="00D822F5" w:rsidP="00D822F5">
      <w:r>
        <w:t xml:space="preserve">   - Refer to https://app.fluidpay.com/docs/services/tokenizer for the latest Tokenizer details.</w:t>
      </w:r>
    </w:p>
    <w:p w:rsidR="00D822F5" w:rsidRDefault="00D822F5" w:rsidP="00D822F5">
      <w:r>
        <w:t xml:space="preserve">   - Check </w:t>
      </w:r>
      <w:proofErr w:type="spellStart"/>
      <w:r>
        <w:t>FluidPay’s</w:t>
      </w:r>
      <w:proofErr w:type="spellEnd"/>
      <w:r>
        <w:t xml:space="preserve"> API docs at https://app.fluidpay.com/docs/api for transaction endpoints.</w:t>
      </w:r>
    </w:p>
    <w:p w:rsidR="00D822F5" w:rsidRDefault="00D822F5" w:rsidP="00D822F5"/>
    <w:p w:rsidR="00D822F5" w:rsidRDefault="00D822F5" w:rsidP="00D822F5">
      <w:r>
        <w:t>---</w:t>
      </w:r>
    </w:p>
    <w:p w:rsidR="00D822F5" w:rsidRDefault="00D822F5" w:rsidP="00D822F5"/>
    <w:p w:rsidR="00D822F5" w:rsidRDefault="00D822F5" w:rsidP="00D822F5">
      <w:r>
        <w:t>### Example Workflow</w:t>
      </w:r>
    </w:p>
    <w:p w:rsidR="00D822F5" w:rsidRDefault="00D822F5" w:rsidP="00D822F5">
      <w:r>
        <w:t>1. User loads your React app, and the `</w:t>
      </w:r>
      <w:proofErr w:type="spellStart"/>
      <w:r>
        <w:t>PaymentForm</w:t>
      </w:r>
      <w:proofErr w:type="spellEnd"/>
      <w:r>
        <w:t>` component renders the Tokenizer iframe.</w:t>
      </w:r>
    </w:p>
    <w:p w:rsidR="00D822F5" w:rsidRDefault="00D822F5" w:rsidP="00D822F5">
      <w:r>
        <w:lastRenderedPageBreak/>
        <w:t>2. User enters credit card details, CVV, and required billing/user info, then clicks “Submit.”</w:t>
      </w:r>
    </w:p>
    <w:p w:rsidR="00D822F5" w:rsidRDefault="00D822F5" w:rsidP="00D822F5">
      <w:r>
        <w:t>3. Tokenizer returns a token via the `submission` callback.</w:t>
      </w:r>
    </w:p>
    <w:p w:rsidR="00D822F5" w:rsidRDefault="00D822F5" w:rsidP="00D822F5">
      <w:r>
        <w:t>4. The frontend sends the token and amount to your backend.</w:t>
      </w:r>
    </w:p>
    <w:p w:rsidR="00D822F5" w:rsidRDefault="00D822F5" w:rsidP="00D822F5">
      <w:r>
        <w:t>5. The backend processes the payment via `https</w:t>
      </w:r>
      <w:proofErr w:type="gramStart"/>
      <w:r>
        <w:t>:/</w:t>
      </w:r>
      <w:proofErr w:type="gramEnd"/>
      <w:r>
        <w:t>/app.fluidpay.com/api/transaction/sale`.</w:t>
      </w:r>
    </w:p>
    <w:p w:rsidR="00D822F5" w:rsidRDefault="00D822F5" w:rsidP="00D822F5">
      <w:r>
        <w:t>6. The backend returns the result to the frontend, which displays success or error messages.</w:t>
      </w:r>
    </w:p>
    <w:p w:rsidR="00D822F5" w:rsidRDefault="00D822F5" w:rsidP="00D822F5"/>
    <w:p w:rsidR="00D822F5" w:rsidRDefault="00D822F5" w:rsidP="00D822F5">
      <w:r>
        <w:t>---</w:t>
      </w:r>
    </w:p>
    <w:p w:rsidR="00D822F5" w:rsidRDefault="00D822F5" w:rsidP="00D822F5"/>
    <w:p w:rsidR="00D822F5" w:rsidRDefault="00D822F5" w:rsidP="00D822F5">
      <w:r>
        <w:t>### Troubleshooting</w:t>
      </w:r>
    </w:p>
    <w:p w:rsidR="00D822F5" w:rsidRDefault="00D822F5" w:rsidP="00D822F5">
      <w:r>
        <w:t>- **Tokenizer Not Loading**: Verify the script URL (`https</w:t>
      </w:r>
      <w:proofErr w:type="gramStart"/>
      <w:r>
        <w:t>:/</w:t>
      </w:r>
      <w:proofErr w:type="gramEnd"/>
      <w:r>
        <w:t>/app.fluidpay.com/static/tokenizer/1.0.0/tokenizer.js`) and ensure the container `&lt;div&gt;` exists.</w:t>
      </w:r>
    </w:p>
    <w:p w:rsidR="00D822F5" w:rsidRDefault="00D822F5" w:rsidP="00D822F5">
      <w:r>
        <w:t>- **Token Errors**: Check `</w:t>
      </w:r>
      <w:proofErr w:type="spellStart"/>
      <w:r>
        <w:t>resp.status</w:t>
      </w:r>
      <w:proofErr w:type="spellEnd"/>
      <w:r>
        <w:t>` in the `submission` callback. Log `resp.msg` or `</w:t>
      </w:r>
      <w:proofErr w:type="spellStart"/>
      <w:r>
        <w:t>resp.invalid</w:t>
      </w:r>
      <w:proofErr w:type="spellEnd"/>
      <w:r>
        <w:t>` for details.</w:t>
      </w:r>
    </w:p>
    <w:p w:rsidR="00D822F5" w:rsidRDefault="00D822F5" w:rsidP="00D822F5">
      <w:r>
        <w:t>- **Backend Errors**: Ensure the secret API key is correct and the token is processed within 2 minutes.</w:t>
      </w:r>
    </w:p>
    <w:p w:rsidR="00D822F5" w:rsidRDefault="00D822F5" w:rsidP="00D822F5">
      <w:r>
        <w:t>- **CORS Issues**: Update CORS settings to allow your frontend domain.</w:t>
      </w:r>
    </w:p>
    <w:p w:rsidR="00D822F5" w:rsidRDefault="00D822F5" w:rsidP="00D822F5">
      <w:r>
        <w:t xml:space="preserve">- **3D Secure Issues**: If using </w:t>
      </w:r>
      <w:proofErr w:type="spellStart"/>
      <w:r>
        <w:t>Paay</w:t>
      </w:r>
      <w:proofErr w:type="spellEnd"/>
      <w:r>
        <w:t>, verify the `</w:t>
      </w:r>
      <w:proofErr w:type="spellStart"/>
      <w:r>
        <w:t>paay</w:t>
      </w:r>
      <w:proofErr w:type="spellEnd"/>
      <w:r>
        <w:t>` settings and check `</w:t>
      </w:r>
      <w:proofErr w:type="spellStart"/>
      <w:r>
        <w:t>resp.paay</w:t>
      </w:r>
      <w:proofErr w:type="spellEnd"/>
      <w:r>
        <w:t>` for errors.</w:t>
      </w:r>
    </w:p>
    <w:p w:rsidR="00D822F5" w:rsidRDefault="00D822F5" w:rsidP="00D822F5"/>
    <w:p w:rsidR="00D822F5" w:rsidRDefault="00D822F5" w:rsidP="00D822F5">
      <w:r>
        <w:t>---</w:t>
      </w:r>
    </w:p>
    <w:p w:rsidR="00D822F5" w:rsidRDefault="00D822F5" w:rsidP="00D822F5"/>
    <w:p w:rsidR="00A9204E" w:rsidRDefault="00D822F5" w:rsidP="00D822F5">
      <w:r>
        <w:t xml:space="preserve">If you need further assistance with specific features (e.g., </w:t>
      </w:r>
      <w:proofErr w:type="spellStart"/>
      <w:r>
        <w:t>Paay</w:t>
      </w:r>
      <w:proofErr w:type="spellEnd"/>
      <w:r>
        <w:t xml:space="preserve">, custom styling, or </w:t>
      </w:r>
      <w:proofErr w:type="spellStart"/>
      <w:r>
        <w:t>Konnektive</w:t>
      </w:r>
      <w:proofErr w:type="spellEnd"/>
      <w:r>
        <w:t xml:space="preserve"> integration) or encounter issues, please provide more details, and I’ll tailor the solution further!</w:t>
      </w:r>
    </w:p>
    <w:sectPr w:rsidR="00A9204E" w:rsidSect="00D82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F5"/>
    <w:rsid w:val="00645252"/>
    <w:rsid w:val="006D3D74"/>
    <w:rsid w:val="0083569A"/>
    <w:rsid w:val="00A9204E"/>
    <w:rsid w:val="00D8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44D38-ECC1-4239-A4F6-2524ABB9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or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documentManagement/types"/>
    <ds:schemaRef ds:uri="4873beb7-5857-4685-be1f-d57550cc96cc"/>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TotalTime>
  <Pages>19</Pages>
  <Words>5462</Words>
  <Characters>31135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Moore</dc:creator>
  <cp:keywords/>
  <dc:description/>
  <cp:lastModifiedBy>Mark Moore</cp:lastModifiedBy>
  <cp:revision>1</cp:revision>
  <dcterms:created xsi:type="dcterms:W3CDTF">2025-08-14T22:35:00Z</dcterms:created>
  <dcterms:modified xsi:type="dcterms:W3CDTF">2025-08-14T22:37:00Z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