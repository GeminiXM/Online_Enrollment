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0DC" w:rsidRPr="008E40DC" w:rsidRDefault="008E40DC" w:rsidP="008E40DC">
      <w:pPr>
        <w:pStyle w:val="NormalWeb"/>
      </w:pPr>
      <w:proofErr w:type="spellStart"/>
      <w:r>
        <w:t>ChatGPT</w:t>
      </w:r>
      <w:proofErr w:type="spellEnd"/>
      <w:r>
        <w:br/>
      </w:r>
      <w:r>
        <w:br/>
      </w:r>
      <w:r w:rsidRPr="008E40DC">
        <w:t xml:space="preserve">Short answer: use </w:t>
      </w:r>
      <w:proofErr w:type="spellStart"/>
      <w:r w:rsidRPr="008E40DC">
        <w:t>Converge’s</w:t>
      </w:r>
      <w:proofErr w:type="spellEnd"/>
      <w:r w:rsidRPr="008E40DC">
        <w:t xml:space="preserve"> </w:t>
      </w:r>
      <w:r w:rsidRPr="008E40DC">
        <w:rPr>
          <w:b/>
          <w:bCs/>
        </w:rPr>
        <w:t>Hosted Payments “Payment Modal” (aka Checkout.js / PayWithConverge.js)</w:t>
      </w:r>
      <w:r w:rsidRPr="008E40DC">
        <w:t xml:space="preserve">. It keeps card data out of your servers (much lighter PCI scope), supports </w:t>
      </w:r>
      <w:r w:rsidRPr="008E40DC">
        <w:rPr>
          <w:b/>
          <w:bCs/>
        </w:rPr>
        <w:t>vault token</w:t>
      </w:r>
      <w:r w:rsidRPr="008E40DC">
        <w:t xml:space="preserve"> creation in the same flow, and gives you full-page control with an iframe modal. Converge requires your page to be </w:t>
      </w:r>
      <w:r w:rsidRPr="008E40DC">
        <w:rPr>
          <w:b/>
          <w:bCs/>
        </w:rPr>
        <w:t>HTTPS</w:t>
      </w:r>
      <w:r w:rsidRPr="008E40DC">
        <w:t xml:space="preserve"> and your domain </w:t>
      </w:r>
      <w:r w:rsidRPr="008E40DC">
        <w:rPr>
          <w:b/>
          <w:bCs/>
        </w:rPr>
        <w:t>whitelisted</w:t>
      </w:r>
      <w:r w:rsidRPr="008E40DC">
        <w:t xml:space="preserve"> before their script will run—use a quick tunnel (e.g., </w:t>
      </w:r>
      <w:proofErr w:type="spellStart"/>
      <w:r w:rsidRPr="008E40DC">
        <w:t>ngrok</w:t>
      </w:r>
      <w:proofErr w:type="spellEnd"/>
      <w:r w:rsidRPr="008E40DC">
        <w:t>) if you don’t have a cert yet. (</w:t>
      </w:r>
      <w:hyperlink r:id="rId8" w:tooltip="Service Fees on Converge guide" w:history="1">
        <w:r w:rsidRPr="008E40DC">
          <w:rPr>
            <w:color w:val="0000FF"/>
            <w:u w:val="single"/>
          </w:rPr>
          <w:t>Amazon Web Services, Inc.</w:t>
        </w:r>
      </w:hyperlink>
      <w:r w:rsidRPr="008E40DC">
        <w:t xml:space="preserve">, </w:t>
      </w:r>
      <w:hyperlink r:id="rId9" w:tooltip="WooCommerce Elavon Converge Documentation" w:history="1">
        <w:proofErr w:type="spellStart"/>
        <w:r w:rsidRPr="008E40DC">
          <w:rPr>
            <w:color w:val="0000FF"/>
            <w:u w:val="single"/>
          </w:rPr>
          <w:t>WooCommerce</w:t>
        </w:r>
        <w:proofErr w:type="spellEnd"/>
      </w:hyperlink>
      <w:r w:rsidRPr="008E40DC">
        <w:t>)</w:t>
      </w:r>
    </w:p>
    <w:p w:rsidR="008E40DC" w:rsidRPr="008E40DC" w:rsidRDefault="008E40DC" w:rsidP="008E40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>Below is a complete, production-oriented starter that will:</w:t>
      </w:r>
    </w:p>
    <w:p w:rsidR="008E40DC" w:rsidRPr="008E40DC" w:rsidRDefault="008E40DC" w:rsidP="007863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40DC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session 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on your server, 2) open the Converge modal in React, 3) process a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real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card, and 4) capture the returned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vault 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for future monthly billing.</w:t>
      </w:r>
    </w:p>
    <w:p w:rsidR="008E40DC" w:rsidRPr="008E40DC" w:rsidRDefault="008E40DC" w:rsidP="008E40DC">
      <w:pPr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E40DC" w:rsidRPr="008E40DC" w:rsidRDefault="008E40DC" w:rsidP="008E40D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4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Why this method (and why not the others)</w:t>
      </w:r>
    </w:p>
    <w:p w:rsidR="008E40DC" w:rsidRPr="008E40DC" w:rsidRDefault="008E40DC" w:rsidP="007863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Hosted Payments – Payment Modal / Checkout.js (recommended)</w:t>
      </w:r>
    </w:p>
    <w:p w:rsidR="008E40DC" w:rsidRPr="008E40DC" w:rsidRDefault="008E40DC" w:rsidP="0078630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Card data is posted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directly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from the browser to Converge; your app only handles a short-lived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session 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vault 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that comes back. Much smaller PCI scope than handling card data yourself. Requires HTTPS + Allowed Origin and an API user permitted to request session tokens. (</w:t>
      </w:r>
      <w:hyperlink r:id="rId10" w:tooltip="Service Fees on Converge guide" w:history="1"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Amazon Web Services, Inc.</w:t>
        </w:r>
      </w:hyperlink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tooltip="WooCommerce Elavon Converge Documentation" w:history="1">
        <w:proofErr w:type="spellStart"/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WooCommerce</w:t>
        </w:r>
        <w:proofErr w:type="spellEnd"/>
      </w:hyperlink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7863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XML / Name-Value (processxml.do)</w:t>
      </w:r>
    </w:p>
    <w:p w:rsidR="008E40DC" w:rsidRPr="008E40DC" w:rsidRDefault="008E40DC" w:rsidP="0078630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Works, but your server must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touch raw PAN data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if you post the card to your backend—this pushes you into heavy PCI scope. Use this only for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subsequent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charges using the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vault 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(no card data).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"https://developer.elavon.com/products/xml-api/v1/non-elavon-certified-device?utm_source=chatgpt.com" \o "Non-Elavon certified device - XML API"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Elavon</w:t>
      </w:r>
      <w:proofErr w:type="spellEnd"/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Developer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7863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Full Hosted Payment Page (redirect)</w:t>
      </w:r>
    </w:p>
    <w:p w:rsidR="008E40DC" w:rsidRPr="008E40DC" w:rsidRDefault="008E40DC" w:rsidP="0078630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>Also SAQ-light, but you lose the polished in-page UX the modal provides.</w:t>
      </w:r>
    </w:p>
    <w:p w:rsidR="008E40DC" w:rsidRPr="008E40DC" w:rsidRDefault="008E40DC" w:rsidP="007863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Lightbox vs Checkout.js naming</w:t>
      </w:r>
    </w:p>
    <w:p w:rsidR="008E40DC" w:rsidRPr="008E40DC" w:rsidRDefault="008E40DC" w:rsidP="0078630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Converge’s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docs use both terms; the script you include is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PayWithConverge.js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and the flow hinges on a server-created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transaction/session 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"https://knowledge.cartispayments.com/hc/en-us/articles/4407206952087-Developer-Portal-and-Useful-Links?utm_source=chatgpt.com" \o "Developer Portal and Useful Links"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Cartis</w:t>
      </w:r>
      <w:proofErr w:type="spellEnd"/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Payments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8E40DC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Live cards without HTTPS?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Not with Hosted Payments—the script refuses to load on HTTP pages. Use a temporary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public URL (e.g.,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ngrok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http 3000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) and whitelist that origin in Converge to run live transactions now. (</w:t>
      </w:r>
      <w:hyperlink r:id="rId12" w:tooltip="Service Fees on Converge guide" w:history="1"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Amazon Web Services, Inc.</w:t>
        </w:r>
      </w:hyperlink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8E40DC">
      <w:pPr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E40DC" w:rsidRPr="008E40DC" w:rsidRDefault="008E40DC" w:rsidP="008E40D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4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One-time Converge setup (account/portal)</w:t>
      </w:r>
    </w:p>
    <w:p w:rsidR="008E40DC" w:rsidRPr="008E40DC" w:rsidRDefault="008E40DC" w:rsidP="0078630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Enable Hosted Payments (Payment Modal)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Tokenization/Card Manager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on your terminal. If you want tokens usable across multiple terminals, ask for a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shared token vault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"https://civicplus.us.document360.io/docs/set-up-converge-for-payments?utm_source=chatgpt.com" \o "Set Up Converge for Payments"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CivicPlus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" w:tooltip="Converge Saved Payment Methods" w:history="1">
        <w:proofErr w:type="spellStart"/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CivicPlus</w:t>
        </w:r>
        <w:proofErr w:type="spellEnd"/>
      </w:hyperlink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78630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Create an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API user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allowed to post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session token requests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; note its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User ID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PIN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"https://woocommerce.com/document/elavon-vm-payment-gateway/?utm_source=chatgpt.com" \o "WooCommerce Elavon Converge Documentation"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WooCommerce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78630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Add your site (or 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) to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Allowed Origins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/ IP allow lists per Converge docs.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"https://woocommerce.com/document/elavon-vm-payment-gateway/?utm_source=chatgpt.com" \o "WooCommerce Elavon Converge Documentation"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WooCommerce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4" w:tooltip="Set Up Converge for Payments" w:history="1">
        <w:proofErr w:type="spellStart"/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CivicPlus</w:t>
        </w:r>
        <w:proofErr w:type="spellEnd"/>
      </w:hyperlink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78630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Confirm 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Converge’s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script requirements: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valid certificate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TLS 1.2+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. (</w:t>
      </w:r>
      <w:hyperlink r:id="rId15" w:tooltip="Service Fees on Converge guide" w:history="1"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Amazon Web Services, Inc.</w:t>
        </w:r>
      </w:hyperlink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8E40DC">
      <w:pPr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E40DC" w:rsidRPr="008E40DC" w:rsidRDefault="008E40DC" w:rsidP="008E40D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4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Backend (Node/Express/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Axios</w:t>
      </w:r>
      <w:proofErr w:type="spellEnd"/>
      <w:r w:rsidRPr="008E4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:rsidR="008E40DC" w:rsidRPr="008E40DC" w:rsidRDefault="008E40DC" w:rsidP="008E40DC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What this does: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your server exchanges your 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merchant_id</w:t>
      </w:r>
      <w:proofErr w:type="spellEnd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pin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for a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session 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(aka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) by calling 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Converge’s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40DC">
        <w:rPr>
          <w:rFonts w:ascii="Courier New" w:eastAsia="Times New Roman" w:hAnsi="Courier New" w:cs="Courier New"/>
          <w:sz w:val="20"/>
          <w:szCs w:val="20"/>
        </w:rPr>
        <w:t>/hosted-payments/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transaction_token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endpoint. Include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ssl_get_token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=Y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ssl_add_token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=Y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so Converge returns a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vault 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after the modal completes.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"https://knowledge.cartispayments.com/hc/en-us/articles/4407206952087-Developer-Portal-and-Useful-Links?utm_source=chatgpt.com" \o "Developer Portal and Useful Links"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Cartis</w:t>
      </w:r>
      <w:proofErr w:type="spellEnd"/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Payments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6" w:tooltip="CheckoutJs | Payment types" w:history="1">
        <w:proofErr w:type="spellStart"/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Elavon</w:t>
        </w:r>
        <w:proofErr w:type="spellEnd"/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Developer</w:t>
        </w:r>
      </w:hyperlink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8E40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1) Install deps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express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qs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xml2js</w:t>
      </w:r>
    </w:p>
    <w:p w:rsidR="008E40DC" w:rsidRPr="008E40DC" w:rsidRDefault="008E40DC" w:rsidP="008E40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2) </w:t>
      </w:r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env</w:t>
      </w:r>
      <w:proofErr w:type="spellEnd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(temporary hard-coded creds; later pull from DB)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CONVERGE_MERCHANT_ID=YOUR_ACCOUNT_ID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CONVERGE_USER_ID=YOUR_API_USER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CONVERGE_PIN=YOUR_API_PIN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# Use the real (production) host for live transactions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CONVERGE_BASE=https://api.convergepay.com</w:t>
      </w:r>
    </w:p>
    <w:p w:rsidR="008E40DC" w:rsidRPr="008E40DC" w:rsidRDefault="008E40DC" w:rsidP="008E40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3) </w:t>
      </w:r>
      <w:proofErr w:type="gramStart"/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  <w:proofErr w:type="gramEnd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(server)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// app.js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require(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').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express = require('express');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');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');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qs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qs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');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xml2js = require('xml2js');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app = express();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express.json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());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());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CONVERGE_BASE =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process.env.CONVERGE_BASE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|| 'https://api.convergepay.com';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// 1) Create a Checkout.js / Lightbox session token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app.post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/converge/session-token',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{ amount,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addToken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true } =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form =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ssl_merchant_id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process.env.CONVERGE_MERCHANT_ID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ssl_user_id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process.env.CONVERGE_USER_ID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ssl_pin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process.env.CONVERGE_PIN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//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is the transaction you're about to perform in the modal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ssl_transaction_type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: '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ccsale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',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ssl_amount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: amount,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ssl_currency_code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: 'USD',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ssl_invoice_number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//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Ask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Converge to return/store a vault token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ssl_get_token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addToken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?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'Y' :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'N',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ssl_add_token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addToken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?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'Y' :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'N',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// Optional association fields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ssl_customer_id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`${CONVERGE_BASE}/hosted-payments/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transaction_token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`; // returns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{ data } = await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axios.post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qs.stringify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(form),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headers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: { 'Content-Type': 'application/x-www-form-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urlencoded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' },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timeout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: 15000,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// Typical response includes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_txn_auth_token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: '...' }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data);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} catch (err)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err?.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response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?.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||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err.message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500).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({ error: 'Failed to get session token' 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// 2) Charge later with a saved vault token (server-to-server, no PAN)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app.post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/converge/charge-token',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{ token, amount,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} =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xml = `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txn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&lt;ssl_merchant_id&gt;${process.env.CONVERGE_MERCHANT_ID}&lt;/ssl_merchant_id&gt;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ssl_user_id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&gt;${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process.env.CONVERGE_USER_ID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}&lt;/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ssl_user_id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ssl_pin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&gt;${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process.env.CONVERGE_PIN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}&lt;/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ssl_pin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ssl_transaction_type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ccsale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ssl_transaction_type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ssl_amount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&gt;${amount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ssl_amount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&gt;${token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ssl_invoice_number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&gt;${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ssl_invoice_number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txn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&gt;`.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trim(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`${CONVERGE_BASE}/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VirtualMerchant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/processxml.do`;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{ data } = await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axios.post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, xml,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headers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: { 'Content-Type': 'text/xml' },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timeout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: 15000,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parsed = await xml2js.parseStringPromise(data, {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explicitArray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: false 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parsed);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} catch (err)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err?.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response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?.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||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err.message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500).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({ error: 'Charge failed' 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app.listen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3000, () =&gt; console.log('Server up on http://localhost:3000'));</w:t>
      </w:r>
    </w:p>
    <w:p w:rsidR="008E40DC" w:rsidRPr="008E40DC" w:rsidRDefault="008E40DC" w:rsidP="0078630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Why these endpoints?</w:t>
      </w:r>
    </w:p>
    <w:p w:rsidR="008E40DC" w:rsidRPr="008E40DC" w:rsidRDefault="008E40DC" w:rsidP="0078630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/hosted-payments/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transaction_token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is the documented way to request a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session 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for Checkout.js/Lightbox. Your credentials live only on the server.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"https://knowledge.cartispayments.com/hc/en-us/articles/4407206952087-Developer-Portal-and-Useful-Links?utm_source=chatgpt.com" \o "Developer Portal and Useful Links"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Cartis</w:t>
      </w:r>
      <w:proofErr w:type="spellEnd"/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Payments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78630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For later monthly charges, post to </w:t>
      </w:r>
      <w:r w:rsidRPr="008E40DC">
        <w:rPr>
          <w:rFonts w:ascii="Courier New" w:eastAsia="Times New Roman" w:hAnsi="Courier New" w:cs="Courier New"/>
          <w:sz w:val="20"/>
          <w:szCs w:val="20"/>
        </w:rPr>
        <w:t>processxml.do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ssl_token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>—that’s how you run a sale against the stored vault token.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"https://developer.elavon.com/products/xml-api/v1/non-elavon-certified-device?utm_source=chatgpt.com" \o "Non-Elavon certified device - XML API"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Elavon</w:t>
      </w:r>
      <w:proofErr w:type="spellEnd"/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Developer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8E40DC">
      <w:pPr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E40DC" w:rsidRPr="008E40DC" w:rsidRDefault="008E40DC" w:rsidP="008E40D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4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Frontend (React) – open the modal and capture the vault token</w:t>
      </w:r>
    </w:p>
    <w:p w:rsidR="008E40DC" w:rsidRPr="008E40DC" w:rsidRDefault="008E40DC" w:rsidP="008E40DC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this does: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loads 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Converge’s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PayWithConverge.js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script, asks your backend for the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session 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opens the modal, and reads the result. On success, Converge returns fields including </w:t>
      </w:r>
      <w:proofErr w:type="spellStart"/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ssl_token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for future billing when you request tokenization.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"https://knowledge.cartispayments.com/hc/en-us/articles/4407206952087-Developer-Portal-and-Useful-Links?utm_source=chatgpt.com" \o "Developer Portal and Useful Links"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Cartis</w:t>
      </w:r>
      <w:proofErr w:type="spellEnd"/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Payments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7" w:tooltip="CheckoutJs | Payment types" w:history="1">
        <w:proofErr w:type="spellStart"/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Elavon</w:t>
        </w:r>
        <w:proofErr w:type="spellEnd"/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Developer</w:t>
        </w:r>
      </w:hyperlink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ConvergePayButton.jsx</w:t>
      </w:r>
      <w:proofErr w:type="spellEnd"/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from '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';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default function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ConvergePayButton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({ amount,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})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[ready,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setReady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(false);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// Load Converge modal script (PRODUCTION)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s =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('script');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s.src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'https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/api.convergepay.com/hosted-payments/PayWithConverge.js';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s.onload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() =&gt;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setReady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s.onerror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() =&gt;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'Failed to load Converge JS');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document.head.appendChild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(s)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() =&gt;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document.head.removeChild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(s);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}, []);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handlePay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() =&gt;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// 1) Get session token from your server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{ data } = await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axios.post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('/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/converge/session-token',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amount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addToken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: true, // request vault token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sessionToken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data.ssl_txn_auth_token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|| data?.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?.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sessionToken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) throw new Error('No Converge session token in response');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// 2) Open the modal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fields = {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sessionToken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};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PayWithConverge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is injected by the script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window.PayWithConverge.open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fields,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(result) =&gt;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// NOTE: log result to see your exact payload with your terminal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'Converge result:', result);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result?.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error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|| result?.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errorText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)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result?.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errorText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|| 'Payment failed.');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// 3) Persist the returned vault token (if present)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vaultToken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result?.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|| result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?.data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?.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txnId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result?.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ssl_transaction_id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|| result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?.data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?.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ssl_transaction_id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vaultToken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)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await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axios.post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('/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/store-vault-token', {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vaultToken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}); // implement on your backend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`Approved. Transaction ID: ${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txnId</w:t>
      </w:r>
      <w:proofErr w:type="spellEnd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}`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&lt;button disabled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!ready}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handlePay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}&gt;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Pay ${amount}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&lt;/button&gt;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}</w:t>
      </w:r>
    </w:p>
    <w:p w:rsidR="008E40DC" w:rsidRPr="008E40DC" w:rsidRDefault="008E40DC" w:rsidP="0078630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Script URL for the modal: </w:t>
      </w:r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https://api.convergepay.com/hosted-payments/PayWithConverge.js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(use the demo host if you switch to demo).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"https://knowledge.cartispayments.com/hc/en-us/articles/4407206952087-Developer-Portal-and-Useful-Links?utm_source=chatgpt.com" \o "Developer Portal and Useful Links"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Cartis</w:t>
      </w:r>
      <w:proofErr w:type="spellEnd"/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Payments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78630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The backend call returns the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session 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(often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>) used to open the modal.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"https://knowledge.cartispayments.com/hc/en-us/articles/4407206952087-Developer-Portal-and-Useful-Links?utm_source=chatgpt.com" \o "Developer Portal and Useful Links"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Cartis</w:t>
      </w:r>
      <w:proofErr w:type="spellEnd"/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Payments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78630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ssl_get_token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=Y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ssl_add_token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=Y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when you request the session token so Converge returns </w:t>
      </w:r>
      <w:proofErr w:type="spellStart"/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ssl_token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after a successful charge.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"https://developer.elavon.com/products/checkout-js/v1/transaction-types?utm_source=chatgpt.com" \o "CheckoutJs | Payment types"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Elavon</w:t>
      </w:r>
      <w:proofErr w:type="spellEnd"/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Developer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8E40DC">
      <w:pPr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E40DC" w:rsidRPr="008E40DC" w:rsidRDefault="008E40DC" w:rsidP="008E40D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4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Running repeat monthly billing</w:t>
      </w:r>
    </w:p>
    <w:p w:rsidR="008E40DC" w:rsidRPr="008E40DC" w:rsidRDefault="008E40DC" w:rsidP="008E40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When it’s time to bill again, call your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with the saved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vaultToken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and amount. The server uses the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XML API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ssl_token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(no PAN) to run a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ccsale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// Example: POST 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/converge/charge-token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// body: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{ token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: 'the-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-token', amount: '49.00',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: 'INV-1002' }</w:t>
      </w:r>
    </w:p>
    <w:p w:rsidR="008E40DC" w:rsidRPr="008E40DC" w:rsidRDefault="008E40DC" w:rsidP="008E40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That call maps to </w:t>
      </w:r>
      <w:proofErr w:type="spellStart"/>
      <w:proofErr w:type="gramStart"/>
      <w:r w:rsidRPr="008E40DC">
        <w:rPr>
          <w:rFonts w:ascii="Times New Roman" w:eastAsia="Times New Roman" w:hAnsi="Times New Roman" w:cs="Times New Roman"/>
          <w:sz w:val="24"/>
          <w:szCs w:val="24"/>
        </w:rPr>
        <w:t>Converge’s</w:t>
      </w:r>
      <w:proofErr w:type="spellEnd"/>
      <w:proofErr w:type="gram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processxml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endpoint and charges the stored card.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"https://developer.elavon.com/products/xml-api/v1/non-elavon-certified-device?utm_source=chatgpt.com" \o "Non-Elavon certified device - XML API"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Elavon</w:t>
      </w:r>
      <w:proofErr w:type="spellEnd"/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Developer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8E40DC">
      <w:pPr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E40DC" w:rsidRPr="008E40DC" w:rsidRDefault="008E40DC" w:rsidP="008E40D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4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Important 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gotchas</w:t>
      </w:r>
      <w:proofErr w:type="spellEnd"/>
      <w:r w:rsidRPr="008E4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(production)</w:t>
      </w:r>
    </w:p>
    <w:p w:rsidR="008E40DC" w:rsidRPr="008E40DC" w:rsidRDefault="008E40DC" w:rsidP="007863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HTTPS is mandatory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for any page that loads the Converge script; your domain must be allowed in Converge. (Use 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Tunnel if you don’t have a cert yet.) (</w:t>
      </w:r>
      <w:hyperlink r:id="rId18" w:tooltip="Service Fees on Converge guide" w:history="1"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Amazon Web Services, Inc.</w:t>
        </w:r>
      </w:hyperlink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7863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Don’t put credentials client-side.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Converge explicitly instructs keeping merchant credentials on the server.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"https://developer-uat.elavon.com/products/checkout-js/v1/api-reference?utm_source=chatgpt.com" \o "Checkout JS | API reference"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Elavon</w:t>
      </w:r>
      <w:proofErr w:type="spellEnd"/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Developer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7863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Enable tokenization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on your Converge terminal (you’ll usually see a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tab when it’s on). If you have multiple terminals and want one shared set of tokens, ask support to enable a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shared token vault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"https://support.benjipays.com/support/solutions/articles/150000019656-connect-to-elavon-converge?utm_source=chatgpt.com" \o "Connect to Elavon Converge"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Benji</w:t>
      </w:r>
      <w:proofErr w:type="spellEnd"/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Pays Support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" w:tooltip="Converge Saved Payment Methods" w:history="1">
        <w:proofErr w:type="spellStart"/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CivicPlus</w:t>
        </w:r>
        <w:proofErr w:type="spellEnd"/>
      </w:hyperlink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7863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User permissions: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your API user must be authorized to post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session token requests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; if not, you’ll get 401/403 errors.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"https://woocommerce.com/document/elavon-vm-payment-gateway/?utm_source=chatgpt.com" \o "WooCommerce Elavon Converge Documentation"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WooCommerce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8E40DC">
      <w:pPr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E40DC" w:rsidRPr="008E40DC" w:rsidRDefault="008E40DC" w:rsidP="008E40D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4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Endpoints &amp; parameters quick reference</w:t>
      </w:r>
    </w:p>
    <w:p w:rsidR="008E40DC" w:rsidRPr="008E40DC" w:rsidRDefault="008E40DC" w:rsidP="0078630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Session token (server → Converge)</w:t>
      </w:r>
      <w:proofErr w:type="gramStart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E40DC">
        <w:rPr>
          <w:rFonts w:ascii="Times New Roman" w:eastAsia="Times New Roman" w:hAnsi="Times New Roman" w:cs="Times New Roman"/>
          <w:sz w:val="24"/>
          <w:szCs w:val="24"/>
        </w:rPr>
        <w:br/>
      </w:r>
      <w:r w:rsidRPr="008E40DC">
        <w:rPr>
          <w:rFonts w:ascii="Courier New" w:eastAsia="Times New Roman" w:hAnsi="Courier New" w:cs="Courier New"/>
          <w:sz w:val="20"/>
          <w:szCs w:val="20"/>
        </w:rPr>
        <w:t>POST https://api.convergepay.com/hosted-payments/transaction_token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br/>
        <w:t>Body (x-www-form-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urlencoded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ssl_merchant_id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ssl_user_id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ssl_pin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ssl_transaction_type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ccsale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ssl_amount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ssl_get_token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=Y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ssl_add_token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=Y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… → returns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"https://knowledge.cartispayments.com/hc/en-us/articles/4407206952087-Developer-Portal-and-Useful-Links?utm_source=chatgpt.com" \o "Developer Portal and Useful Links"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Cartis</w:t>
      </w:r>
      <w:proofErr w:type="spellEnd"/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Payments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78630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Open modal (browser)</w:t>
      </w:r>
      <w:proofErr w:type="gramStart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E40DC">
        <w:rPr>
          <w:rFonts w:ascii="Times New Roman" w:eastAsia="Times New Roman" w:hAnsi="Times New Roman" w:cs="Times New Roman"/>
          <w:sz w:val="24"/>
          <w:szCs w:val="24"/>
        </w:rPr>
        <w:br/>
        <w:t xml:space="preserve">Include script </w:t>
      </w:r>
      <w:r w:rsidRPr="008E40DC">
        <w:rPr>
          <w:rFonts w:ascii="Courier New" w:eastAsia="Times New Roman" w:hAnsi="Courier New" w:cs="Courier New"/>
          <w:sz w:val="20"/>
          <w:szCs w:val="20"/>
        </w:rPr>
        <w:t>.../PayWithConverge.js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and call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PayWithConverge.open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({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}, callback)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"https://developer.elavon.com/products/lightbox-payment-modal/v1/take-a-payment?utm_source=chatgpt.com" \o "Lightbox payment modal | Take a payment"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Elavon</w:t>
      </w:r>
      <w:proofErr w:type="spellEnd"/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Developer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78630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Charge with vault token (server → Converge)</w:t>
      </w:r>
      <w:proofErr w:type="gramStart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E40DC">
        <w:rPr>
          <w:rFonts w:ascii="Times New Roman" w:eastAsia="Times New Roman" w:hAnsi="Times New Roman" w:cs="Times New Roman"/>
          <w:sz w:val="24"/>
          <w:szCs w:val="24"/>
        </w:rPr>
        <w:br/>
      </w:r>
      <w:r w:rsidRPr="008E40DC">
        <w:rPr>
          <w:rFonts w:ascii="Courier New" w:eastAsia="Times New Roman" w:hAnsi="Courier New" w:cs="Courier New"/>
          <w:sz w:val="20"/>
          <w:szCs w:val="20"/>
        </w:rPr>
        <w:t>POST https://api.convergepay.com/VirtualMerchant/processxml.do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with XML containing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ssl_transaction_type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ccsale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ssl_token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ssl_amount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>, credentials.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"https://developer.elavon.com/products/xml-api/v1/non-elavon-certified-device?utm_source=chatgpt.com" \o "Non-Elavon certified device - XML API"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Elavon</w:t>
      </w:r>
      <w:proofErr w:type="spellEnd"/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Developer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8E40DC">
      <w:pPr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E40DC" w:rsidRPr="008E40DC" w:rsidRDefault="008E40DC" w:rsidP="008E40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If you want, I can adapt this to your exact React/Next.js layout (hooks, error banners, etc.), wire the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/store-vault-token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endpoint to your database, and add a simple monthly billing job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/queue) that hits </w:t>
      </w:r>
      <w:r w:rsidRPr="008E40D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/converge/charge-token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on schedule.</w:t>
      </w:r>
    </w:p>
    <w:p w:rsidR="00A9204E" w:rsidRDefault="00A9204E">
      <w:pPr>
        <w:pBdr>
          <w:bottom w:val="double" w:sz="6" w:space="1" w:color="auto"/>
        </w:pBdr>
      </w:pPr>
    </w:p>
    <w:p w:rsidR="008E40DC" w:rsidRDefault="008E40DC"/>
    <w:p w:rsidR="008E40DC" w:rsidRDefault="008E40DC"/>
    <w:p w:rsidR="008E40DC" w:rsidRDefault="008E40DC"/>
    <w:p w:rsidR="008E40DC" w:rsidRPr="008E40DC" w:rsidRDefault="008E40DC" w:rsidP="008E40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Great—since your Delphi service will handle the recurring charge from the saved vault token, your new web app just needs to (1) run a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one-time live sale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and (2) receive/store the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vault 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Converge returns.</w:t>
      </w:r>
    </w:p>
    <w:p w:rsidR="008E40DC" w:rsidRPr="008E40DC" w:rsidRDefault="008E40DC" w:rsidP="008E40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>First: quick answers</w:t>
      </w:r>
    </w:p>
    <w:p w:rsidR="008E40DC" w:rsidRPr="008E40DC" w:rsidRDefault="008E40DC" w:rsidP="0078630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What’s 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ngrok</w:t>
      </w:r>
      <w:proofErr w:type="spellEnd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? Is it free?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8E40DC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proofErr w:type="gram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gives you a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public HTTPS URL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that tunnels traffic to your local dev server (e.g., </w:t>
      </w:r>
      <w:r w:rsidRPr="008E40DC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). It’s perfect when a provider (like Converge Hosted Payments) requires HTTPS + a public origin during development. There’s a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free plan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with usage limits that’s fine for testing.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"https://sendbird.com/developer/tutorials/what-is-ngrok?utm_source=chatgpt.com" \o "What is ngrok? Using ngrok tunneling"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Sendbird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0" w:tooltip="ngrok pricing | Flexible plans for production and development" w:history="1">
        <w:proofErr w:type="spellStart"/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Ngrok</w:t>
        </w:r>
        <w:proofErr w:type="spellEnd"/>
      </w:hyperlink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78630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Can I “fake” an HTTPS POST to Converge?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br/>
        <w:t xml:space="preserve">No. You can’t trick the browser or 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Converge’s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Hosted Payments script—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the page that loads their JS must be HTTPS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and your domain (origin) must be authorized in Converge. For server-to-server XML API calls you can be on plain HTTP locally (your server calls Converge over HTTPS), but the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Hosted Payments modal/script won’t run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without HTTPS + allowed origin.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"https://developer-uat.elavon.com/products/checkout-js/v1/api-reference?utm_source=chatgpt.com" \o "Checkout JS | API reference"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Elavon</w:t>
      </w:r>
      <w:proofErr w:type="spellEnd"/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Developer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1" w:tooltip="Converge Lightbox Integration - payment gateway" w:history="1"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Stack Overflow</w:t>
        </w:r>
      </w:hyperlink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8E40DC">
      <w:pPr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8E40DC" w:rsidRPr="008E40DC" w:rsidRDefault="008E40DC" w:rsidP="008E40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>Why you still want Hosted Payments (Payment Modal)</w:t>
      </w:r>
    </w:p>
    <w:p w:rsidR="008E40DC" w:rsidRPr="008E40DC" w:rsidRDefault="008E40DC" w:rsidP="0078630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Keeps raw card data out of your stack (lighter PCI scope) but still returns a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vault 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on approval.</w:t>
      </w:r>
    </w:p>
    <w:p w:rsidR="008E40DC" w:rsidRPr="008E40DC" w:rsidRDefault="008E40DC" w:rsidP="0078630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Requires: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HTTPS page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session 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from your backend, and your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origin whitelisted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in Converge.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"https://developer.elavon.com/products/converge/v1/checkoutjs?utm_source=chatgpt.com" \o "Checkout.js - Converge"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Elavon</w:t>
      </w:r>
      <w:proofErr w:type="spellEnd"/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Developer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2" w:tooltip="Checkout JS | API reference" w:history="1">
        <w:proofErr w:type="spellStart"/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Elavon</w:t>
        </w:r>
        <w:proofErr w:type="spellEnd"/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Developer</w:t>
        </w:r>
      </w:hyperlink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3" w:tooltip="Converge Lightbox Integration - payment gateway" w:history="1"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Stack Overflow</w:t>
        </w:r>
      </w:hyperlink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8E40DC">
      <w:pPr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8E40DC" w:rsidRPr="008E40DC" w:rsidRDefault="008E40DC" w:rsidP="008E40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Option A (recommended for live testing today): Use 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>ngrok</w:t>
      </w:r>
      <w:proofErr w:type="spellEnd"/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 HTTPS</w:t>
      </w:r>
    </w:p>
    <w:p w:rsidR="008E40DC" w:rsidRPr="008E40DC" w:rsidRDefault="008E40DC" w:rsidP="0078630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Install &amp; sign in</w:t>
      </w:r>
    </w:p>
    <w:p w:rsidR="008E40DC" w:rsidRPr="008E40DC" w:rsidRDefault="008E40DC" w:rsidP="0078630A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Create a free account at 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download the agent, and add your 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authtoken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40DC" w:rsidRPr="008E40DC" w:rsidRDefault="008E40DC" w:rsidP="0078630A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ngrok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add-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authtoken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&lt;YOUR_TOKEN&gt;</w:t>
      </w:r>
    </w:p>
    <w:p w:rsidR="008E40DC" w:rsidRPr="008E40DC" w:rsidRDefault="008E40DC" w:rsidP="008E40DC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"https://ngrok.com/pricing?utm_source=chatgpt.com" \o "ngrok pricing | Flexible plans for production and development"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Ngrok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4" w:tooltip="What is Ngrok and How Does It Work?" w:history="1">
        <w:proofErr w:type="spellStart"/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BrowserStack</w:t>
        </w:r>
        <w:proofErr w:type="spellEnd"/>
      </w:hyperlink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78630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Run your app locally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run dev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(Next/React) or </w:t>
      </w:r>
      <w:r w:rsidRPr="008E40DC">
        <w:rPr>
          <w:rFonts w:ascii="Courier New" w:eastAsia="Times New Roman" w:hAnsi="Courier New" w:cs="Courier New"/>
          <w:sz w:val="20"/>
          <w:szCs w:val="20"/>
        </w:rPr>
        <w:t>node app.js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(Express) on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port 3000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40DC" w:rsidRPr="008E40DC" w:rsidRDefault="008E40DC" w:rsidP="0078630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tunnel</w:t>
      </w:r>
    </w:p>
    <w:p w:rsidR="008E40DC" w:rsidRPr="008E40DC" w:rsidRDefault="008E40DC" w:rsidP="0078630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ngrok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http 3000</w:t>
      </w:r>
    </w:p>
    <w:p w:rsidR="008E40DC" w:rsidRPr="008E40DC" w:rsidRDefault="008E40DC" w:rsidP="008E40D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You’ll get a public </w:t>
      </w:r>
      <w:hyperlink r:id="rId25" w:history="1">
        <w:r w:rsidRPr="008E40D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https://something.ngrok-free.app</w:t>
        </w:r>
      </w:hyperlink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URL.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"https://www.browserstack.com/guide/what-is-ngrok?utm_source=chatgpt.com" \o "What is Ngrok and How Does It Work?"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BrowserStack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78630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Tell Converge about your origin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br/>
        <w:t xml:space="preserve">In the Converge portal, add your 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URL to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Authorized Referrers / Allowed Origins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(Converge support can help if the UI is locked). Also ensure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Hosted Payments / Checkout.js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is enabled. (</w:t>
      </w:r>
      <w:hyperlink r:id="rId26" w:tooltip="Converge Lightbox Integration - payment gateway" w:history="1"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Stack Overflow</w:t>
        </w:r>
      </w:hyperlink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7" w:tooltip="Converge Support Home - Converge Pay" w:history="1">
        <w:proofErr w:type="spellStart"/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ConvergePay</w:t>
        </w:r>
        <w:proofErr w:type="spellEnd"/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Support</w:t>
        </w:r>
      </w:hyperlink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78630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Use the production script &amp; session token flow</w:t>
      </w:r>
    </w:p>
    <w:p w:rsidR="008E40DC" w:rsidRPr="008E40DC" w:rsidRDefault="008E40DC" w:rsidP="0078630A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Script: </w:t>
      </w:r>
      <w:r w:rsidRPr="008E40DC">
        <w:rPr>
          <w:rFonts w:ascii="Courier New" w:eastAsia="Times New Roman" w:hAnsi="Courier New" w:cs="Courier New"/>
          <w:sz w:val="20"/>
          <w:szCs w:val="20"/>
        </w:rPr>
        <w:t>https://api.convergepay.com/hosted-payments/PayWithConverge.js</w:t>
      </w:r>
    </w:p>
    <w:p w:rsidR="008E40DC" w:rsidRPr="008E40DC" w:rsidRDefault="008E40DC" w:rsidP="0078630A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Backend: </w:t>
      </w:r>
      <w:r w:rsidRPr="008E40DC">
        <w:rPr>
          <w:rFonts w:ascii="Courier New" w:eastAsia="Times New Roman" w:hAnsi="Courier New" w:cs="Courier New"/>
          <w:sz w:val="20"/>
          <w:szCs w:val="20"/>
        </w:rPr>
        <w:t>POST https://api.convergepay.com/hosted-payments/transaction_token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(with your 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merchant_id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pin,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ssl_transaction_type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ccsale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ssl_amount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ssl_get_token</w:t>
      </w:r>
      <w:proofErr w:type="spellEnd"/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=Y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ssl_add_token</w:t>
      </w:r>
      <w:proofErr w:type="spellEnd"/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=Y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) to obtain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40DC" w:rsidRPr="008E40DC" w:rsidRDefault="008E40DC" w:rsidP="0078630A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Frontend: call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PayWithConverge.open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}, callback)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and read </w:t>
      </w:r>
      <w:proofErr w:type="spellStart"/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ssl_token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from the result.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br/>
        <w:t>These are the documented Checkout.js steps.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"https://developer.elavon.com/products/converge/v1/checkoutjs?utm_source=chatgpt.com" \o "Checkout.js - Converge"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Elavon</w:t>
      </w:r>
      <w:proofErr w:type="spellEnd"/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Developer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8" w:tooltip="Checkout JS | API reference" w:history="1">
        <w:proofErr w:type="spellStart"/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Elavon</w:t>
        </w:r>
        <w:proofErr w:type="spellEnd"/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Developer</w:t>
        </w:r>
      </w:hyperlink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8E40DC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>Free plan notes: you get a static domain and reasonable dev limits (HTTP requests/month, bandwidth). Plenty for integration/testing.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"https://ngrok.com/docs/pricing-limits/?utm_source=chatgpt.com" \o "Pricing and Limits | ngrok documentation"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Ngrok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8E40DC">
      <w:pPr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8E40DC" w:rsidRPr="008E40DC" w:rsidRDefault="008E40DC" w:rsidP="008E40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Option B (also free): 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>Cloudflare</w:t>
      </w:r>
      <w:proofErr w:type="spellEnd"/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Tunnel (no client install for viewers)</w:t>
      </w:r>
    </w:p>
    <w:p w:rsidR="008E40DC" w:rsidRPr="008E40DC" w:rsidRDefault="008E40DC" w:rsidP="008E40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If you already use 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(or don’t mind signing up), 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Cloudflare</w:t>
      </w:r>
      <w:proofErr w:type="spellEnd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Tunnel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>) creates a public HTTPS URL to your local server:</w:t>
      </w:r>
    </w:p>
    <w:p w:rsidR="008E40DC" w:rsidRPr="008E40DC" w:rsidRDefault="008E40DC" w:rsidP="0078630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Install and authenticate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40DC" w:rsidRPr="008E40DC" w:rsidRDefault="008E40DC" w:rsidP="0078630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8E40DC" w:rsidRPr="008E40DC" w:rsidRDefault="008E40DC" w:rsidP="0078630A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tunnel --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http://localhost:3000</w:t>
      </w:r>
    </w:p>
    <w:p w:rsidR="008E40DC" w:rsidRPr="008E40DC" w:rsidRDefault="008E40DC" w:rsidP="0078630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Add the resulting HTTPS hostname to Converge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Authorized Referrers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"https://developers.cloudflare.com/cloudflare-one/connections/connect-networks/do-more-with-tunnels/trycloudflare/?utm_source=chatgpt.com" \o "Quick Tunnels - Cloudflare Zero Trust"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Cloudflare</w:t>
      </w:r>
      <w:proofErr w:type="spellEnd"/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Docs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8E40DC">
      <w:pPr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8E40DC" w:rsidRPr="008E40DC" w:rsidRDefault="008E40DC" w:rsidP="008E40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>“Fake HTTPS” alternatives (why they usually don’t help)</w:t>
      </w:r>
    </w:p>
    <w:p w:rsidR="008E40DC" w:rsidRPr="008E40DC" w:rsidRDefault="008E40DC" w:rsidP="0078630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Self-signed or local certs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mkcert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etc.) can put </w:t>
      </w:r>
      <w:r w:rsidRPr="008E40DC">
        <w:rPr>
          <w:rFonts w:ascii="Courier New" w:eastAsia="Times New Roman" w:hAnsi="Courier New" w:cs="Courier New"/>
          <w:sz w:val="20"/>
          <w:szCs w:val="20"/>
        </w:rPr>
        <w:t>https://localhost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on TLS, but 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Converge’s</w:t>
      </w:r>
      <w:proofErr w:type="spellEnd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script expects a publicly reachable, whitelisted origin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and browsers distrust self-signed certs. So this won’t satisfy Hosted Payments’ requirements for a real transaction. Use 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Tunnel instead. (</w:t>
      </w:r>
      <w:hyperlink r:id="rId29" w:tooltip="Converge Lightbox Integration - payment gateway" w:history="1"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Stack Overflow</w:t>
        </w:r>
      </w:hyperlink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8E40DC">
      <w:pPr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8E40DC" w:rsidRPr="008E40DC" w:rsidRDefault="008E40DC" w:rsidP="008E40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>Minimal end-to-end steps you can follow now</w:t>
      </w:r>
    </w:p>
    <w:p w:rsidR="008E40DC" w:rsidRPr="008E40DC" w:rsidRDefault="008E40DC" w:rsidP="0078630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Pick a tunnel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(simplest) or 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Tunnel. Start it and get a public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URL.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"https://www.browserstack.com/guide/what-is-ngrok?utm_source=chatgpt.com" \o "What is Ngrok and How Does It Work?"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BrowserStack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0" w:tooltip="Quick Tunnels - Cloudflare Zero Trust" w:history="1">
        <w:proofErr w:type="spellStart"/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Cloudflare</w:t>
        </w:r>
        <w:proofErr w:type="spellEnd"/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Docs</w:t>
        </w:r>
      </w:hyperlink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78630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Whitelist that URL in Converge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HTTP Referrers / Allowed Origins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. Confirm Hosted Payments is enabled for your terminal. (</w:t>
      </w:r>
      <w:hyperlink r:id="rId31" w:tooltip="Converge Lightbox Integration - payment gateway" w:history="1">
        <w:r w:rsidRPr="008E4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Stack Overflow</w:t>
        </w:r>
      </w:hyperlink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78630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(Express)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: create </w:t>
      </w:r>
      <w:r w:rsidRPr="008E40D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/converge/session-token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that posts your 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merchant_id</w:t>
      </w:r>
      <w:proofErr w:type="spellEnd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pin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br/>
      </w:r>
      <w:r w:rsidRPr="008E40DC">
        <w:rPr>
          <w:rFonts w:ascii="Courier New" w:eastAsia="Times New Roman" w:hAnsi="Courier New" w:cs="Courier New"/>
          <w:sz w:val="20"/>
          <w:szCs w:val="20"/>
        </w:rPr>
        <w:t>https://api.convergepay.com/hosted-payments/transaction_token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ssl_get_token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=Y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ssl_add_token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=Y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. The response includes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>. (Use production host for live cards.)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"https://developer-uat.elavon.com/products/checkout-js/v1/api-reference?utm_source=chatgpt.com" \o "Checkout JS | API reference"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Elavon</w:t>
      </w:r>
      <w:proofErr w:type="spellEnd"/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Developer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78630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(React)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E40DC" w:rsidRPr="008E40DC" w:rsidRDefault="008E40DC" w:rsidP="0078630A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Load </w:t>
      </w:r>
      <w:r w:rsidRPr="008E40DC">
        <w:rPr>
          <w:rFonts w:ascii="Courier New" w:eastAsia="Times New Roman" w:hAnsi="Courier New" w:cs="Courier New"/>
          <w:sz w:val="20"/>
          <w:szCs w:val="20"/>
        </w:rPr>
        <w:t>https://api.convergepay.com/hosted-payments/PayWithConverge.js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40DC" w:rsidRPr="008E40DC" w:rsidRDefault="008E40DC" w:rsidP="0078630A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Click handler: </w:t>
      </w:r>
      <w:r w:rsidRPr="008E40DC">
        <w:rPr>
          <w:rFonts w:ascii="Courier New" w:eastAsia="Times New Roman" w:hAnsi="Courier New" w:cs="Courier New"/>
          <w:sz w:val="20"/>
          <w:szCs w:val="20"/>
        </w:rPr>
        <w:t>POST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to your </w:t>
      </w:r>
      <w:r w:rsidRPr="008E40DC">
        <w:rPr>
          <w:rFonts w:ascii="Courier New" w:eastAsia="Times New Roman" w:hAnsi="Courier New" w:cs="Courier New"/>
          <w:sz w:val="20"/>
          <w:szCs w:val="20"/>
        </w:rPr>
        <w:t>/session-token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PayWithConverge.open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}, callback)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40DC" w:rsidRPr="008E40DC" w:rsidRDefault="008E40DC" w:rsidP="0078630A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On success, store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result.ssl_token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(the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vault 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) in your DB for your Delphi service.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"https://developer.elavon.com/products/converge/v1/checkoutjs?utm_source=chatgpt.com" \o "Checkout.js - Converge"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Elavon</w:t>
      </w:r>
      <w:proofErr w:type="spellEnd"/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Developer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78630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(Optional) Test a token charge from your server only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: For verification—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without card data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—you can run a token sale via </w:t>
      </w:r>
      <w:r w:rsidRPr="008E40DC">
        <w:rPr>
          <w:rFonts w:ascii="Courier New" w:eastAsia="Times New Roman" w:hAnsi="Courier New" w:cs="Courier New"/>
          <w:sz w:val="20"/>
          <w:szCs w:val="20"/>
        </w:rPr>
        <w:t>processxml.do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using the returned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ssl_token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>. (Your site’s own HTTPS doesn’t matter for this server-to-server call, because your server posts to Converge over HTTPS.)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"https://developer.elavon.com/products/hosted-payment-page/v1/transaction-management?utm_source=chatgpt.com" \o "Transaction management - Hosted-Payment-Page" </w:instrTex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Elavon</w:t>
      </w:r>
      <w:proofErr w:type="spellEnd"/>
      <w:r w:rsidRPr="008E40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Developer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0DC" w:rsidRPr="008E40DC" w:rsidRDefault="008E40DC" w:rsidP="008E40DC">
      <w:pPr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8E40DC" w:rsidRPr="008E40DC" w:rsidRDefault="008E40DC" w:rsidP="008E40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If you want, I can drop in a ready-to-run Express route + React button using your temporary 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ngrok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URL baked into the CORS/allowed-origin notes and highlight exactly where to paste your 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merchant_id</w:t>
      </w:r>
      <w:proofErr w:type="spellEnd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pin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for live (non-demo) processing.</w:t>
      </w:r>
    </w:p>
    <w:p w:rsidR="008E40DC" w:rsidRDefault="008E40DC"/>
    <w:p w:rsidR="008E40DC" w:rsidRDefault="008E40DC"/>
    <w:p w:rsidR="008E40DC" w:rsidRDefault="008E40DC"/>
    <w:p w:rsidR="008E40DC" w:rsidRDefault="008E40DC">
      <w:pPr>
        <w:pBdr>
          <w:bottom w:val="double" w:sz="6" w:space="1" w:color="auto"/>
        </w:pBdr>
      </w:pPr>
    </w:p>
    <w:p w:rsidR="008E40DC" w:rsidRDefault="008E40DC"/>
    <w:p w:rsidR="008E40DC" w:rsidRDefault="008E40DC"/>
    <w:p w:rsidR="008E40DC" w:rsidRPr="008E40DC" w:rsidRDefault="008E40DC" w:rsidP="008E40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40DC">
        <w:rPr>
          <w:rFonts w:ascii="Times New Roman" w:eastAsia="Times New Roman" w:hAnsi="Times New Roman" w:cs="Times New Roman"/>
          <w:sz w:val="24"/>
          <w:szCs w:val="24"/>
        </w:rPr>
        <w:t>awesome</w:t>
      </w:r>
      <w:proofErr w:type="gram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— here’s a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copy-paste, runnable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starter that does exactly what you asked:</w:t>
      </w:r>
    </w:p>
    <w:p w:rsidR="008E40DC" w:rsidRPr="008E40DC" w:rsidRDefault="008E40DC" w:rsidP="0078630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spins up an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Express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backend with two endpoints:</w:t>
      </w:r>
    </w:p>
    <w:p w:rsidR="008E40DC" w:rsidRPr="008E40DC" w:rsidRDefault="008E40DC" w:rsidP="0078630A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/converge/session-token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→ asks Converge for a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session 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(for the modal)</w:t>
      </w:r>
    </w:p>
    <w:p w:rsidR="008E40DC" w:rsidRPr="008E40DC" w:rsidRDefault="008E40DC" w:rsidP="0078630A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/store-vault-token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→ placeholder to save the returned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vault 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(you’ll wire to DB)</w:t>
      </w:r>
    </w:p>
    <w:p w:rsidR="008E40DC" w:rsidRPr="008E40DC" w:rsidRDefault="008E40DC" w:rsidP="0078630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a tiny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button that loads 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Converge’s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modal (Hosted Payments “Payment Modal”) and captures </w:t>
      </w:r>
      <w:proofErr w:type="spellStart"/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ssl_token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on approval</w:t>
      </w:r>
    </w:p>
    <w:p w:rsidR="008E40DC" w:rsidRPr="008E40DC" w:rsidRDefault="008E40DC" w:rsidP="0078630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directions for 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ngrok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so you can run this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live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today over HTTPS (no demo mode)</w:t>
      </w:r>
    </w:p>
    <w:p w:rsidR="008E40DC" w:rsidRPr="008E40DC" w:rsidRDefault="008E40DC" w:rsidP="008E40DC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40DC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gram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your plan,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Delphi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will handle recurring charges later using the saved token; we don’t do rebilling here.</w:t>
      </w:r>
    </w:p>
    <w:p w:rsidR="008E40DC" w:rsidRPr="008E40DC" w:rsidRDefault="008E40DC" w:rsidP="008E40DC">
      <w:pPr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8E40DC" w:rsidRPr="008E40DC" w:rsidRDefault="008E40DC" w:rsidP="008E40D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4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1) Folder layout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your-project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/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app.js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client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/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/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ConvergePayButton.jsx</w:t>
      </w:r>
      <w:proofErr w:type="spellEnd"/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main.jsx</w:t>
      </w:r>
      <w:proofErr w:type="spellEnd"/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index.html</w:t>
      </w:r>
    </w:p>
    <w:p w:rsidR="008E40DC" w:rsidRPr="008E40DC" w:rsidRDefault="008E40DC" w:rsidP="008E40DC">
      <w:pPr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8E40DC" w:rsidRPr="008E40DC" w:rsidRDefault="008E40DC" w:rsidP="008E40D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4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2) Backend (Express)</w:t>
      </w:r>
    </w:p>
    <w:p w:rsidR="008E40DC" w:rsidRPr="008E40DC" w:rsidRDefault="008E40DC" w:rsidP="008E40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>file</w:t>
      </w:r>
      <w:proofErr w:type="gramEnd"/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env</w:t>
      </w:r>
      <w:proofErr w:type="spellEnd"/>
    </w:p>
    <w:p w:rsidR="008E40DC" w:rsidRPr="008E40DC" w:rsidRDefault="008E40DC" w:rsidP="008E40DC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40DC">
        <w:rPr>
          <w:rFonts w:ascii="Times New Roman" w:eastAsia="Times New Roman" w:hAnsi="Times New Roman" w:cs="Times New Roman"/>
          <w:sz w:val="24"/>
          <w:szCs w:val="24"/>
        </w:rPr>
        <w:t>put</w:t>
      </w:r>
      <w:proofErr w:type="gram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real, production creds here for live cards. (</w:t>
      </w:r>
      <w:proofErr w:type="gramStart"/>
      <w:r w:rsidRPr="008E40DC">
        <w:rPr>
          <w:rFonts w:ascii="Times New Roman" w:eastAsia="Times New Roman" w:hAnsi="Times New Roman" w:cs="Times New Roman"/>
          <w:sz w:val="24"/>
          <w:szCs w:val="24"/>
        </w:rPr>
        <w:t>later</w:t>
      </w:r>
      <w:proofErr w:type="gramEnd"/>
      <w:r w:rsidRPr="008E40DC">
        <w:rPr>
          <w:rFonts w:ascii="Times New Roman" w:eastAsia="Times New Roman" w:hAnsi="Times New Roman" w:cs="Times New Roman"/>
          <w:sz w:val="24"/>
          <w:szCs w:val="24"/>
        </w:rPr>
        <w:t>, swap to DB lookup)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Converge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production credentials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CONVERGE_MERCHANT_ID=YOUR_MERCHANT_ID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CONVERGE_USER_ID=YOUR_API_USER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CONVERGE_PIN=YOUR_API_PIN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Converge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production base URL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CONVERGE_BASE=https://api.convergepay.com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Allow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your dev origin(s) – include your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ngrok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URL once you create it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CORS_ALLOWED_ORIGINS=http://localhost:5173,https://YOUR-NGROK-SUBDOMAIN.ngrok-free.app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PORT=3000</w:t>
      </w:r>
    </w:p>
    <w:p w:rsidR="008E40DC" w:rsidRPr="008E40DC" w:rsidRDefault="008E40DC" w:rsidP="008E40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>file</w:t>
      </w:r>
      <w:proofErr w:type="gramEnd"/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package.json</w:t>
      </w:r>
      <w:proofErr w:type="spellEnd"/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": "converge-express-backend",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": true,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": "module",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scripts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":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dev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": "node app.js"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dependencies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":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": "^1.7.2",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": "^2.8.5",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": "^16.4.5",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express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": "^4.19.2",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qs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": "^6.12.0",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"xml2js": "^0.6.2"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}</w:t>
      </w:r>
    </w:p>
    <w:p w:rsidR="008E40DC" w:rsidRPr="008E40DC" w:rsidRDefault="008E40DC" w:rsidP="008E40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>file</w:t>
      </w:r>
      <w:proofErr w:type="gramEnd"/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';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express from 'express';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from '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';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from '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';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qs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from '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qs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';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parseStringPromise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} from 'xml2js';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app = express();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express.json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());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// ---- CORS: allow your React dev server +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ngrok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origin(s) ----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allowed = (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process.env.CORS_ALLOWED_ORIGINS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|| '').split(',').map(s =&gt;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s.trim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()).filter(Boolean);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origin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: (origin,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cb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) =&gt;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// allow same-origin tools (curl / Postman) and no-origin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(!origin) return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cb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(null, true);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allowed.includes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(origin)) return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cb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(null, true);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cb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(new Error(`Origin ${origin} not allowed`));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}));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CONVERGE_BASE =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process.env.CONVERGE_BASE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|| 'https://api.convergepay.com';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REQ_TIMEOUT = 15000;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// sanity check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process.env.CONVERGE_MERCHANT_ID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|| !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process.env.CONVERGE_USER_ID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|| !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process.env.CONVERGE_PIN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)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console.warn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'[WARN] Missing Converge creds in 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');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}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// 1) Get a Hosted Payments session token (for the modal)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app.post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/converge/session-token',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{ amount,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addToken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true } =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(!amount || !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)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(400).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({ error: 'amount and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are required' 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form =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ssl_merchant_id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process.env.CONVERGE_MERCHANT_ID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ssl_user_id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process.env.CONVERGE_USER_ID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ssl_pin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process.env.CONVERGE_PIN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// transaction to run in the modal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ssl_transaction_type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: '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ccsale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',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ssl_amount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: amount,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ssl_currency_code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: 'USD',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ssl_invoice_number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// ask Converge to return/store a vault token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ssl_get_token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addToken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?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'Y' :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'N',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ssl_add_token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addToken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?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'Y' :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'N',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// optional association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ssl_customer_id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|| undefined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`${CONVERGE_BASE}/hosted-payments/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transaction_token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`;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{ data } = await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axios.post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qs.stringify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(form),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headers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: { 'Content-Type': 'application/x-www-form-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urlencoded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' },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timeout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: REQ_TIMEOUT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// Expecting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_txn_auth_token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: '...' } on success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(!data?.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)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'[Converge token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resp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]', data);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(502).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({ error: 'No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in response', raw: data 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data.ssl_txn_auth_token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 catch (err)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detail =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err?.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response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?.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||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err.message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'[session-token] error:', detail);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500).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({ error: 'Failed to get session token', detail 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// 2) Placeholder: store the returned vault token (you’ll wire to DB)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app.post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/store-vault-token',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vaultToken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transactionId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, amount } =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|| {};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vaultToken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) return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(400).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({ error: '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vaultToken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is required' 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// TODO: replace with your DB insert/update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'[STORE TOKEN]', {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vaultToken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transactionId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, amount,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: new Date().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toISOString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() 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// Example response; Delphi will pick it up later from your DB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{ ok: true 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// (Optional) quick verify: run a token sale server-side (no PAN) — not needed for your Delphi flow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app.post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/converge/charge-token',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{ token, amount,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} =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(!token || !amount) return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(400).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({ error: 'token and amount are required' 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xml = `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txn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&lt;ssl_merchant_id&gt;${process.env.CONVERGE_MERCHANT_ID}&lt;/ssl_merchant_id&gt;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ssl_user_id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&gt;${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process.env.CONVERGE_USER_ID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}&lt;/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ssl_user_id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ssl_pin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&gt;${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process.env.CONVERGE_PIN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}&lt;/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ssl_pin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ssl_transaction_type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ccsale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ssl_transaction_type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ssl_amount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&gt;${amount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ssl_amount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&gt;${token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${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?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`&lt;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ssl_invoice_number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&gt;${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ssl_invoice_number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&gt;` : ''}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txn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`.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trim(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`${CONVERGE_BASE}/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VirtualMerchant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/processxml.do`;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{ data } = await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axios.post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, xml,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headers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: { 'Content-Type': 'text/xml' },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timeout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: REQ_TIMEOUT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parsed = await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parseStringPromise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(data, {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explicitArray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: false 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parsed);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} catch (err)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detail =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err?.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response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?.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||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err.message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'[charge-token] error:', detail);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500).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({ error: 'Charge failed', detail 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port =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process.env.PORT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|| 3000;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app.listen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port, () =&gt; console.log(`Backend listening on http://localhost:${port}`));</w:t>
      </w:r>
    </w:p>
    <w:p w:rsidR="008E40DC" w:rsidRPr="008E40DC" w:rsidRDefault="008E40DC" w:rsidP="008E40DC">
      <w:pPr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8E40DC" w:rsidRPr="008E40DC" w:rsidRDefault="008E40DC" w:rsidP="008E40D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4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3) Frontend (React 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Vite</w:t>
      </w:r>
      <w:proofErr w:type="spellEnd"/>
      <w:r w:rsidRPr="008E4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example)</w:t>
      </w:r>
    </w:p>
    <w:p w:rsidR="008E40DC" w:rsidRPr="008E40DC" w:rsidRDefault="008E40DC" w:rsidP="008E40DC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you’re on Next.js, this still applies — just import the button in your page and ensure your Next dev server origin is added to </w:t>
      </w:r>
      <w:r w:rsidRPr="008E40DC">
        <w:rPr>
          <w:rFonts w:ascii="Courier New" w:eastAsia="Times New Roman" w:hAnsi="Courier New" w:cs="Courier New"/>
          <w:sz w:val="20"/>
          <w:szCs w:val="20"/>
        </w:rPr>
        <w:t>CORS_ALLOWED_ORIGINS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40DC" w:rsidRPr="008E40DC" w:rsidRDefault="008E40DC" w:rsidP="008E40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>file</w:t>
      </w:r>
      <w:proofErr w:type="gramEnd"/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client/</w:t>
      </w:r>
      <w:proofErr w:type="spellStart"/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package.json</w:t>
      </w:r>
      <w:proofErr w:type="spellEnd"/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": "converge-react-client",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": true,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": "module",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scripts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":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dev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vite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"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dependencies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":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": "^1.7.2",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react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": "^18.3.1",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"react-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": "^18.3.1"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devDependencies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":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vite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": "^5.4.0"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}</w:t>
      </w:r>
    </w:p>
    <w:p w:rsidR="008E40DC" w:rsidRPr="008E40DC" w:rsidRDefault="008E40DC" w:rsidP="008E40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>file</w:t>
      </w:r>
      <w:proofErr w:type="gramEnd"/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client/</w:t>
      </w:r>
      <w:proofErr w:type="spellStart"/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ConvergePayButton.jsx</w:t>
      </w:r>
      <w:proofErr w:type="spellEnd"/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from '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';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default function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ConvergePayButton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amount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'49.00',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'INV-1001',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'CUST-123',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backendBase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'http://localhost:3000'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})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[ready,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setReady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(false);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[busy,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setBusy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(false);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// Load Converge modal script (production)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s =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('script');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s.src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'https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/api.convergepay.com/hosted-payments/PayWithConverge.js';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s.async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s.onload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() =&gt;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setReady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s.onerror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() =&gt;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'Failed to load Converge JS (check HTTPS and allowed origin)');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document.head.appendChild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(s)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() =&gt;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document.head.removeChild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(s);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}, []);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handlePay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() =&gt;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setBusy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// 1) Ask our backend for a session token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{ data } = await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axios.post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(`${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backendBase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/converge/session-token`,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amount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addToken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sessionToken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data?.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sessionToken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) throw new Error('No session token');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// 2) Open Converge modal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fields = {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sessionToken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};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window.PayWithConverge.open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fields,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(result) =&gt;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'Converge result:', result);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result?.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error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|| result?.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errorText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)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result?.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errorText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|| 'Payment failed');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setBusy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false);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vaultToken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result?.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|| result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?.data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?.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txnId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result?.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ssl_transaction_id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|| result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?.data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?.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ssl_transaction_id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approved = result?.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ssl_result_message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|| result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?.data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?.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ssl_result_message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// 3) Store the vault token in our DB (placeholder endpoint)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vaultToken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)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await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axios.post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(`${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backendBase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/store-vault-token`,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vaultToken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transactionId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txnId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, amount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  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`Approved: ${approved || 'OK'}\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nTxn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: ${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txnId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}\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nToken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saved: ${!!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vaultToken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}`);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setBusy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false);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} catch (e) {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e);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'Payment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failed. See console.');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setBusy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false);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&lt;button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handlePay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} disabled={!ready || busy}&gt;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{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busy ?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'Processing…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' :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`Pay $${amount}`}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&lt;/button&gt;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}</w:t>
      </w:r>
    </w:p>
    <w:p w:rsidR="008E40DC" w:rsidRPr="008E40DC" w:rsidRDefault="008E40DC" w:rsidP="008E40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>file</w:t>
      </w:r>
      <w:proofErr w:type="gramEnd"/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client/</w:t>
      </w:r>
      <w:proofErr w:type="spellStart"/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main.jsx</w:t>
      </w:r>
      <w:proofErr w:type="spellEnd"/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React from 'react';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createRoot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} from 'react-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/client';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ConvergePayButton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from './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ConvergePayButton.jsx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';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backendBase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= 'http://localhost:3000'; // replace with your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ngrok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URL in dev if you want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createRoot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('root')).render(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React.StrictMode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&lt;h1&gt;Live Credit Card + Vault Token (Converge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)&lt;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/h1&gt;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ConvergePayButton</w:t>
      </w:r>
      <w:proofErr w:type="spellEnd"/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amount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="1.23"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={"INV-" +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Math.random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() * 1e6)}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="CUST-TEST"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backendBase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backendBase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}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/&gt;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React.StrictMode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);</w:t>
      </w:r>
    </w:p>
    <w:p w:rsidR="008E40DC" w:rsidRPr="008E40DC" w:rsidRDefault="008E40DC" w:rsidP="008E40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file</w:t>
      </w:r>
      <w:proofErr w:type="gramEnd"/>
      <w:r w:rsidRPr="008E4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client/index.html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&lt;!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doctype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charset="UTF-8" /&gt;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width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,initial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-scale=1.0" /&gt;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Converge Live Payment&lt;/title&gt;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&lt;/head&gt;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&lt;div id="root"&gt;&lt;/div&gt;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  &lt;script type="module"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="/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main.jsx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"&gt;&lt;/script&gt;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  &lt;/body&gt;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8E40DC" w:rsidRPr="008E40DC" w:rsidRDefault="008E40DC" w:rsidP="008E40DC">
      <w:pPr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8E40DC" w:rsidRPr="008E40DC" w:rsidRDefault="008E40DC" w:rsidP="008E40D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4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4) Run it locally (HTTP) just to sanity check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project root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run dev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client/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client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run dev</w:t>
      </w:r>
    </w:p>
    <w:p w:rsidR="008E40DC" w:rsidRPr="008E40DC" w:rsidRDefault="008E40DC" w:rsidP="0078630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backend: </w:t>
      </w:r>
      <w:r w:rsidRPr="008E40DC">
        <w:rPr>
          <w:rFonts w:ascii="Courier New" w:eastAsia="Times New Roman" w:hAnsi="Courier New" w:cs="Courier New"/>
          <w:sz w:val="20"/>
          <w:szCs w:val="20"/>
        </w:rPr>
        <w:t>http://localhost:3000</w:t>
      </w:r>
    </w:p>
    <w:p w:rsidR="008E40DC" w:rsidRPr="008E40DC" w:rsidRDefault="008E40DC" w:rsidP="0078630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>frontend (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): likely </w:t>
      </w:r>
      <w:r w:rsidRPr="008E40DC">
        <w:rPr>
          <w:rFonts w:ascii="Courier New" w:eastAsia="Times New Roman" w:hAnsi="Courier New" w:cs="Courier New"/>
          <w:sz w:val="20"/>
          <w:szCs w:val="20"/>
        </w:rPr>
        <w:t>http://localhost:5173</w:t>
      </w:r>
    </w:p>
    <w:p w:rsidR="008E40DC" w:rsidRPr="008E40DC" w:rsidRDefault="008E40DC" w:rsidP="008E40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Try the button; you’ll see the Converge script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fail to load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over HTTP — that’s expected. Next step: 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ngrok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40DC" w:rsidRPr="008E40DC" w:rsidRDefault="008E40DC" w:rsidP="008E40DC">
      <w:pPr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8E40DC" w:rsidRPr="008E40DC" w:rsidRDefault="008E40DC" w:rsidP="008E40D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4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5) Use 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ngrok</w:t>
      </w:r>
      <w:proofErr w:type="spellEnd"/>
      <w:r w:rsidRPr="008E4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to get HTTPS (required for Hosted Payments)</w:t>
      </w:r>
    </w:p>
    <w:p w:rsidR="008E40DC" w:rsidRPr="008E40DC" w:rsidRDefault="008E40DC" w:rsidP="0078630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>install &amp; login: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one-time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install: https://ngrok.com/download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ngrok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add-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authtoken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&lt;YOUR_NGROK_AUTHTOKEN&gt;</w:t>
      </w:r>
    </w:p>
    <w:p w:rsidR="008E40DC" w:rsidRPr="008E40DC" w:rsidRDefault="008E40DC" w:rsidP="0078630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>start your servers: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project root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run dev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client/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run dev</w:t>
      </w:r>
    </w:p>
    <w:p w:rsidR="008E40DC" w:rsidRPr="008E40DC" w:rsidRDefault="008E40DC" w:rsidP="0078630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tunnel your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(the page that loads the Converge script must be HTTPS):</w:t>
      </w:r>
    </w:p>
    <w:p w:rsidR="008E40DC" w:rsidRPr="008E40DC" w:rsidRDefault="008E40DC" w:rsidP="008E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40DC">
        <w:rPr>
          <w:rFonts w:ascii="Courier New" w:eastAsia="Times New Roman" w:hAnsi="Courier New" w:cs="Courier New"/>
          <w:sz w:val="20"/>
          <w:szCs w:val="20"/>
        </w:rPr>
        <w:t>ngrok</w:t>
      </w:r>
      <w:proofErr w:type="spellEnd"/>
      <w:proofErr w:type="gram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http 5173</w:t>
      </w:r>
    </w:p>
    <w:p w:rsidR="008E40DC" w:rsidRPr="008E40DC" w:rsidRDefault="008E40DC" w:rsidP="0078630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copy the </w:t>
      </w:r>
      <w:r w:rsidRPr="008E40DC">
        <w:rPr>
          <w:rFonts w:ascii="Courier New" w:eastAsia="Times New Roman" w:hAnsi="Courier New" w:cs="Courier New"/>
          <w:sz w:val="20"/>
          <w:szCs w:val="20"/>
        </w:rPr>
        <w:t>https://YOUR-SUBDOMAIN.ngrok-free.app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URL and:</w:t>
      </w:r>
    </w:p>
    <w:p w:rsidR="008E40DC" w:rsidRPr="008E40DC" w:rsidRDefault="008E40DC" w:rsidP="0078630A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add it to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Converge Allowed Origins/HTTP Referrers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(Hosted Payments settings)</w:t>
      </w:r>
    </w:p>
    <w:p w:rsidR="008E40DC" w:rsidRPr="008E40DC" w:rsidRDefault="008E40DC" w:rsidP="0078630A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add it to </w:t>
      </w:r>
      <w:r w:rsidRPr="008E40D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E40DC">
        <w:rPr>
          <w:rFonts w:ascii="Courier New" w:eastAsia="Times New Roman" w:hAnsi="Courier New" w:cs="Courier New"/>
          <w:sz w:val="20"/>
          <w:szCs w:val="20"/>
        </w:rPr>
        <w:t>CORS_ALLOWED_ORIGINS=...,https://YOUR-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SUBDOMAIN.ngrok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free.app</w:t>
      </w:r>
      <w:proofErr w:type="spellEnd"/>
    </w:p>
    <w:p w:rsidR="008E40DC" w:rsidRPr="008E40DC" w:rsidRDefault="008E40DC" w:rsidP="0078630A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restart backend: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 xml:space="preserve"> run dev</w:t>
      </w:r>
    </w:p>
    <w:p w:rsidR="008E40DC" w:rsidRPr="008E40DC" w:rsidRDefault="008E40DC" w:rsidP="0078630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40DC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gram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your 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ngrok</w:t>
      </w:r>
      <w:proofErr w:type="spellEnd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HTTPS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URL in a browser, click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Pay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, complete a real card.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br/>
        <w:t xml:space="preserve">On approval you’ll get a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vault 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ssl_token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), which we send to </w:t>
      </w:r>
      <w:r w:rsidRPr="008E40D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/store-vault-token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— you’ll see it logged in your backend until you wire DB storage.</w:t>
      </w:r>
    </w:p>
    <w:p w:rsidR="008E40DC" w:rsidRPr="008E40DC" w:rsidRDefault="008E40DC" w:rsidP="008E40DC">
      <w:pPr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8E40DC" w:rsidRPr="008E40DC" w:rsidRDefault="008E40DC" w:rsidP="008E40D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4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6) Production check-list</w:t>
      </w:r>
    </w:p>
    <w:p w:rsidR="008E40DC" w:rsidRPr="008E40DC" w:rsidRDefault="008E40DC" w:rsidP="0078630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You must serve your real site over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and whitelist that domain in Converge.</w:t>
      </w:r>
    </w:p>
    <w:p w:rsidR="008E40DC" w:rsidRPr="008E40DC" w:rsidRDefault="008E40DC" w:rsidP="0078630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Keep 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merchant_id</w:t>
      </w:r>
      <w:proofErr w:type="spellEnd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pin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server-side only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40DC" w:rsidRPr="008E40DC" w:rsidRDefault="008E40DC" w:rsidP="0078630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modal script URL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should be the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script:</w:t>
      </w:r>
    </w:p>
    <w:p w:rsidR="008E40DC" w:rsidRPr="008E40DC" w:rsidRDefault="008E40DC" w:rsidP="0078630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E40DC">
        <w:rPr>
          <w:rFonts w:ascii="Courier New" w:eastAsia="Times New Roman" w:hAnsi="Courier New" w:cs="Courier New"/>
          <w:sz w:val="20"/>
          <w:szCs w:val="20"/>
        </w:rPr>
        <w:t>https://api.convergepay.com/hosted-payments/PayWithConverge.js</w:t>
      </w:r>
    </w:p>
    <w:p w:rsidR="008E40DC" w:rsidRPr="008E40DC" w:rsidRDefault="008E40DC" w:rsidP="0078630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>When you request the session token, include:</w:t>
      </w:r>
    </w:p>
    <w:p w:rsidR="008E40DC" w:rsidRPr="008E40DC" w:rsidRDefault="008E40DC" w:rsidP="0078630A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ssl_transaction_type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ccsale</w:t>
      </w:r>
      <w:proofErr w:type="spellEnd"/>
    </w:p>
    <w:p w:rsidR="008E40DC" w:rsidRPr="008E40DC" w:rsidRDefault="008E40DC" w:rsidP="0078630A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ssl_amount</w:t>
      </w:r>
      <w:proofErr w:type="spellEnd"/>
    </w:p>
    <w:p w:rsidR="008E40DC" w:rsidRPr="008E40DC" w:rsidRDefault="008E40DC" w:rsidP="0078630A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ssl_get_token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=Y</w:t>
      </w:r>
    </w:p>
    <w:p w:rsidR="008E40DC" w:rsidRPr="008E40DC" w:rsidRDefault="008E40DC" w:rsidP="0078630A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ssl_add_token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=Y</w:t>
      </w:r>
    </w:p>
    <w:p w:rsidR="008E40DC" w:rsidRPr="008E40DC" w:rsidRDefault="008E40DC" w:rsidP="0078630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Save </w:t>
      </w:r>
      <w:proofErr w:type="spellStart"/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ssl_token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returned after approval; your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Delphi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service will charge it later via XML API.</w:t>
      </w:r>
    </w:p>
    <w:p w:rsidR="008E40DC" w:rsidRPr="008E40DC" w:rsidRDefault="008E40DC" w:rsidP="008E40DC">
      <w:pPr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8E40DC" w:rsidRPr="008E40DC" w:rsidRDefault="008E40DC" w:rsidP="008E40D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4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7) Quick troubleshooting</w:t>
      </w:r>
    </w:p>
    <w:p w:rsidR="008E40DC" w:rsidRPr="008E40DC" w:rsidRDefault="008E40DC" w:rsidP="0078630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Modal won’t open / script won’t load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→ your page isn’t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or the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origin is not whitelisted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in Converge.</w:t>
      </w:r>
    </w:p>
    <w:p w:rsidR="008E40DC" w:rsidRPr="008E40DC" w:rsidRDefault="008E40DC" w:rsidP="0078630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401/403 from token endpoint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→ the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Converge API user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lacks permission to request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transaction_token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40DC" w:rsidRPr="008E40DC" w:rsidRDefault="008E40DC" w:rsidP="0078630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 </w:t>
      </w:r>
      <w:proofErr w:type="spellStart"/>
      <w:r w:rsidRPr="008E40DC">
        <w:rPr>
          <w:rFonts w:ascii="Courier New" w:eastAsia="Times New Roman" w:hAnsi="Courier New" w:cs="Courier New"/>
          <w:b/>
          <w:bCs/>
          <w:sz w:val="20"/>
          <w:szCs w:val="20"/>
        </w:rPr>
        <w:t>ssl_token</w:t>
      </w:r>
      <w:proofErr w:type="spellEnd"/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returned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→ ensure you sent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ssl_get_token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=Y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ssl_add_token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=Y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when creating the session token.</w:t>
      </w:r>
    </w:p>
    <w:p w:rsidR="008E40DC" w:rsidRPr="008E40DC" w:rsidRDefault="008E40DC" w:rsidP="0078630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CORS error from backend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→ add your frontend (local + </w:t>
      </w:r>
      <w:proofErr w:type="spellStart"/>
      <w:r w:rsidRPr="008E40DC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) to </w:t>
      </w:r>
      <w:r w:rsidRPr="008E40DC">
        <w:rPr>
          <w:rFonts w:ascii="Courier New" w:eastAsia="Times New Roman" w:hAnsi="Courier New" w:cs="Courier New"/>
          <w:sz w:val="20"/>
          <w:szCs w:val="20"/>
        </w:rPr>
        <w:t>CORS_ALLOWED_ORIGINS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8E40D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8E4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40DC" w:rsidRPr="008E40DC" w:rsidRDefault="008E40DC" w:rsidP="008E40DC">
      <w:pPr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8E40DC" w:rsidRPr="008E40DC" w:rsidRDefault="008E40DC" w:rsidP="008E40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Want me to adapt this to your </w:t>
      </w:r>
      <w:r w:rsidRPr="008E40DC">
        <w:rPr>
          <w:rFonts w:ascii="Times New Roman" w:eastAsia="Times New Roman" w:hAnsi="Times New Roman" w:cs="Times New Roman"/>
          <w:b/>
          <w:bCs/>
          <w:sz w:val="24"/>
          <w:szCs w:val="24"/>
        </w:rPr>
        <w:t>Next.js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repo structure (pages/app router), or wire </w:t>
      </w:r>
      <w:r w:rsidRPr="008E40D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E40D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E40DC">
        <w:rPr>
          <w:rFonts w:ascii="Courier New" w:eastAsia="Times New Roman" w:hAnsi="Courier New" w:cs="Courier New"/>
          <w:sz w:val="20"/>
          <w:szCs w:val="20"/>
        </w:rPr>
        <w:t>/store-vault-token</w:t>
      </w:r>
      <w:r w:rsidRPr="008E40DC">
        <w:rPr>
          <w:rFonts w:ascii="Times New Roman" w:eastAsia="Times New Roman" w:hAnsi="Times New Roman" w:cs="Times New Roman"/>
          <w:sz w:val="24"/>
          <w:szCs w:val="24"/>
        </w:rPr>
        <w:t xml:space="preserve"> to your actual DB schema?</w:t>
      </w:r>
    </w:p>
    <w:p w:rsidR="008E40DC" w:rsidRDefault="008E40DC"/>
    <w:p w:rsidR="00CB6981" w:rsidRDefault="00CB6981"/>
    <w:p w:rsidR="00CB6981" w:rsidRDefault="00CB6981"/>
    <w:p w:rsidR="00CB6981" w:rsidRDefault="00CB6981"/>
    <w:p w:rsidR="00CB6981" w:rsidRDefault="00CB6981"/>
    <w:p w:rsidR="00CB6981" w:rsidRDefault="00CB6981"/>
    <w:p w:rsidR="00CB6981" w:rsidRDefault="00CB6981"/>
    <w:p w:rsidR="00CB6981" w:rsidRDefault="00CB6981"/>
    <w:p w:rsidR="00CB6981" w:rsidRDefault="00CB6981"/>
    <w:p w:rsidR="00CB6981" w:rsidRDefault="00CB6981"/>
    <w:p w:rsidR="00CB6981" w:rsidRPr="00CB6981" w:rsidRDefault="00CB6981" w:rsidP="00CB698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Perfect — </w:t>
      </w:r>
      <w:r w:rsidRPr="00CB6981">
        <w:rPr>
          <w:rStyle w:val="TitleChar"/>
          <w:highlight w:val="yellow"/>
        </w:rPr>
        <w:t>here’s a clean, step-by-step build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that (1) spins up a brand-new React app + Express backend, (2) runs both behind </w:t>
      </w:r>
      <w:proofErr w:type="spellStart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Cloudflare</w:t>
      </w:r>
      <w:proofErr w:type="spellEnd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Tunnel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so your page is HTTPS, and (3) processes a live card via Converge Hosted Payments and returns a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vault token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for you to store.</w:t>
      </w:r>
    </w:p>
    <w:p w:rsidR="00CB6981" w:rsidRPr="00CB6981" w:rsidRDefault="00CB6981" w:rsidP="00CB698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Below, every code sample is labeled with the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file name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to paste it into. I’ve kept only what you need (no rebilling code).</w:t>
      </w:r>
    </w:p>
    <w:p w:rsidR="00CB6981" w:rsidRPr="00CB6981" w:rsidRDefault="00CB6981" w:rsidP="00CB6981">
      <w:pPr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CB6981" w:rsidRPr="00CB6981" w:rsidRDefault="00CB6981" w:rsidP="00CB698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69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0) One-time prerequisites</w:t>
      </w:r>
    </w:p>
    <w:p w:rsidR="00CB6981" w:rsidRPr="00CB6981" w:rsidRDefault="00CB6981" w:rsidP="0078630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A Converge production terminal with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Hosted Payments / Checkout.js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enabled and your API user (user id + PIN) allowed to request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session tokens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>. You’ll whitelist your public HTTPS origin in Converge later. (</w:t>
      </w:r>
      <w:proofErr w:type="spellStart"/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B698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"https://developer.elavon.com/products/converge/v1/checkoutjs?utm_source=chatgpt.com" \o "Checkout.js - Converge" </w:instrText>
      </w:r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B69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Elavon</w:t>
      </w:r>
      <w:proofErr w:type="spellEnd"/>
      <w:r w:rsidRPr="00CB69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Developer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2" w:tooltip="Overview of Converge API Integration Methods" w:history="1">
        <w:proofErr w:type="spellStart"/>
        <w:r w:rsidRPr="00CB69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Cartis</w:t>
        </w:r>
        <w:proofErr w:type="spellEnd"/>
        <w:r w:rsidRPr="00CB69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Payments</w:t>
        </w:r>
      </w:hyperlink>
      <w:r w:rsidRPr="00CB69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B6981" w:rsidRPr="00CB6981" w:rsidRDefault="00CB6981" w:rsidP="0078630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cloudflared</w:t>
      </w:r>
      <w:proofErr w:type="spellEnd"/>
      <w:proofErr w:type="gramEnd"/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installed (</w:t>
      </w:r>
      <w:proofErr w:type="spellStart"/>
      <w:r w:rsidRPr="00CB6981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Tunnel). (</w:t>
      </w:r>
      <w:proofErr w:type="spellStart"/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B698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"https://developers.cloudflare.com/cloudflare-one/connections/connect-networks/do-more-with-tunnels/trycloudflare/?utm_source=chatgpt.com" \o "Quick Tunnels - Cloudflare Zero Trust" </w:instrText>
      </w:r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B69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Cloudflare</w:t>
      </w:r>
      <w:proofErr w:type="spellEnd"/>
      <w:r w:rsidRPr="00CB69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Docs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B69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B6981" w:rsidRPr="00CB6981" w:rsidRDefault="00CB6981" w:rsidP="00CB6981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Node 18+ and </w:t>
      </w:r>
      <w:proofErr w:type="spellStart"/>
      <w:r w:rsidRPr="00CB6981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CB698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CB6981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Quick Tunnel Steps Recap (Best for Dev Integration)</w:t>
      </w:r>
    </w:p>
    <w:p w:rsidR="00CB6981" w:rsidRPr="00CB6981" w:rsidRDefault="00CB6981" w:rsidP="0078630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Ensure your local server (frontend/backend) is running, e.g., on port </w:t>
      </w:r>
      <w:r w:rsidRPr="00CB6981">
        <w:rPr>
          <w:rFonts w:ascii="Courier New" w:eastAsia="Times New Roman" w:hAnsi="Courier New" w:cs="Courier New"/>
          <w:sz w:val="20"/>
          <w:szCs w:val="20"/>
        </w:rPr>
        <w:t>3000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6981" w:rsidRPr="00CB6981" w:rsidRDefault="00CB6981" w:rsidP="0078630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Open terminal, install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r w:rsidRPr="00CB6981">
        <w:rPr>
          <w:rFonts w:ascii="Times New Roman" w:eastAsia="Times New Roman" w:hAnsi="Times New Roman" w:cs="Times New Roman"/>
          <w:sz w:val="24"/>
          <w:szCs w:val="24"/>
        </w:rPr>
        <w:t>, and run:</w:t>
      </w:r>
    </w:p>
    <w:p w:rsidR="00CB6981" w:rsidRPr="00CB6981" w:rsidRDefault="00CB6981" w:rsidP="0078630A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tunnel --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http://localhost:3000</w:t>
      </w:r>
    </w:p>
    <w:p w:rsidR="00CB6981" w:rsidRPr="00CB6981" w:rsidRDefault="00CB6981" w:rsidP="0078630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>Copy the public HTTPS URL it provides.</w:t>
      </w:r>
    </w:p>
    <w:p w:rsidR="00CB6981" w:rsidRPr="00CB6981" w:rsidRDefault="00CB6981" w:rsidP="0078630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Use that in your </w:t>
      </w:r>
      <w:r w:rsidRPr="00CB698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(backend) or frontend code as the HTTPS origin /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backendBase</w:t>
      </w:r>
      <w:proofErr w:type="spellEnd"/>
      <w:r w:rsidRPr="00CB69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6981" w:rsidRPr="00CB6981" w:rsidRDefault="00CB6981" w:rsidP="0078630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>Whitelist that URL in Converge settings as your allowed origin for Hosted Payments.</w:t>
      </w:r>
    </w:p>
    <w:p w:rsidR="0078630A" w:rsidRDefault="0078630A" w:rsidP="0078630A">
      <w:pPr>
        <w:pStyle w:val="Heading2"/>
      </w:pPr>
      <w:r>
        <w:t xml:space="preserve">Option 1: Download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msi</w:t>
      </w:r>
      <w:proofErr w:type="spellEnd"/>
      <w:r>
        <w:t xml:space="preserve"> installer (easiest)</w:t>
      </w:r>
    </w:p>
    <w:p w:rsidR="0078630A" w:rsidRDefault="0078630A" w:rsidP="0078630A">
      <w:pPr>
        <w:pStyle w:val="NormalWeb"/>
        <w:numPr>
          <w:ilvl w:val="0"/>
          <w:numId w:val="28"/>
        </w:numPr>
      </w:pPr>
      <w:r>
        <w:t xml:space="preserve">Go to </w:t>
      </w:r>
      <w:proofErr w:type="spellStart"/>
      <w:r>
        <w:t>Cloudflare’s</w:t>
      </w:r>
      <w:proofErr w:type="spellEnd"/>
      <w:r>
        <w:t xml:space="preserve"> official downloads page: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https://developers.cloudflare.com/cloudflare-one/connections/connect-networks/downloads/</w:t>
      </w:r>
    </w:p>
    <w:p w:rsidR="0078630A" w:rsidRDefault="0078630A" w:rsidP="0078630A">
      <w:pPr>
        <w:pStyle w:val="NormalWeb"/>
        <w:numPr>
          <w:ilvl w:val="0"/>
          <w:numId w:val="28"/>
        </w:numPr>
      </w:pPr>
      <w:r>
        <w:t xml:space="preserve">Under </w:t>
      </w:r>
      <w:r>
        <w:rPr>
          <w:rStyle w:val="Strong"/>
          <w:rFonts w:eastAsiaTheme="majorEastAsia"/>
        </w:rPr>
        <w:t>Windows</w:t>
      </w:r>
      <w:r>
        <w:t xml:space="preserve">, download the </w:t>
      </w:r>
      <w:r>
        <w:rPr>
          <w:rStyle w:val="Strong"/>
          <w:rFonts w:eastAsiaTheme="majorEastAsia"/>
        </w:rPr>
        <w:t>cloudflared.msi</w:t>
      </w:r>
      <w:r>
        <w:t xml:space="preserve"> installer.</w:t>
      </w:r>
    </w:p>
    <w:p w:rsidR="0078630A" w:rsidRDefault="0078630A" w:rsidP="0078630A">
      <w:pPr>
        <w:pStyle w:val="NormalWeb"/>
        <w:numPr>
          <w:ilvl w:val="0"/>
          <w:numId w:val="28"/>
        </w:numPr>
      </w:pPr>
      <w:r>
        <w:t>Run the installer (double-click it), accept defaults.</w:t>
      </w:r>
      <w:r>
        <w:br/>
        <w:t xml:space="preserve">This will place </w:t>
      </w:r>
      <w:r>
        <w:rPr>
          <w:rStyle w:val="HTMLCode"/>
          <w:rFonts w:eastAsiaTheme="majorEastAsia"/>
        </w:rPr>
        <w:t>cloudflared.exe</w:t>
      </w:r>
      <w:r>
        <w:t xml:space="preserve"> in your PATH.</w:t>
      </w:r>
    </w:p>
    <w:p w:rsidR="0078630A" w:rsidRDefault="0078630A" w:rsidP="0078630A">
      <w:pPr>
        <w:pStyle w:val="NormalWeb"/>
        <w:numPr>
          <w:ilvl w:val="0"/>
          <w:numId w:val="28"/>
        </w:numPr>
      </w:pPr>
      <w:r>
        <w:t xml:space="preserve">Verify install: open </w:t>
      </w:r>
      <w:r>
        <w:rPr>
          <w:rStyle w:val="Strong"/>
          <w:rFonts w:eastAsiaTheme="majorEastAsia"/>
        </w:rPr>
        <w:t>PowerShell</w:t>
      </w:r>
      <w:r>
        <w:t xml:space="preserve"> and run:</w:t>
      </w:r>
    </w:p>
    <w:p w:rsidR="0078630A" w:rsidRDefault="0078630A" w:rsidP="0078630A">
      <w:pPr>
        <w:pStyle w:val="HTMLPreformatted"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</w:rPr>
      </w:pPr>
      <w:proofErr w:type="spellStart"/>
      <w:r>
        <w:rPr>
          <w:rStyle w:val="HTMLCode"/>
        </w:rPr>
        <w:t>cloudflared</w:t>
      </w:r>
      <w:proofErr w:type="spellEnd"/>
      <w:r>
        <w:rPr>
          <w:rStyle w:val="HTMLCode"/>
        </w:rPr>
        <w:t xml:space="preserve"> --version</w:t>
      </w:r>
    </w:p>
    <w:p w:rsidR="0078630A" w:rsidRDefault="0078630A" w:rsidP="0078630A">
      <w:r>
        <w:pict>
          <v:rect id="_x0000_i1087" style="width:0;height:1.5pt" o:hralign="center" o:hrstd="t" o:hr="t" fillcolor="#a0a0a0" stroked="f"/>
        </w:pict>
      </w:r>
    </w:p>
    <w:p w:rsidR="0078630A" w:rsidRDefault="0078630A" w:rsidP="0078630A">
      <w:pPr>
        <w:pStyle w:val="Heading2"/>
      </w:pPr>
      <w:r>
        <w:t xml:space="preserve">Option 2: Manual </w:t>
      </w:r>
      <w:r>
        <w:rPr>
          <w:rStyle w:val="HTMLCode"/>
        </w:rPr>
        <w:t>.exe</w:t>
      </w:r>
      <w:r>
        <w:t xml:space="preserve"> (portable)</w:t>
      </w:r>
    </w:p>
    <w:p w:rsidR="0078630A" w:rsidRDefault="0078630A" w:rsidP="0078630A">
      <w:pPr>
        <w:pStyle w:val="NormalWeb"/>
        <w:numPr>
          <w:ilvl w:val="0"/>
          <w:numId w:val="29"/>
        </w:numPr>
      </w:pPr>
      <w:r>
        <w:t xml:space="preserve">Download the latest </w:t>
      </w:r>
      <w:r>
        <w:rPr>
          <w:rStyle w:val="Strong"/>
          <w:rFonts w:eastAsiaTheme="majorEastAsia"/>
        </w:rPr>
        <w:t>cloudflared-windows-amd64.exe</w:t>
      </w:r>
      <w:r>
        <w:t xml:space="preserve"> from GitHub releases: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hyperlink r:id="rId33" w:tgtFrame="_new" w:history="1">
        <w:r>
          <w:rPr>
            <w:rStyle w:val="Hyperlink"/>
            <w:rFonts w:eastAsiaTheme="majorEastAsia"/>
          </w:rPr>
          <w:t>https://github.com/cloudflare/cloudflared/releases/latest</w:t>
        </w:r>
      </w:hyperlink>
    </w:p>
    <w:p w:rsidR="0078630A" w:rsidRDefault="0078630A" w:rsidP="0078630A">
      <w:pPr>
        <w:pStyle w:val="NormalWeb"/>
        <w:numPr>
          <w:ilvl w:val="0"/>
          <w:numId w:val="29"/>
        </w:numPr>
      </w:pPr>
      <w:r>
        <w:t xml:space="preserve">Rename it to </w:t>
      </w:r>
      <w:r>
        <w:rPr>
          <w:rStyle w:val="HTMLCode"/>
          <w:rFonts w:eastAsiaTheme="majorEastAsia"/>
        </w:rPr>
        <w:t>cloudflared.exe</w:t>
      </w:r>
      <w:r>
        <w:t>.</w:t>
      </w:r>
    </w:p>
    <w:p w:rsidR="0078630A" w:rsidRDefault="0078630A" w:rsidP="0078630A">
      <w:pPr>
        <w:pStyle w:val="NormalWeb"/>
        <w:numPr>
          <w:ilvl w:val="0"/>
          <w:numId w:val="29"/>
        </w:numPr>
      </w:pPr>
      <w:r>
        <w:t>Move it to a folder already in your PATH, e.g.:</w:t>
      </w:r>
    </w:p>
    <w:p w:rsidR="0078630A" w:rsidRDefault="0078630A" w:rsidP="0078630A">
      <w:pPr>
        <w:pStyle w:val="HTMLPreformatted"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</w:rPr>
      </w:pPr>
      <w:r>
        <w:rPr>
          <w:rStyle w:val="hljs-section"/>
        </w:rPr>
        <w:t>C:\Windows\System32</w:t>
      </w:r>
    </w:p>
    <w:p w:rsidR="0078630A" w:rsidRDefault="0078630A" w:rsidP="0078630A">
      <w:pPr>
        <w:pStyle w:val="NormalWeb"/>
        <w:ind w:left="720"/>
      </w:pPr>
      <w:r>
        <w:t>(</w:t>
      </w:r>
      <w:proofErr w:type="gramStart"/>
      <w:r>
        <w:t>or</w:t>
      </w:r>
      <w:proofErr w:type="gramEnd"/>
      <w:r>
        <w:t xml:space="preserve"> alternatively, create </w:t>
      </w:r>
      <w:r>
        <w:rPr>
          <w:rStyle w:val="HTMLCode"/>
          <w:rFonts w:eastAsiaTheme="majorEastAsia"/>
        </w:rPr>
        <w:t>C:\cloudflared\</w:t>
      </w:r>
      <w:r>
        <w:t xml:space="preserve"> and add that folder to your PATH in Windows environment variables).</w:t>
      </w:r>
    </w:p>
    <w:p w:rsidR="0078630A" w:rsidRDefault="0078630A" w:rsidP="0078630A">
      <w:pPr>
        <w:pStyle w:val="NormalWeb"/>
        <w:numPr>
          <w:ilvl w:val="0"/>
          <w:numId w:val="29"/>
        </w:numPr>
      </w:pPr>
      <w:r>
        <w:lastRenderedPageBreak/>
        <w:t>Verify:</w:t>
      </w:r>
    </w:p>
    <w:p w:rsidR="0078630A" w:rsidRDefault="0078630A" w:rsidP="0078630A">
      <w:pPr>
        <w:pStyle w:val="HTMLPreformatted"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</w:rPr>
      </w:pPr>
      <w:proofErr w:type="spellStart"/>
      <w:r>
        <w:rPr>
          <w:rStyle w:val="HTMLCode"/>
        </w:rPr>
        <w:t>cloudflared</w:t>
      </w:r>
      <w:proofErr w:type="spellEnd"/>
      <w:r>
        <w:rPr>
          <w:rStyle w:val="HTMLCode"/>
        </w:rPr>
        <w:t xml:space="preserve"> --version</w:t>
      </w:r>
    </w:p>
    <w:p w:rsidR="0078630A" w:rsidRDefault="0078630A" w:rsidP="0078630A">
      <w:r>
        <w:pict>
          <v:rect id="_x0000_i1088" style="width:0;height:1.5pt" o:hralign="center" o:hrstd="t" o:hr="t" fillcolor="#a0a0a0" stroked="f"/>
        </w:pict>
      </w:r>
    </w:p>
    <w:p w:rsidR="0078630A" w:rsidRDefault="0078630A" w:rsidP="0078630A">
      <w:pPr>
        <w:pStyle w:val="Heading2"/>
      </w:pPr>
      <w:r>
        <w:t xml:space="preserve">Next Step </w:t>
      </w:r>
      <w:proofErr w:type="gramStart"/>
      <w:r>
        <w:t>After</w:t>
      </w:r>
      <w:proofErr w:type="gramEnd"/>
      <w:r>
        <w:t xml:space="preserve"> Install</w:t>
      </w:r>
    </w:p>
    <w:p w:rsidR="0078630A" w:rsidRDefault="0078630A" w:rsidP="0078630A">
      <w:pPr>
        <w:pStyle w:val="NormalWeb"/>
      </w:pPr>
      <w:r>
        <w:t xml:space="preserve">Once </w:t>
      </w:r>
      <w:proofErr w:type="spellStart"/>
      <w:r>
        <w:rPr>
          <w:rStyle w:val="HTMLCode"/>
          <w:rFonts w:eastAsiaTheme="majorEastAsia"/>
        </w:rPr>
        <w:t>cloudflared</w:t>
      </w:r>
      <w:proofErr w:type="spellEnd"/>
      <w:r>
        <w:t xml:space="preserve"> is available, you can run a tunnel:</w:t>
      </w:r>
      <w:bookmarkStart w:id="0" w:name="_GoBack"/>
      <w:bookmarkEnd w:id="0"/>
    </w:p>
    <w:p w:rsidR="0078630A" w:rsidRDefault="0078630A" w:rsidP="0078630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cloudflared</w:t>
      </w:r>
      <w:proofErr w:type="spellEnd"/>
      <w:proofErr w:type="gramEnd"/>
      <w:r>
        <w:rPr>
          <w:rStyle w:val="HTMLCode"/>
        </w:rPr>
        <w:t xml:space="preserve"> tunnel --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http://localhost:5173   # frontend</w:t>
      </w:r>
    </w:p>
    <w:p w:rsidR="0078630A" w:rsidRDefault="0078630A" w:rsidP="0078630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cloudflared</w:t>
      </w:r>
      <w:proofErr w:type="spellEnd"/>
      <w:proofErr w:type="gramEnd"/>
      <w:r>
        <w:rPr>
          <w:rStyle w:val="HTMLCode"/>
        </w:rPr>
        <w:t xml:space="preserve"> tunnel --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http://localhost:3</w:t>
      </w:r>
      <w:r>
        <w:rPr>
          <w:rStyle w:val="HTMLCode"/>
        </w:rPr>
        <w:t>173</w:t>
      </w:r>
      <w:r>
        <w:rPr>
          <w:rStyle w:val="HTMLCode"/>
        </w:rPr>
        <w:t xml:space="preserve">   # backend</w:t>
      </w:r>
    </w:p>
    <w:p w:rsidR="0078630A" w:rsidRDefault="0078630A" w:rsidP="0078630A">
      <w:pPr>
        <w:pStyle w:val="NormalWeb"/>
      </w:pPr>
      <w:r>
        <w:t xml:space="preserve">It will give you the </w:t>
      </w:r>
      <w:r>
        <w:rPr>
          <w:rStyle w:val="Strong"/>
          <w:rFonts w:eastAsiaTheme="majorEastAsia"/>
        </w:rPr>
        <w:t>https://…trycloudflare.com</w:t>
      </w:r>
      <w:r>
        <w:t xml:space="preserve"> URLs to use in your React/Express setup.</w:t>
      </w:r>
    </w:p>
    <w:p w:rsidR="00CB6981" w:rsidRPr="00CB6981" w:rsidRDefault="00CB6981" w:rsidP="0078630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CB6981" w:rsidRPr="00CB6981" w:rsidRDefault="00CB6981" w:rsidP="00CB6981">
      <w:pPr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CB6981" w:rsidRPr="00CB6981" w:rsidRDefault="00CB6981" w:rsidP="00CB698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69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1) Start a new React project + Express backend</w:t>
      </w:r>
    </w:p>
    <w:p w:rsidR="00CB6981" w:rsidRPr="00CB6981" w:rsidRDefault="00CB6981" w:rsidP="00CB69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6981">
        <w:rPr>
          <w:rFonts w:ascii="Times New Roman" w:eastAsia="Times New Roman" w:hAnsi="Times New Roman" w:cs="Times New Roman"/>
          <w:b/>
          <w:bCs/>
          <w:sz w:val="27"/>
          <w:szCs w:val="27"/>
        </w:rPr>
        <w:t>A) Project layout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converge-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hpp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/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app.js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client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/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index.html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/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main.jsx</w:t>
      </w:r>
      <w:proofErr w:type="spellEnd"/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ConvergePayButton.jsx</w:t>
      </w:r>
      <w:proofErr w:type="spellEnd"/>
    </w:p>
    <w:p w:rsidR="00CB6981" w:rsidRPr="00CB6981" w:rsidRDefault="00CB6981" w:rsidP="00CB69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6981">
        <w:rPr>
          <w:rFonts w:ascii="Times New Roman" w:eastAsia="Times New Roman" w:hAnsi="Times New Roman" w:cs="Times New Roman"/>
          <w:b/>
          <w:bCs/>
          <w:sz w:val="27"/>
          <w:szCs w:val="27"/>
        </w:rPr>
        <w:t>B) Backend (Express)</w:t>
      </w:r>
    </w:p>
    <w:p w:rsidR="00CB6981" w:rsidRPr="00CB6981" w:rsidRDefault="00CB6981" w:rsidP="00CB698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>From the root folder: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express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qs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xml2js</w:t>
      </w:r>
    </w:p>
    <w:p w:rsidR="00CB6981" w:rsidRPr="00CB6981" w:rsidRDefault="00CB6981" w:rsidP="00CB69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proofErr w:type="gramEnd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: .</w:t>
      </w:r>
      <w:proofErr w:type="spellStart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env</w:t>
      </w:r>
      <w:proofErr w:type="spellEnd"/>
    </w:p>
    <w:p w:rsidR="00CB6981" w:rsidRPr="00CB6981" w:rsidRDefault="00CB6981" w:rsidP="00CB6981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Put your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live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Converge creds here for real processing.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>CONVERGE_MERCHANT_ID=YOUR_MERCHANT_ID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>CONVERGE_USER_ID=YOUR_API_USER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>CONVERGE_PIN=YOUR_API_PIN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># Use production host for live cards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>CONVERGE_BASE=https://api.convergepay.com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# Fill this in later with your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Cloudflare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FRONTEND URL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>CORS_ALLOWED_ORIGINS=https://YOUR-frontend-subdomain.trycloudflare.com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>PORT=3000</w:t>
      </w:r>
    </w:p>
    <w:p w:rsidR="00CB6981" w:rsidRPr="00CB6981" w:rsidRDefault="00CB6981" w:rsidP="00CB69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file</w:t>
      </w:r>
      <w:proofErr w:type="gramEnd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package.json</w:t>
      </w:r>
      <w:proofErr w:type="spellEnd"/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>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": "converge-express-backend",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": true,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": "module",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scripts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": 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dev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": "node app.js"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dependencies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": 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": "^1.7.2",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": "^2.8.5",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": "^16.4.5",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express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": "^4.19.2",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qs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": "^6.12.0",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"xml2js": "^0.6.2"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>}</w:t>
      </w:r>
    </w:p>
    <w:p w:rsidR="00CB6981" w:rsidRPr="00CB6981" w:rsidRDefault="00CB6981" w:rsidP="00CB69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proofErr w:type="gramEnd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: app.js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';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express from 'express';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from '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';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from '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';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qs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from '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qs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';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app = express();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express.json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());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Allow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only your HTTPS frontend origin(s)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allowed = (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process.env.CORS_ALLOWED_ORIGINS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|| '')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split(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',')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.map(s =&gt;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s.trim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))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filter(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Boolean);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origin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: (origin,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cb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) =&gt; 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(!origin) return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cb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(null, true); // curl/postman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allowed.includes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(origin)) return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cb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(null, true);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cb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(new Error(`Origin ${origin} not allowed`));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>}));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CONVERGE_BASE =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process.env.CONVERGE_BASE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|| 'https://api.convergepay.com';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TIMEOUT = 15000;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>// 1) Ask Converge for a session token (for the modal)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app.post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/converge/session-token',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{ amount,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addToken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= true } =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(!amount || !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) return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(400).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({ error: 'amount and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are required' });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form = 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ssl_merchant_id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process.env.CONVERGE_MERCHANT_ID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,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ssl_user_id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process.env.CONVERGE_USER_ID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,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ssl_pin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process.env.CONVERGE_PIN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,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ssl_transaction_type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: '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ccsale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',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ssl_amount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: amount,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ssl_currency_code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: 'USD',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ssl_invoice_number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,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ssl_get_token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addToken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?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'Y' :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'N',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ssl_add_token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addToken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?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'Y' :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'N',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ssl_customer_id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|| undefined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= `${CONVERGE_BASE}/hosted-payments/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transaction_token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`;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{ data } = await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axios.post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qs.stringify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(form), 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headers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: { 'Content-Type': 'application/x-www-form-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urlencoded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' },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timeout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: TIMEOUT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(!data?.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) 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'[Converge token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resp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]', data);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(502).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({ error: 'No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in response', raw: data });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data.ssl_txn_auth_token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} catch (err) 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detail =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err?.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response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?.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||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err.message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'[session-token] error:', detail);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500).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({ error: 'Failed to get session token', detail });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>});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>// 2) Placeholder to store the vault token you receive (wire to your DB)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app.post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/store-vault-token',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vaultToken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transactionId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, amount } =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|| {};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vaultToken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) return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(400).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({ error: '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vaultToken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is required' });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// TODO: replace with your DB insert/update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'[STORE TOKEN]', {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vaultToken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transactionId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, amount,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: new Date().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toISOString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() });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{ ok: true });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>});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port =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process.env.PORT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|| 3000;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app.listen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port, () =&gt; console.log(`Backend listening on http://localhost:${port}`));</w:t>
      </w:r>
    </w:p>
    <w:p w:rsidR="00CB6981" w:rsidRPr="00CB6981" w:rsidRDefault="00CB6981" w:rsidP="00CB6981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The session-token endpoint uses </w:t>
      </w:r>
      <w:proofErr w:type="spellStart"/>
      <w:r w:rsidRPr="00CB6981">
        <w:rPr>
          <w:rFonts w:ascii="Times New Roman" w:eastAsia="Times New Roman" w:hAnsi="Times New Roman" w:cs="Times New Roman"/>
          <w:sz w:val="24"/>
          <w:szCs w:val="24"/>
        </w:rPr>
        <w:t>Converge’s</w:t>
      </w:r>
      <w:proofErr w:type="spellEnd"/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transaction_token</w:t>
      </w:r>
      <w:proofErr w:type="spellEnd"/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API to obtain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for Checkout.js/</w:t>
      </w:r>
      <w:proofErr w:type="spellStart"/>
      <w:r w:rsidRPr="00CB6981">
        <w:rPr>
          <w:rFonts w:ascii="Times New Roman" w:eastAsia="Times New Roman" w:hAnsi="Times New Roman" w:cs="Times New Roman"/>
          <w:sz w:val="24"/>
          <w:szCs w:val="24"/>
        </w:rPr>
        <w:t>PayWithConverge</w:t>
      </w:r>
      <w:proofErr w:type="spellEnd"/>
      <w:r w:rsidRPr="00CB6981">
        <w:rPr>
          <w:rFonts w:ascii="Times New Roman" w:eastAsia="Times New Roman" w:hAnsi="Times New Roman" w:cs="Times New Roman"/>
          <w:sz w:val="24"/>
          <w:szCs w:val="24"/>
        </w:rPr>
        <w:t>, which you’ll open in the browser. (</w:t>
      </w:r>
      <w:proofErr w:type="spellStart"/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B698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"https://developer.elavon.com/products/converge/v1/checkoutjs?utm_source=chatgpt.com" \o "Checkout.js - Converge" </w:instrText>
      </w:r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B69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Elavon</w:t>
      </w:r>
      <w:proofErr w:type="spellEnd"/>
      <w:r w:rsidRPr="00CB69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Developer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4" w:tooltip="Developer Portal and Useful Links" w:history="1">
        <w:proofErr w:type="spellStart"/>
        <w:r w:rsidRPr="00CB69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Cartis</w:t>
        </w:r>
        <w:proofErr w:type="spellEnd"/>
        <w:r w:rsidRPr="00CB69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Payments</w:t>
        </w:r>
      </w:hyperlink>
      <w:r w:rsidRPr="00CB69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B6981" w:rsidRPr="00CB6981" w:rsidRDefault="00CB6981" w:rsidP="00CB69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69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C) Frontend (React with </w:t>
      </w:r>
      <w:proofErr w:type="spellStart"/>
      <w:r w:rsidRPr="00CB6981">
        <w:rPr>
          <w:rFonts w:ascii="Times New Roman" w:eastAsia="Times New Roman" w:hAnsi="Times New Roman" w:cs="Times New Roman"/>
          <w:b/>
          <w:bCs/>
          <w:sz w:val="27"/>
          <w:szCs w:val="27"/>
        </w:rPr>
        <w:t>Vite</w:t>
      </w:r>
      <w:proofErr w:type="spellEnd"/>
      <w:r w:rsidRPr="00CB698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CB6981" w:rsidRPr="00CB6981" w:rsidRDefault="00CB6981" w:rsidP="00CB698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converge-</w:t>
      </w:r>
      <w:proofErr w:type="spellStart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hpp</w:t>
      </w:r>
      <w:proofErr w:type="spellEnd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root: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client &amp;&amp; cd client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create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vite@latest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. -- --template react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</w:p>
    <w:p w:rsidR="00CB6981" w:rsidRPr="00CB6981" w:rsidRDefault="00CB6981" w:rsidP="00CB69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proofErr w:type="gramEnd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: client/index.html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&lt;!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doctype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&gt;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&gt;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charset="UTF-8" /&gt;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width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,initial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-scale=1.0" /&gt;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Converge Live Payment&lt;/title&gt;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&lt;/head&gt;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&gt;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&lt;div id="root"&gt;&lt;/div&gt;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&lt;script type="module"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="/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main.jsx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"&gt;&lt;/script&gt;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&lt;/body&gt;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CB6981" w:rsidRPr="00CB6981" w:rsidRDefault="00CB6981" w:rsidP="00CB69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proofErr w:type="gramEnd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: client/</w:t>
      </w:r>
      <w:proofErr w:type="spellStart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ConvergePayButton.jsx</w:t>
      </w:r>
      <w:proofErr w:type="spellEnd"/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from '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';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default function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ConvergePayButton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amount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= '1.23',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= 'INV-' +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Math.random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() * 1e6),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= 'CUST-TEST',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backendBase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// set this to your backend HTTPS tunnel URL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>}) 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[ready,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setReady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(false);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[busy,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setBusy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(false);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// Load Converge modal script (production)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s =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('script');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s.src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= 'https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/api.convergepay.com/hosted-payments/PayWithConverge.js';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s.async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s.onload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= () =&gt;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setReady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s.onerror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= () =&gt;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'Failed to load Converge JS (check HTTPS + allowed origin in Converge)');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document.head.appendChild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(s)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() =&gt;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document.head.removeChild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(s);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}, []);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handlePay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() =&gt; 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setBusy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{ data } = await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axios.post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(`${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backendBase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/converge/session-token`, 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amount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addToken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sessionToken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= data?.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sessionToken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) throw new Error('No session token');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fields = {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sessionToken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};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window.PayWithConverge.open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fields,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(result) =&gt; 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'Converge result:', result);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result?.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error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|| result?.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errorText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) 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result?.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errorText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|| 'Payment failed');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setBusy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false);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vaultToken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= result?.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|| result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?.data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?.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txnId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= result?.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ssl_transaction_id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|| result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?.data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?.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ssl_transaction_id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approvedMsg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= result?.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ssl_result_message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|| result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?.data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?.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ssl_result_message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vaultToken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) 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await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axios.post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(`${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backendBase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/store-vault-token`, 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vaultToken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transactionId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txnId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, amount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    });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`Approved: ${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approvedMsg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|| 'OK'}\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nTxn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: ${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txnId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}\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nToken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saved: ${!!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vaultToken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}`);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setBusy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false);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} catch (e) {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e);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'Payment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failed. See console.');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setBusy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false);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&lt;button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handlePay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} disabled={!ready || busy}&gt;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{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busy ?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'Processing…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' :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`Pay $${amount}`}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&lt;/button&gt;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>}</w:t>
      </w:r>
    </w:p>
    <w:p w:rsidR="00CB6981" w:rsidRPr="00CB6981" w:rsidRDefault="00CB6981" w:rsidP="00CB69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proofErr w:type="gramEnd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: client/</w:t>
      </w:r>
      <w:proofErr w:type="spellStart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main.jsx</w:t>
      </w:r>
      <w:proofErr w:type="spellEnd"/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React from 'react';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createRoot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} from 'react-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/client';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ConvergePayButton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from './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ConvergePayButton.jsx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';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BACKEND_HTTPS = 'https://YOUR-backend-subdomain.trycloudflare.com'; // fill in after tunneling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createRoot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('root')).render(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React.StrictMode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&gt;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&lt;h1&gt;Live Payment + Vault Token&lt;/h1&gt;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ConvergePayButton</w:t>
      </w:r>
      <w:proofErr w:type="spellEnd"/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amount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="1.23"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="CUST-TEST"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backendBase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>={BACKEND_HTTPS}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  /&gt;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React.StrictMode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&gt;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>);</w:t>
      </w:r>
    </w:p>
    <w:p w:rsidR="00CB6981" w:rsidRPr="00CB6981" w:rsidRDefault="00CB6981" w:rsidP="00CB6981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The page loads </w:t>
      </w:r>
      <w:proofErr w:type="spellStart"/>
      <w:r w:rsidRPr="00CB6981">
        <w:rPr>
          <w:rFonts w:ascii="Times New Roman" w:eastAsia="Times New Roman" w:hAnsi="Times New Roman" w:cs="Times New Roman"/>
          <w:sz w:val="24"/>
          <w:szCs w:val="24"/>
        </w:rPr>
        <w:t>Converge’s</w:t>
      </w:r>
      <w:proofErr w:type="spellEnd"/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PayWithConverge.js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and opens the modal with the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ssl_txn_auth_token</w:t>
      </w:r>
      <w:proofErr w:type="spellEnd"/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you get from your backend. Converge returns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ssl_token</w:t>
      </w:r>
      <w:proofErr w:type="spellEnd"/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(vault token) on success, which you then POST to your backend to store. (</w:t>
      </w:r>
      <w:proofErr w:type="spellStart"/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B698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"https://codepen.io/ElavonNiko/pen/XydpEd?utm_source=chatgpt.com" \o "Lightbox Initiate Transaction Demo" </w:instrText>
      </w:r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B69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CodePen</w:t>
      </w:r>
      <w:proofErr w:type="spellEnd"/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B69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B6981" w:rsidRPr="00CB6981" w:rsidRDefault="00CB6981" w:rsidP="00CB6981">
      <w:pPr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CB6981" w:rsidRPr="00CB6981" w:rsidRDefault="00CB6981" w:rsidP="00CB698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69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2) Run the servers locally</w:t>
      </w:r>
    </w:p>
    <w:p w:rsidR="00CB6981" w:rsidRPr="00CB6981" w:rsidRDefault="00CB6981" w:rsidP="00CB698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Terminal 1 (backend):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converge-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hpp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/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run dev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># -&gt; http://localhost:3000</w:t>
      </w:r>
    </w:p>
    <w:p w:rsidR="00CB6981" w:rsidRPr="00CB6981" w:rsidRDefault="00CB6981" w:rsidP="00CB698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Terminal 2 (frontend):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converge-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hpp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/client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run dev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lastRenderedPageBreak/>
        <w:t># -&gt; likely http://localhost:5173</w:t>
      </w:r>
    </w:p>
    <w:p w:rsidR="00CB6981" w:rsidRPr="00CB6981" w:rsidRDefault="00CB6981" w:rsidP="00CB6981">
      <w:pPr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CB6981" w:rsidRPr="00CB6981" w:rsidRDefault="00CB6981" w:rsidP="00CB698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69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3) Put both services behind </w:t>
      </w:r>
      <w:proofErr w:type="spellStart"/>
      <w:r w:rsidRPr="00CB69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Cloudflare</w:t>
      </w:r>
      <w:proofErr w:type="spellEnd"/>
      <w:r w:rsidRPr="00CB69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Tunnel (HTTPS)</w:t>
      </w:r>
    </w:p>
    <w:p w:rsidR="00CB6981" w:rsidRPr="00CB6981" w:rsidRDefault="00CB6981" w:rsidP="00CB6981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>You’ll create two tunnels (one for the frontend, one for the backend) to avoid mixed-content blocks in the browser. Quick Tunnel is fine for dev</w:t>
      </w:r>
      <w:proofErr w:type="gramStart"/>
      <w:r w:rsidRPr="00CB698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B69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tunnel --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http://localhost:PORT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B698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"https://developers.cloudflare.com/cloudflare-one/connections/connect-networks/do-more-with-tunnels/trycloudflare/?utm_source=chatgpt.com" \o "Quick Tunnels - Cloudflare Zero Trust" </w:instrText>
      </w:r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B69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Cloudflare</w:t>
      </w:r>
      <w:proofErr w:type="spellEnd"/>
      <w:r w:rsidRPr="00CB69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Docs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B69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B6981" w:rsidRPr="00CB6981" w:rsidRDefault="00CB6981" w:rsidP="00CB698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Terminal 3 (frontend tunnel):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tunnel --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http://localhost:5173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># copy the https URL it prints, e.g. https://abc123-5173.trycloudflare.com</w:t>
      </w:r>
    </w:p>
    <w:p w:rsidR="00CB6981" w:rsidRPr="00CB6981" w:rsidRDefault="00CB6981" w:rsidP="00CB698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Terminal 4 (backend tunnel):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6981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proofErr w:type="gram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tunnel --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http://localhost:3000</w:t>
      </w:r>
    </w:p>
    <w:p w:rsidR="00CB6981" w:rsidRPr="00CB6981" w:rsidRDefault="00CB6981" w:rsidP="00CB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6981">
        <w:rPr>
          <w:rFonts w:ascii="Courier New" w:eastAsia="Times New Roman" w:hAnsi="Courier New" w:cs="Courier New"/>
          <w:sz w:val="20"/>
          <w:szCs w:val="20"/>
        </w:rPr>
        <w:t># copy the https URL, e.g. https://xyz456-3000.trycloudflare.com</w:t>
      </w:r>
    </w:p>
    <w:p w:rsidR="00CB6981" w:rsidRPr="00CB6981" w:rsidRDefault="00CB6981" w:rsidP="00CB698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>Update:</w:t>
      </w:r>
    </w:p>
    <w:p w:rsidR="00CB6981" w:rsidRPr="00CB6981" w:rsidRDefault="00CB6981" w:rsidP="0078630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client/</w:t>
      </w:r>
      <w:proofErr w:type="spellStart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main.jsx</w:t>
      </w:r>
      <w:proofErr w:type="spellEnd"/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→ set </w:t>
      </w:r>
      <w:r w:rsidRPr="00CB6981">
        <w:rPr>
          <w:rFonts w:ascii="Courier New" w:eastAsia="Times New Roman" w:hAnsi="Courier New" w:cs="Courier New"/>
          <w:sz w:val="20"/>
          <w:szCs w:val="20"/>
        </w:rPr>
        <w:t>BACKEND_HTTPS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to your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tunnel URL.</w:t>
      </w:r>
    </w:p>
    <w:p w:rsidR="00CB6981" w:rsidRPr="00CB6981" w:rsidRDefault="00CB6981" w:rsidP="0078630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env</w:t>
      </w:r>
      <w:proofErr w:type="spellEnd"/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→ set </w:t>
      </w:r>
      <w:r w:rsidRPr="00CB6981">
        <w:rPr>
          <w:rFonts w:ascii="Courier New" w:eastAsia="Times New Roman" w:hAnsi="Courier New" w:cs="Courier New"/>
          <w:sz w:val="20"/>
          <w:szCs w:val="20"/>
        </w:rPr>
        <w:t>CORS_ALLOWED_ORIGINS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to your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tunnel URL.</w:t>
      </w:r>
    </w:p>
    <w:p w:rsidR="00CB6981" w:rsidRPr="00CB6981" w:rsidRDefault="00CB6981" w:rsidP="0078630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Restart the backend: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 xml:space="preserve"> run dev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6981" w:rsidRPr="00CB6981" w:rsidRDefault="00CB6981" w:rsidP="00CB698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(If you prefer a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 named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tunnel with a stable hostname, use the </w:t>
      </w:r>
      <w:proofErr w:type="spellStart"/>
      <w:r w:rsidRPr="00CB6981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“locally-managed tunnel” workflow; it’s a few extra steps to authenticate and create a </w:t>
      </w:r>
      <w:proofErr w:type="spellStart"/>
      <w:r w:rsidRPr="00CB698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B6981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B698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"https://developers.cloudflare.com/cloudflare-one/connections/connect-networks/do-more-with-tunnels/local-management/create-local-tunnel/?utm_source=chatgpt.com" \o "Create a locally-managed tunnel · Cloudflare Zero Trust docs" </w:instrText>
      </w:r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B69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Cloudflare</w:t>
      </w:r>
      <w:proofErr w:type="spellEnd"/>
      <w:r w:rsidRPr="00CB69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Docs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B6981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CB6981" w:rsidRPr="00CB6981" w:rsidRDefault="00CB6981" w:rsidP="00CB6981">
      <w:pPr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CB6981" w:rsidRPr="00CB6981" w:rsidRDefault="00CB6981" w:rsidP="00CB698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69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4) Converge portal settings (one time)</w:t>
      </w:r>
    </w:p>
    <w:p w:rsidR="00CB6981" w:rsidRPr="00CB6981" w:rsidRDefault="00CB6981" w:rsidP="0078630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Add your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981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HTTPS URL to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Allowed Origins / HTTP Referrers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(Hosted Payments / Checkout.js settings).</w:t>
      </w:r>
    </w:p>
    <w:p w:rsidR="00CB6981" w:rsidRPr="00CB6981" w:rsidRDefault="00CB6981" w:rsidP="0078630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Make sure Hosted Payments / Checkout.js is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enabled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, and your API user has permission to request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tokens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6981" w:rsidRPr="00CB6981" w:rsidRDefault="00CB6981" w:rsidP="0078630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live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script in your page: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br/>
      </w:r>
      <w:r w:rsidRPr="00CB6981">
        <w:rPr>
          <w:rFonts w:ascii="Courier New" w:eastAsia="Times New Roman" w:hAnsi="Courier New" w:cs="Courier New"/>
          <w:sz w:val="20"/>
          <w:szCs w:val="20"/>
        </w:rPr>
        <w:t>https://api.convergepay.com/hosted-payments/PayWithConverge.js</w:t>
      </w:r>
    </w:p>
    <w:p w:rsidR="00CB6981" w:rsidRPr="00CB6981" w:rsidRDefault="00CB6981" w:rsidP="0078630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>Your backend requests the session token at</w:t>
      </w:r>
      <w:proofErr w:type="gramStart"/>
      <w:r w:rsidRPr="00CB698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B6981">
        <w:rPr>
          <w:rFonts w:ascii="Times New Roman" w:eastAsia="Times New Roman" w:hAnsi="Times New Roman" w:cs="Times New Roman"/>
          <w:sz w:val="24"/>
          <w:szCs w:val="24"/>
        </w:rPr>
        <w:br/>
      </w:r>
      <w:r w:rsidRPr="00CB6981">
        <w:rPr>
          <w:rFonts w:ascii="Courier New" w:eastAsia="Times New Roman" w:hAnsi="Courier New" w:cs="Courier New"/>
          <w:sz w:val="20"/>
          <w:szCs w:val="20"/>
        </w:rPr>
        <w:t>POST https://api.convergepay.com/hosted-payments/transaction_token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(server-to-server). (</w:t>
      </w:r>
      <w:proofErr w:type="spellStart"/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B698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"https://developer.elavon.com/products/converge/v1/checkoutjs?utm_source=chatgpt.com" \o "Checkout.js - Converge" </w:instrText>
      </w:r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B69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Elavon</w:t>
      </w:r>
      <w:proofErr w:type="spellEnd"/>
      <w:r w:rsidRPr="00CB69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Developer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5" w:tooltip="Overview of Converge API Integration Methods" w:history="1">
        <w:proofErr w:type="spellStart"/>
        <w:r w:rsidRPr="00CB69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Cartis</w:t>
        </w:r>
        <w:proofErr w:type="spellEnd"/>
        <w:r w:rsidRPr="00CB69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Payments</w:t>
        </w:r>
      </w:hyperlink>
      <w:r w:rsidRPr="00CB69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B6981" w:rsidRPr="00CB6981" w:rsidRDefault="00CB6981" w:rsidP="00CB6981">
      <w:pPr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CB6981" w:rsidRPr="00CB6981" w:rsidRDefault="00CB6981" w:rsidP="00CB698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69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5) Do a live card + capture the vault token</w:t>
      </w:r>
    </w:p>
    <w:p w:rsidR="00CB6981" w:rsidRPr="00CB6981" w:rsidRDefault="00CB6981" w:rsidP="0078630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frontend </w:t>
      </w:r>
      <w:proofErr w:type="spellStart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Cloudflare</w:t>
      </w:r>
      <w:proofErr w:type="spellEnd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URL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CB6981" w:rsidRPr="00CB6981" w:rsidRDefault="00CB6981" w:rsidP="0078630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Pay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→ Converge modal opens.</w:t>
      </w:r>
    </w:p>
    <w:p w:rsidR="00CB6981" w:rsidRPr="00CB6981" w:rsidRDefault="00CB6981" w:rsidP="0078630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Enter a real card. On approval you’ll see an alert and your server logs will show </w:t>
      </w:r>
      <w:r w:rsidRPr="00CB6981">
        <w:rPr>
          <w:rFonts w:ascii="Courier New" w:eastAsia="Times New Roman" w:hAnsi="Courier New" w:cs="Courier New"/>
          <w:sz w:val="20"/>
          <w:szCs w:val="20"/>
        </w:rPr>
        <w:t>[STORE TOKEN] ...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proofErr w:type="spellStart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ssl_token</w:t>
      </w:r>
      <w:proofErr w:type="spellEnd"/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(vault token). Persist it in your DB in </w:t>
      </w:r>
      <w:r w:rsidRPr="00CB698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/store-vault-token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6981" w:rsidRPr="00CB6981" w:rsidRDefault="00CB6981" w:rsidP="00CB6981">
      <w:pPr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CB6981" w:rsidRPr="00CB6981" w:rsidRDefault="00CB6981" w:rsidP="00CB698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69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6) Wire </w:t>
      </w:r>
      <w:r w:rsidRPr="00CB6981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/</w:t>
      </w:r>
      <w:proofErr w:type="spellStart"/>
      <w:r w:rsidRPr="00CB6981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api</w:t>
      </w:r>
      <w:proofErr w:type="spellEnd"/>
      <w:r w:rsidRPr="00CB6981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/store-vault-token</w:t>
      </w:r>
      <w:r w:rsidRPr="00CB69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to your DB (placeholder)</w:t>
      </w:r>
    </w:p>
    <w:p w:rsidR="00CB6981" w:rsidRPr="00CB6981" w:rsidRDefault="00CB6981" w:rsidP="00CB698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Replace the </w:t>
      </w:r>
      <w:r w:rsidRPr="00CB6981">
        <w:rPr>
          <w:rFonts w:ascii="Courier New" w:eastAsia="Times New Roman" w:hAnsi="Courier New" w:cs="Courier New"/>
          <w:sz w:val="20"/>
          <w:szCs w:val="20"/>
        </w:rPr>
        <w:t>console.log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with your insert/update (e.g., Informix/MSSQL). Keep the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token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and your own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customer/member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keys.</w:t>
      </w:r>
    </w:p>
    <w:p w:rsidR="00CB6981" w:rsidRPr="00CB6981" w:rsidRDefault="00CB6981" w:rsidP="00CB6981">
      <w:pPr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CB6981" w:rsidRPr="00CB6981" w:rsidRDefault="00CB6981" w:rsidP="00CB698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69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7) Quick troubleshooting</w:t>
      </w:r>
    </w:p>
    <w:p w:rsidR="00CB6981" w:rsidRPr="00CB6981" w:rsidRDefault="00CB6981" w:rsidP="0078630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Modal won’t open / script fails to load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CB6981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page is not HTTPS or your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origin isn’t whitelisted in Converge. (</w:t>
      </w:r>
      <w:proofErr w:type="spellStart"/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B698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"https://knowledge.cartispayments.com/hc/en-us/articles/4407257235351-Overview-of-Converge-API-Integration-Methods?utm_source=chatgpt.com" \o "Overview of Converge API Integration Methods" </w:instrText>
      </w:r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B69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Cartis</w:t>
      </w:r>
      <w:proofErr w:type="spellEnd"/>
      <w:r w:rsidRPr="00CB69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Payments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B69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B6981" w:rsidRPr="00CB6981" w:rsidRDefault="00CB6981" w:rsidP="0078630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CORS errors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B698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6981">
        <w:rPr>
          <w:rFonts w:ascii="Courier New" w:eastAsia="Times New Roman" w:hAnsi="Courier New" w:cs="Courier New"/>
          <w:sz w:val="20"/>
          <w:szCs w:val="20"/>
        </w:rPr>
        <w:t>CORS_ALLOWED_ORIGINS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must include your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981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URL (exact origin).</w:t>
      </w:r>
    </w:p>
    <w:p w:rsidR="00CB6981" w:rsidRPr="00CB6981" w:rsidRDefault="00CB6981" w:rsidP="0078630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 </w:t>
      </w:r>
      <w:proofErr w:type="spellStart"/>
      <w:r w:rsidRPr="00CB6981">
        <w:rPr>
          <w:rFonts w:ascii="Courier New" w:eastAsia="Times New Roman" w:hAnsi="Courier New" w:cs="Courier New"/>
          <w:b/>
          <w:bCs/>
          <w:sz w:val="20"/>
          <w:szCs w:val="20"/>
        </w:rPr>
        <w:t>ssl_token</w:t>
      </w:r>
      <w:proofErr w:type="spellEnd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result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→ ensure backend sent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ssl_get_token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=Y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B6981">
        <w:rPr>
          <w:rFonts w:ascii="Courier New" w:eastAsia="Times New Roman" w:hAnsi="Courier New" w:cs="Courier New"/>
          <w:sz w:val="20"/>
          <w:szCs w:val="20"/>
        </w:rPr>
        <w:t>ssl_add_token</w:t>
      </w:r>
      <w:proofErr w:type="spellEnd"/>
      <w:r w:rsidRPr="00CB6981">
        <w:rPr>
          <w:rFonts w:ascii="Courier New" w:eastAsia="Times New Roman" w:hAnsi="Courier New" w:cs="Courier New"/>
          <w:sz w:val="20"/>
          <w:szCs w:val="20"/>
        </w:rPr>
        <w:t>=Y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when requesting the session token. (</w:t>
      </w:r>
      <w:proofErr w:type="spellStart"/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B698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"https://developer.elavon.com/products/converge/v1/checkoutjs?utm_source=chatgpt.com" \o "Checkout.js - Converge" </w:instrText>
      </w:r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B69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Elavon</w:t>
      </w:r>
      <w:proofErr w:type="spellEnd"/>
      <w:r w:rsidRPr="00CB69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Developer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B69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B6981" w:rsidRPr="00CB6981" w:rsidRDefault="00CB6981" w:rsidP="0078630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403 when opening modal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→ typically an origin/permission issue on the Converge side. Verify the allowed origin and API user privileges. (</w:t>
      </w:r>
      <w:hyperlink r:id="rId36" w:tooltip="Converge Lightbox Integration - payment gateway" w:history="1">
        <w:r w:rsidRPr="00CB69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Stack Overflow</w:t>
        </w:r>
      </w:hyperlink>
      <w:r w:rsidRPr="00CB69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B6981" w:rsidRPr="00CB6981" w:rsidRDefault="00CB6981" w:rsidP="00CB6981">
      <w:pPr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CB6981" w:rsidRPr="00CB6981" w:rsidRDefault="00CB6981" w:rsidP="00CB69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6981">
        <w:rPr>
          <w:rFonts w:ascii="Times New Roman" w:eastAsia="Times New Roman" w:hAnsi="Times New Roman" w:cs="Times New Roman"/>
          <w:b/>
          <w:bCs/>
          <w:sz w:val="36"/>
          <w:szCs w:val="36"/>
        </w:rPr>
        <w:t>That’s it</w:t>
      </w:r>
    </w:p>
    <w:p w:rsidR="00CB6981" w:rsidRPr="00CB6981" w:rsidRDefault="00CB6981" w:rsidP="00CB698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You now have a minimal React + Express app, fully HTTPS via </w:t>
      </w:r>
      <w:proofErr w:type="spellStart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Cloudflare</w:t>
      </w:r>
      <w:proofErr w:type="spellEnd"/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Tunnel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, that runs a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live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Converge card payment and returns a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vault token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you can save for your Delphi service. If you want this converted to </w:t>
      </w:r>
      <w:r w:rsidRPr="00CB6981">
        <w:rPr>
          <w:rFonts w:ascii="Times New Roman" w:eastAsia="Times New Roman" w:hAnsi="Times New Roman" w:cs="Times New Roman"/>
          <w:b/>
          <w:bCs/>
          <w:sz w:val="24"/>
          <w:szCs w:val="24"/>
        </w:rPr>
        <w:t>Next.js</w:t>
      </w:r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(App Router) instead of </w:t>
      </w:r>
      <w:proofErr w:type="spellStart"/>
      <w:r w:rsidRPr="00CB6981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CB6981">
        <w:rPr>
          <w:rFonts w:ascii="Times New Roman" w:eastAsia="Times New Roman" w:hAnsi="Times New Roman" w:cs="Times New Roman"/>
          <w:sz w:val="24"/>
          <w:szCs w:val="24"/>
        </w:rPr>
        <w:t xml:space="preserve"> React, say the word and I’ll drop in those file layouts next.</w:t>
      </w:r>
    </w:p>
    <w:p w:rsidR="00CB6981" w:rsidRDefault="00CB6981"/>
    <w:sectPr w:rsidR="00CB6981" w:rsidSect="008E40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1ABC"/>
    <w:multiLevelType w:val="multilevel"/>
    <w:tmpl w:val="A63C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D2F0C"/>
    <w:multiLevelType w:val="multilevel"/>
    <w:tmpl w:val="17CA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759EB"/>
    <w:multiLevelType w:val="multilevel"/>
    <w:tmpl w:val="C8AAC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2214C"/>
    <w:multiLevelType w:val="multilevel"/>
    <w:tmpl w:val="1B7A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A458B"/>
    <w:multiLevelType w:val="multilevel"/>
    <w:tmpl w:val="56CC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D4202"/>
    <w:multiLevelType w:val="multilevel"/>
    <w:tmpl w:val="2B2E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B09F2"/>
    <w:multiLevelType w:val="multilevel"/>
    <w:tmpl w:val="7E32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5357B"/>
    <w:multiLevelType w:val="multilevel"/>
    <w:tmpl w:val="BFFA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A7CB4"/>
    <w:multiLevelType w:val="multilevel"/>
    <w:tmpl w:val="B896CF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667C5D"/>
    <w:multiLevelType w:val="multilevel"/>
    <w:tmpl w:val="79E0E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987B87"/>
    <w:multiLevelType w:val="multilevel"/>
    <w:tmpl w:val="5E30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075910"/>
    <w:multiLevelType w:val="multilevel"/>
    <w:tmpl w:val="238A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224955"/>
    <w:multiLevelType w:val="multilevel"/>
    <w:tmpl w:val="EB0845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6E6AAC"/>
    <w:multiLevelType w:val="multilevel"/>
    <w:tmpl w:val="0B28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3734C"/>
    <w:multiLevelType w:val="multilevel"/>
    <w:tmpl w:val="D36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C6AC1"/>
    <w:multiLevelType w:val="multilevel"/>
    <w:tmpl w:val="6EFC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D61242"/>
    <w:multiLevelType w:val="multilevel"/>
    <w:tmpl w:val="42C4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35F31"/>
    <w:multiLevelType w:val="multilevel"/>
    <w:tmpl w:val="6F5E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19391D"/>
    <w:multiLevelType w:val="multilevel"/>
    <w:tmpl w:val="91D4E6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535643"/>
    <w:multiLevelType w:val="multilevel"/>
    <w:tmpl w:val="1514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86A3C"/>
    <w:multiLevelType w:val="multilevel"/>
    <w:tmpl w:val="A9F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4C21CA"/>
    <w:multiLevelType w:val="multilevel"/>
    <w:tmpl w:val="E6FA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C81858"/>
    <w:multiLevelType w:val="multilevel"/>
    <w:tmpl w:val="4DDEA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20FF9"/>
    <w:multiLevelType w:val="multilevel"/>
    <w:tmpl w:val="F3EC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1B1DA6"/>
    <w:multiLevelType w:val="multilevel"/>
    <w:tmpl w:val="6074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AE28F4"/>
    <w:multiLevelType w:val="multilevel"/>
    <w:tmpl w:val="B11E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B81F1E"/>
    <w:multiLevelType w:val="multilevel"/>
    <w:tmpl w:val="F53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2E7532"/>
    <w:multiLevelType w:val="multilevel"/>
    <w:tmpl w:val="A512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4045CD"/>
    <w:multiLevelType w:val="multilevel"/>
    <w:tmpl w:val="FF72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5"/>
  </w:num>
  <w:num w:numId="3">
    <w:abstractNumId w:val="22"/>
  </w:num>
  <w:num w:numId="4">
    <w:abstractNumId w:val="28"/>
  </w:num>
  <w:num w:numId="5">
    <w:abstractNumId w:val="0"/>
  </w:num>
  <w:num w:numId="6">
    <w:abstractNumId w:val="19"/>
  </w:num>
  <w:num w:numId="7">
    <w:abstractNumId w:val="24"/>
  </w:num>
  <w:num w:numId="8">
    <w:abstractNumId w:val="1"/>
  </w:num>
  <w:num w:numId="9">
    <w:abstractNumId w:val="20"/>
  </w:num>
  <w:num w:numId="10">
    <w:abstractNumId w:val="2"/>
  </w:num>
  <w:num w:numId="11">
    <w:abstractNumId w:val="15"/>
  </w:num>
  <w:num w:numId="12">
    <w:abstractNumId w:val="16"/>
  </w:num>
  <w:num w:numId="13">
    <w:abstractNumId w:val="6"/>
  </w:num>
  <w:num w:numId="14">
    <w:abstractNumId w:val="3"/>
  </w:num>
  <w:num w:numId="15">
    <w:abstractNumId w:val="13"/>
  </w:num>
  <w:num w:numId="16">
    <w:abstractNumId w:val="17"/>
  </w:num>
  <w:num w:numId="17">
    <w:abstractNumId w:val="8"/>
  </w:num>
  <w:num w:numId="18">
    <w:abstractNumId w:val="18"/>
  </w:num>
  <w:num w:numId="19">
    <w:abstractNumId w:val="12"/>
  </w:num>
  <w:num w:numId="20">
    <w:abstractNumId w:val="7"/>
  </w:num>
  <w:num w:numId="21">
    <w:abstractNumId w:val="14"/>
  </w:num>
  <w:num w:numId="22">
    <w:abstractNumId w:val="26"/>
  </w:num>
  <w:num w:numId="23">
    <w:abstractNumId w:val="5"/>
  </w:num>
  <w:num w:numId="24">
    <w:abstractNumId w:val="11"/>
  </w:num>
  <w:num w:numId="25">
    <w:abstractNumId w:val="9"/>
  </w:num>
  <w:num w:numId="26">
    <w:abstractNumId w:val="21"/>
  </w:num>
  <w:num w:numId="27">
    <w:abstractNumId w:val="4"/>
  </w:num>
  <w:num w:numId="28">
    <w:abstractNumId w:val="23"/>
  </w:num>
  <w:num w:numId="29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DC"/>
    <w:rsid w:val="00645252"/>
    <w:rsid w:val="006D3D74"/>
    <w:rsid w:val="0078630A"/>
    <w:rsid w:val="0083569A"/>
    <w:rsid w:val="008E40DC"/>
    <w:rsid w:val="00A9204E"/>
    <w:rsid w:val="00C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9153B-348D-4492-9C99-BEE9CAA6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8E40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ection">
    <w:name w:val="hljs-section"/>
    <w:basedOn w:val="DefaultParagraphFont"/>
    <w:rsid w:val="00786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4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0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8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3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0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6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us-east-2.amazonaws.com/assets.dps.mn.gov/s3fs-public/dvs-converge-fees-guide-2019-1.pdf?utm_source=chatgpt.com" TargetMode="External"/><Relationship Id="rId13" Type="http://schemas.openxmlformats.org/officeDocument/2006/relationships/hyperlink" Target="https://www.civicplus.help/docs/converge-saved-payment-methods?utm_source=chatgpt.com" TargetMode="External"/><Relationship Id="rId18" Type="http://schemas.openxmlformats.org/officeDocument/2006/relationships/hyperlink" Target="https://s3.us-east-2.amazonaws.com/assets.dps.mn.gov/s3fs-public/dvs-converge-fees-guide-2019-1.pdf?utm_source=chatgpt.com" TargetMode="External"/><Relationship Id="rId26" Type="http://schemas.openxmlformats.org/officeDocument/2006/relationships/hyperlink" Target="https://stackoverflow.com/questions/57693021/converge-lightbox-integration?utm_source=chatgpt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ackoverflow.com/questions/57693021/converge-lightbox-integration?utm_source=chatgpt.com" TargetMode="External"/><Relationship Id="rId34" Type="http://schemas.openxmlformats.org/officeDocument/2006/relationships/hyperlink" Target="https://knowledge.cartispayments.com/hc/en-us/articles/4407206952087-Developer-Portal-and-Useful-Links?utm_source=chatgpt.co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s3.us-east-2.amazonaws.com/assets.dps.mn.gov/s3fs-public/dvs-converge-fees-guide-2019-1.pdf?utm_source=chatgpt.com" TargetMode="External"/><Relationship Id="rId17" Type="http://schemas.openxmlformats.org/officeDocument/2006/relationships/hyperlink" Target="https://developer.elavon.com/products/checkout-js/v1/transaction-types?utm_source=chatgpt.com" TargetMode="External"/><Relationship Id="rId25" Type="http://schemas.openxmlformats.org/officeDocument/2006/relationships/hyperlink" Target="https://something.ngrok-free.app/" TargetMode="External"/><Relationship Id="rId33" Type="http://schemas.openxmlformats.org/officeDocument/2006/relationships/hyperlink" Target="https://github.com/cloudflare/cloudflared/releases/latest?utm_source=chatgpt.com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elavon.com/products/checkout-js/v1/transaction-types?utm_source=chatgpt.com" TargetMode="External"/><Relationship Id="rId20" Type="http://schemas.openxmlformats.org/officeDocument/2006/relationships/hyperlink" Target="https://ngrok.com/pricing?utm_source=chatgpt.com" TargetMode="External"/><Relationship Id="rId29" Type="http://schemas.openxmlformats.org/officeDocument/2006/relationships/hyperlink" Target="https://stackoverflow.com/questions/57693021/converge-lightbox-integration?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oocommerce.com/document/elavon-vm-payment-gateway/?utm_source=chatgpt.com" TargetMode="External"/><Relationship Id="rId24" Type="http://schemas.openxmlformats.org/officeDocument/2006/relationships/hyperlink" Target="https://www.browserstack.com/guide/what-is-ngrok?utm_source=chatgpt.com" TargetMode="External"/><Relationship Id="rId32" Type="http://schemas.openxmlformats.org/officeDocument/2006/relationships/hyperlink" Target="https://knowledge.cartispayments.com/hc/en-us/articles/4407257235351-Overview-of-Converge-API-Integration-Methods?utm_source=chatgpt.com" TargetMode="Externa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s3.us-east-2.amazonaws.com/assets.dps.mn.gov/s3fs-public/dvs-converge-fees-guide-2019-1.pdf?utm_source=chatgpt.com" TargetMode="External"/><Relationship Id="rId23" Type="http://schemas.openxmlformats.org/officeDocument/2006/relationships/hyperlink" Target="https://stackoverflow.com/questions/57693021/converge-lightbox-integration?utm_source=chatgpt.com" TargetMode="External"/><Relationship Id="rId28" Type="http://schemas.openxmlformats.org/officeDocument/2006/relationships/hyperlink" Target="https://developer-uat.elavon.com/products/checkout-js/v1/api-reference?utm_source=chatgpt.com" TargetMode="External"/><Relationship Id="rId36" Type="http://schemas.openxmlformats.org/officeDocument/2006/relationships/hyperlink" Target="https://stackoverflow.com/questions/57693021/converge-lightbox-integration?utm_source=chatgpt.com" TargetMode="External"/><Relationship Id="rId10" Type="http://schemas.openxmlformats.org/officeDocument/2006/relationships/hyperlink" Target="https://s3.us-east-2.amazonaws.com/assets.dps.mn.gov/s3fs-public/dvs-converge-fees-guide-2019-1.pdf?utm_source=chatgpt.com" TargetMode="External"/><Relationship Id="rId19" Type="http://schemas.openxmlformats.org/officeDocument/2006/relationships/hyperlink" Target="https://www.civicplus.help/docs/converge-saved-payment-methods?utm_source=chatgpt.com" TargetMode="External"/><Relationship Id="rId31" Type="http://schemas.openxmlformats.org/officeDocument/2006/relationships/hyperlink" Target="https://stackoverflow.com/questions/57693021/converge-lightbox-integration?utm_source=chatgpt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oocommerce.com/document/elavon-vm-payment-gateway/?utm_source=chatgpt.com" TargetMode="External"/><Relationship Id="rId14" Type="http://schemas.openxmlformats.org/officeDocument/2006/relationships/hyperlink" Target="https://civicplus.us.document360.io/docs/set-up-converge-for-payments?utm_source=chatgpt.com" TargetMode="External"/><Relationship Id="rId22" Type="http://schemas.openxmlformats.org/officeDocument/2006/relationships/hyperlink" Target="https://developer-uat.elavon.com/products/checkout-js/v1/api-reference?utm_source=chatgpt.com" TargetMode="External"/><Relationship Id="rId27" Type="http://schemas.openxmlformats.org/officeDocument/2006/relationships/hyperlink" Target="https://support.convergepay.com/s/?utm_source=chatgpt.com" TargetMode="External"/><Relationship Id="rId30" Type="http://schemas.openxmlformats.org/officeDocument/2006/relationships/hyperlink" Target="https://developers.cloudflare.com/cloudflare-one/connections/connect-networks/do-more-with-tunnels/trycloudflare/?utm_source=chatgpt.com" TargetMode="External"/><Relationship Id="rId35" Type="http://schemas.openxmlformats.org/officeDocument/2006/relationships/hyperlink" Target="https://knowledge.cartispayments.com/hc/en-us/articles/4407257235351-Overview-of-Converge-API-Integration-Methods?utm_source=chatgp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or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873beb7-5857-4685-be1f-d57550cc96c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42</TotalTime>
  <Pages>23</Pages>
  <Words>7712</Words>
  <Characters>43962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Moore</dc:creator>
  <cp:keywords/>
  <dc:description/>
  <cp:lastModifiedBy>Mark Moore</cp:lastModifiedBy>
  <cp:revision>3</cp:revision>
  <dcterms:created xsi:type="dcterms:W3CDTF">2025-09-03T20:59:00Z</dcterms:created>
  <dcterms:modified xsi:type="dcterms:W3CDTF">2025-09-03T21:41:00Z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