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E2" w:rsidRDefault="007D49E2" w:rsidP="007D49E2">
      <w:r>
        <w:t xml:space="preserve">Here’s a clean, repeatable “promote from </w:t>
      </w:r>
      <w:proofErr w:type="spellStart"/>
      <w:r>
        <w:t>vwbwebdev</w:t>
      </w:r>
      <w:proofErr w:type="spellEnd"/>
      <w:r>
        <w:t xml:space="preserve"> → </w:t>
      </w:r>
      <w:proofErr w:type="spellStart"/>
      <w:r>
        <w:t>vwbOnline</w:t>
      </w:r>
      <w:proofErr w:type="spellEnd"/>
      <w:r>
        <w:t>” playbook.</w:t>
      </w:r>
    </w:p>
    <w:p w:rsidR="007D49E2" w:rsidRDefault="007D49E2" w:rsidP="007D49E2"/>
    <w:p w:rsidR="007D49E2" w:rsidRDefault="007D49E2" w:rsidP="007D49E2">
      <w:r>
        <w:t>Pre-</w:t>
      </w:r>
      <w:proofErr w:type="spellStart"/>
      <w:r>
        <w:t>reqs</w:t>
      </w:r>
      <w:proofErr w:type="spellEnd"/>
      <w:r>
        <w:t xml:space="preserve"> on </w:t>
      </w:r>
      <w:proofErr w:type="spellStart"/>
      <w:r>
        <w:t>vwbOnline</w:t>
      </w:r>
      <w:proofErr w:type="spellEnd"/>
      <w:r>
        <w:t xml:space="preserve"> (already done)</w:t>
      </w:r>
    </w:p>
    <w:p w:rsidR="007D49E2" w:rsidRDefault="007D49E2" w:rsidP="007D49E2">
      <w:r>
        <w:t>- IIS site bound to enrollment.wellbridge.com → C:\apps\online-enrollment</w:t>
      </w:r>
    </w:p>
    <w:p w:rsidR="007D49E2" w:rsidRDefault="007D49E2" w:rsidP="007D49E2">
      <w:r>
        <w:t>- ARR proxy enabled; URL Rewrite installed</w:t>
      </w:r>
    </w:p>
    <w:p w:rsidR="007D49E2" w:rsidRDefault="007D49E2" w:rsidP="007D49E2">
      <w:r>
        <w:t>- Backend service: pm2onlineenrollment.exe (auto-start, failure restarts)</w:t>
      </w:r>
    </w:p>
    <w:p w:rsidR="007D49E2" w:rsidRDefault="007D49E2" w:rsidP="007D49E2">
      <w:r>
        <w:t>- Logging with daily rotation under backend\logs</w:t>
      </w:r>
    </w:p>
    <w:p w:rsidR="007D49E2" w:rsidRDefault="007D49E2" w:rsidP="007D49E2">
      <w:r>
        <w:t xml:space="preserve">- </w:t>
      </w:r>
      <w:proofErr w:type="spellStart"/>
      <w:proofErr w:type="gramStart"/>
      <w:r>
        <w:t>web.config</w:t>
      </w:r>
      <w:proofErr w:type="spellEnd"/>
      <w:proofErr w:type="gramEnd"/>
      <w:r>
        <w:t xml:space="preserve"> in C:\apps\online-enrollment (CSP, proxy, SPA fallback)</w:t>
      </w:r>
    </w:p>
    <w:p w:rsidR="007D49E2" w:rsidRDefault="007D49E2" w:rsidP="007D49E2">
      <w:r>
        <w:t>- HTTPS via win-acme when ready (optional now)</w:t>
      </w:r>
    </w:p>
    <w:p w:rsidR="007D49E2" w:rsidRDefault="007D49E2" w:rsidP="007D49E2"/>
    <w:p w:rsidR="007D49E2" w:rsidRDefault="007D49E2" w:rsidP="007D49E2">
      <w:r>
        <w:t xml:space="preserve">A) On </w:t>
      </w:r>
      <w:proofErr w:type="spellStart"/>
      <w:r>
        <w:t>vwbwebdev</w:t>
      </w:r>
      <w:proofErr w:type="spellEnd"/>
      <w:r>
        <w:t xml:space="preserve"> (build and package)</w:t>
      </w:r>
    </w:p>
    <w:p w:rsidR="007D49E2" w:rsidRDefault="007D49E2" w:rsidP="007D49E2">
      <w:r>
        <w:t>1) Frontend: build production</w:t>
      </w:r>
    </w:p>
    <w:p w:rsidR="007D49E2" w:rsidRDefault="007D49E2" w:rsidP="007D49E2">
      <w:r>
        <w:t xml:space="preserve">- </w:t>
      </w:r>
      <w:proofErr w:type="gramStart"/>
      <w:r>
        <w:t>cd</w:t>
      </w:r>
      <w:proofErr w:type="gramEnd"/>
      <w:r>
        <w:t xml:space="preserve"> frontend</w:t>
      </w:r>
    </w:p>
    <w:p w:rsidR="007D49E2" w:rsidRDefault="007D49E2" w:rsidP="007D49E2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7D49E2" w:rsidRDefault="007D49E2" w:rsidP="007D49E2">
      <w:r>
        <w:t>- Artifact to copy: frontend\</w:t>
      </w:r>
      <w:proofErr w:type="spellStart"/>
      <w:r>
        <w:t>dist</w:t>
      </w:r>
      <w:proofErr w:type="spellEnd"/>
      <w:r>
        <w:t>-production (entire folder)</w:t>
      </w:r>
    </w:p>
    <w:p w:rsidR="007D49E2" w:rsidRDefault="007D49E2" w:rsidP="007D49E2">
      <w:r>
        <w:t>2) Backend: prepare code</w:t>
      </w:r>
    </w:p>
    <w:p w:rsidR="007D49E2" w:rsidRDefault="007D49E2" w:rsidP="007D49E2">
      <w:r>
        <w:t>- Artifact to copy: backend\</w:t>
      </w:r>
      <w:proofErr w:type="spellStart"/>
      <w:r>
        <w:t>src</w:t>
      </w:r>
      <w:proofErr w:type="spellEnd"/>
      <w:r>
        <w:t xml:space="preserve"> (all), backend\</w:t>
      </w:r>
      <w:proofErr w:type="spellStart"/>
      <w:r>
        <w:t>package.json</w:t>
      </w:r>
      <w:proofErr w:type="spellEnd"/>
      <w:r>
        <w:t>, backend\package-</w:t>
      </w:r>
      <w:proofErr w:type="spellStart"/>
      <w:r>
        <w:t>lock.json</w:t>
      </w:r>
      <w:proofErr w:type="spellEnd"/>
      <w:r>
        <w:t xml:space="preserve"> (optional)</w:t>
      </w:r>
    </w:p>
    <w:p w:rsidR="007D49E2" w:rsidRDefault="007D49E2" w:rsidP="007D49E2">
      <w:r>
        <w:t>- Do NOT copy: backend\.</w:t>
      </w:r>
      <w:proofErr w:type="spellStart"/>
      <w:r>
        <w:t>env</w:t>
      </w:r>
      <w:proofErr w:type="spellEnd"/>
      <w:r>
        <w:t>, backend\logs, backend\</w:t>
      </w:r>
      <w:proofErr w:type="spellStart"/>
      <w:r>
        <w:t>node_modules</w:t>
      </w:r>
      <w:proofErr w:type="spellEnd"/>
      <w:r>
        <w:t xml:space="preserve">, </w:t>
      </w:r>
      <w:proofErr w:type="gramStart"/>
      <w:r>
        <w:t>services</w:t>
      </w:r>
      <w:proofErr w:type="gramEnd"/>
      <w:r>
        <w:t>/scripts unique to prod</w:t>
      </w:r>
    </w:p>
    <w:p w:rsidR="007D49E2" w:rsidRDefault="007D49E2" w:rsidP="007D49E2"/>
    <w:p w:rsidR="007D49E2" w:rsidRDefault="007D49E2" w:rsidP="007D49E2">
      <w:r>
        <w:t xml:space="preserve">B) On </w:t>
      </w:r>
      <w:proofErr w:type="spellStart"/>
      <w:r>
        <w:t>vwbOnline</w:t>
      </w:r>
      <w:proofErr w:type="spellEnd"/>
      <w:r>
        <w:t xml:space="preserve"> (backup, deploy, install)</w:t>
      </w:r>
    </w:p>
    <w:p w:rsidR="007D49E2" w:rsidRDefault="007D49E2" w:rsidP="007D49E2">
      <w:r>
        <w:t>0) Optional maintenance: recycle app pool to reduce file locks</w:t>
      </w:r>
    </w:p>
    <w:p w:rsidR="007D49E2" w:rsidRDefault="007D49E2" w:rsidP="007D49E2">
      <w:r>
        <w:t>1) Backup current app</w:t>
      </w:r>
    </w:p>
    <w:p w:rsidR="007D49E2" w:rsidRDefault="007D49E2" w:rsidP="007D49E2">
      <w:r>
        <w:t>- Copy C:\apps\online-enrollment to C:\apps\online-enrollment_backup_YYYYMMDD_HHMM</w:t>
      </w:r>
    </w:p>
    <w:p w:rsidR="007D49E2" w:rsidRDefault="007D49E2" w:rsidP="007D49E2">
      <w:r>
        <w:t>2) Stop backend service</w:t>
      </w:r>
    </w:p>
    <w:p w:rsidR="007D49E2" w:rsidRDefault="007D49E2" w:rsidP="007D49E2">
      <w:r>
        <w:t>- Stop-Service -Name pm2onlineenrollment.exe</w:t>
      </w:r>
    </w:p>
    <w:p w:rsidR="007D49E2" w:rsidRDefault="007D49E2" w:rsidP="007D49E2">
      <w:r>
        <w:t xml:space="preserve">3) Copy artifacts from </w:t>
      </w:r>
      <w:proofErr w:type="spellStart"/>
      <w:r>
        <w:t>vwbwebdev</w:t>
      </w:r>
      <w:proofErr w:type="spellEnd"/>
      <w:r>
        <w:t xml:space="preserve"> to </w:t>
      </w:r>
      <w:proofErr w:type="spellStart"/>
      <w:r>
        <w:t>vwbOnline</w:t>
      </w:r>
      <w:proofErr w:type="spellEnd"/>
    </w:p>
    <w:p w:rsidR="007D49E2" w:rsidRDefault="007D49E2" w:rsidP="007D49E2">
      <w:r>
        <w:t>- Overwrite:</w:t>
      </w:r>
    </w:p>
    <w:p w:rsidR="007D49E2" w:rsidRDefault="007D49E2" w:rsidP="007D49E2">
      <w:r>
        <w:t xml:space="preserve">  - C:\apps\online-enrollment\frontend\dist-production</w:t>
      </w:r>
    </w:p>
    <w:p w:rsidR="007D49E2" w:rsidRDefault="007D49E2" w:rsidP="007D49E2">
      <w:r>
        <w:t xml:space="preserve">  - C:\apps\online-enrollment\backend\src</w:t>
      </w:r>
    </w:p>
    <w:p w:rsidR="007D49E2" w:rsidRDefault="007D49E2" w:rsidP="007D49E2">
      <w:r>
        <w:t xml:space="preserve">  - C:\apps\online-enrollment\backend\package.json (+ package-</w:t>
      </w:r>
      <w:proofErr w:type="spellStart"/>
      <w:r>
        <w:t>lock.json</w:t>
      </w:r>
      <w:proofErr w:type="spellEnd"/>
      <w:r>
        <w:t xml:space="preserve"> if used)</w:t>
      </w:r>
    </w:p>
    <w:p w:rsidR="007D49E2" w:rsidRDefault="007D49E2" w:rsidP="007D49E2">
      <w:r>
        <w:t>- Do NOT overwrite:</w:t>
      </w:r>
    </w:p>
    <w:p w:rsidR="007D49E2" w:rsidRDefault="007D49E2" w:rsidP="007D49E2">
      <w:r>
        <w:t xml:space="preserve">  - C:\apps\online-enrollment\backend\.env</w:t>
      </w:r>
    </w:p>
    <w:p w:rsidR="007D49E2" w:rsidRDefault="007D49E2" w:rsidP="007D49E2">
      <w:r>
        <w:t xml:space="preserve">  - C:\apps\online-enrollment\web.config</w:t>
      </w:r>
    </w:p>
    <w:p w:rsidR="007D49E2" w:rsidRDefault="007D49E2" w:rsidP="007D49E2">
      <w:r>
        <w:t xml:space="preserve">  - C:\apps\online-enrollment\backend\logs</w:t>
      </w:r>
    </w:p>
    <w:p w:rsidR="007D49E2" w:rsidRDefault="007D49E2" w:rsidP="007D49E2">
      <w:r>
        <w:t xml:space="preserve">4) Install backend deps (only if </w:t>
      </w:r>
      <w:proofErr w:type="spellStart"/>
      <w:r>
        <w:t>package.json</w:t>
      </w:r>
      <w:proofErr w:type="spellEnd"/>
      <w:r>
        <w:t xml:space="preserve"> changed)</w:t>
      </w:r>
    </w:p>
    <w:p w:rsidR="007D49E2" w:rsidRDefault="007D49E2" w:rsidP="007D49E2">
      <w:r>
        <w:t xml:space="preserve">- </w:t>
      </w:r>
      <w:proofErr w:type="gramStart"/>
      <w:r>
        <w:t>cd</w:t>
      </w:r>
      <w:proofErr w:type="gramEnd"/>
      <w:r>
        <w:t xml:space="preserve"> C:\apps\online-enrollment\backend</w:t>
      </w:r>
    </w:p>
    <w:p w:rsidR="007D49E2" w:rsidRDefault="007D49E2" w:rsidP="007D49E2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ci (or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D49E2" w:rsidRDefault="007D49E2" w:rsidP="007D49E2">
      <w:r>
        <w:t>5) Start backend service</w:t>
      </w:r>
    </w:p>
    <w:p w:rsidR="007D49E2" w:rsidRDefault="007D49E2" w:rsidP="007D49E2">
      <w:r>
        <w:t>- Start-Service -Name pm2onlineenrollment.exe</w:t>
      </w:r>
    </w:p>
    <w:p w:rsidR="007D49E2" w:rsidRDefault="007D49E2" w:rsidP="007D49E2"/>
    <w:p w:rsidR="007D49E2" w:rsidRDefault="007D49E2" w:rsidP="007D49E2">
      <w:r>
        <w:t>C) Validate (server-side first)</w:t>
      </w:r>
    </w:p>
    <w:p w:rsidR="007D49E2" w:rsidRDefault="007D49E2" w:rsidP="007D49E2">
      <w:r>
        <w:t>- API health: Invoke-</w:t>
      </w:r>
      <w:proofErr w:type="spellStart"/>
      <w:r>
        <w:t>WebRequest</w:t>
      </w:r>
      <w:proofErr w:type="spellEnd"/>
      <w:r>
        <w:t xml:space="preserve"> -Uri "http://localhost:3173/</w:t>
      </w:r>
      <w:proofErr w:type="spellStart"/>
      <w:r>
        <w:t>api</w:t>
      </w:r>
      <w:proofErr w:type="spellEnd"/>
      <w:r>
        <w:t>/health" -</w:t>
      </w:r>
      <w:proofErr w:type="spellStart"/>
      <w:r>
        <w:t>UseBasicParsing</w:t>
      </w:r>
      <w:proofErr w:type="spellEnd"/>
    </w:p>
    <w:p w:rsidR="007D49E2" w:rsidRDefault="007D49E2" w:rsidP="007D49E2">
      <w:r>
        <w:t>- Through IIS (host header): Invoke-</w:t>
      </w:r>
      <w:proofErr w:type="spellStart"/>
      <w:r>
        <w:t>WebRequest</w:t>
      </w:r>
      <w:proofErr w:type="spellEnd"/>
      <w:r>
        <w:t xml:space="preserve"> -Uri "http://127.0.0.1/online-enrollment/</w:t>
      </w:r>
      <w:proofErr w:type="spellStart"/>
      <w:r>
        <w:t>enrollment?clubId</w:t>
      </w:r>
      <w:proofErr w:type="spellEnd"/>
      <w:r>
        <w:t xml:space="preserve">=203" -Headers </w:t>
      </w:r>
      <w:proofErr w:type="gramStart"/>
      <w:r>
        <w:t>@{</w:t>
      </w:r>
      <w:proofErr w:type="gramEnd"/>
      <w:r>
        <w:t xml:space="preserve"> Host = "enrollment.wellbridge.com" } -</w:t>
      </w:r>
      <w:proofErr w:type="spellStart"/>
      <w:r>
        <w:t>UseBasicParsing</w:t>
      </w:r>
      <w:proofErr w:type="spellEnd"/>
    </w:p>
    <w:p w:rsidR="007D49E2" w:rsidRDefault="007D49E2" w:rsidP="007D49E2">
      <w:r>
        <w:t>- Check logs:</w:t>
      </w:r>
    </w:p>
    <w:p w:rsidR="007D49E2" w:rsidRDefault="007D49E2" w:rsidP="007D49E2">
      <w:r>
        <w:t xml:space="preserve">  - Get-</w:t>
      </w:r>
      <w:proofErr w:type="spellStart"/>
      <w:r>
        <w:t>ChildItem</w:t>
      </w:r>
      <w:proofErr w:type="spellEnd"/>
      <w:r>
        <w:t xml:space="preserve"> C:\apps\online-enrollment\backend\logs | Sort-Object </w:t>
      </w:r>
      <w:proofErr w:type="spellStart"/>
      <w:r>
        <w:t>LastWriteTime</w:t>
      </w:r>
      <w:proofErr w:type="spellEnd"/>
      <w:r>
        <w:t xml:space="preserve"> -Descending | Select-Object -First 5 </w:t>
      </w:r>
      <w:proofErr w:type="spellStart"/>
      <w:r>
        <w:t>Name</w:t>
      </w:r>
      <w:proofErr w:type="gramStart"/>
      <w:r>
        <w:t>,Length,LastWriteTime</w:t>
      </w:r>
      <w:proofErr w:type="spellEnd"/>
      <w:proofErr w:type="gramEnd"/>
    </w:p>
    <w:p w:rsidR="007D49E2" w:rsidRDefault="007D49E2" w:rsidP="007D49E2">
      <w:r>
        <w:t>- Browser test:</w:t>
      </w:r>
    </w:p>
    <w:p w:rsidR="007D49E2" w:rsidRDefault="007D49E2" w:rsidP="007D49E2">
      <w:r>
        <w:t xml:space="preserve">  - http://enrollment.wellbridge.com/online-enrollment/enrollment?clubId=203</w:t>
      </w:r>
    </w:p>
    <w:p w:rsidR="007D49E2" w:rsidRDefault="007D49E2" w:rsidP="007D49E2">
      <w:r>
        <w:t xml:space="preserve">  - If HTTPS is enabled: https://enrollment.wellbridge.com/online-enrollment/enrollment?clubId=203</w:t>
      </w:r>
    </w:p>
    <w:p w:rsidR="007D49E2" w:rsidRDefault="007D49E2" w:rsidP="007D49E2"/>
    <w:p w:rsidR="007D49E2" w:rsidRDefault="007D49E2" w:rsidP="007D49E2">
      <w:r>
        <w:t>D) What you might need to change (only if applicable)</w:t>
      </w:r>
    </w:p>
    <w:p w:rsidR="007D49E2" w:rsidRDefault="007D49E2" w:rsidP="007D49E2">
      <w:r>
        <w:t xml:space="preserve">- Backend </w:t>
      </w:r>
      <w:proofErr w:type="spellStart"/>
      <w:r>
        <w:t>env</w:t>
      </w:r>
      <w:proofErr w:type="spellEnd"/>
      <w:r>
        <w:t>: C:\apps\online-enrollment\backend\.env</w:t>
      </w:r>
    </w:p>
    <w:p w:rsidR="007D49E2" w:rsidRDefault="007D49E2" w:rsidP="007D49E2">
      <w:r>
        <w:lastRenderedPageBreak/>
        <w:t xml:space="preserve">  - DB settings, CORS, SMTP, etc. (Keep production values)</w:t>
      </w:r>
    </w:p>
    <w:p w:rsidR="007D49E2" w:rsidRDefault="007D49E2" w:rsidP="007D49E2">
      <w:r>
        <w:t xml:space="preserve">- </w:t>
      </w:r>
      <w:proofErr w:type="spellStart"/>
      <w:r>
        <w:t>web.config</w:t>
      </w:r>
      <w:proofErr w:type="spellEnd"/>
      <w:r>
        <w:t>:</w:t>
      </w:r>
    </w:p>
    <w:p w:rsidR="007D49E2" w:rsidRDefault="007D49E2" w:rsidP="007D49E2">
      <w:r>
        <w:t xml:space="preserve">  - Only if you change paths, base URL, or need new CSP frame-ancestors entries</w:t>
      </w:r>
    </w:p>
    <w:p w:rsidR="007D49E2" w:rsidRDefault="007D49E2" w:rsidP="007D49E2">
      <w:r>
        <w:t xml:space="preserve">  - ARR rule already proxies /</w:t>
      </w:r>
      <w:proofErr w:type="spellStart"/>
      <w:r>
        <w:t>api</w:t>
      </w:r>
      <w:proofErr w:type="spellEnd"/>
      <w:r>
        <w:t>/* to http://localhost:3173</w:t>
      </w:r>
    </w:p>
    <w:p w:rsidR="007D49E2" w:rsidRDefault="007D49E2" w:rsidP="007D49E2">
      <w:r>
        <w:t>- Frontend router:</w:t>
      </w:r>
    </w:p>
    <w:p w:rsidR="007D49E2" w:rsidRDefault="007D49E2" w:rsidP="007D49E2">
      <w:r>
        <w:t xml:space="preserve">  - It’s set to </w:t>
      </w:r>
      <w:proofErr w:type="spellStart"/>
      <w:r>
        <w:t>basename</w:t>
      </w:r>
      <w:proofErr w:type="spellEnd"/>
      <w:r>
        <w:t xml:space="preserve"> “/online-enrollment” (correct)</w:t>
      </w:r>
    </w:p>
    <w:p w:rsidR="007D49E2" w:rsidRDefault="007D49E2" w:rsidP="007D49E2">
      <w:r>
        <w:t>- Payment/endpoints:</w:t>
      </w:r>
    </w:p>
    <w:p w:rsidR="007D49E2" w:rsidRDefault="007D49E2" w:rsidP="007D49E2">
      <w:r>
        <w:t xml:space="preserve">  - If you add new endpoints under /</w:t>
      </w:r>
      <w:proofErr w:type="spellStart"/>
      <w:proofErr w:type="gramStart"/>
      <w:r>
        <w:t>api</w:t>
      </w:r>
      <w:proofErr w:type="spellEnd"/>
      <w:proofErr w:type="gramEnd"/>
      <w:r>
        <w:t>, no change needed as long as the base is /</w:t>
      </w:r>
      <w:proofErr w:type="spellStart"/>
      <w:r>
        <w:t>api</w:t>
      </w:r>
      <w:proofErr w:type="spellEnd"/>
    </w:p>
    <w:p w:rsidR="007D49E2" w:rsidRDefault="007D49E2" w:rsidP="007D49E2"/>
    <w:p w:rsidR="007D49E2" w:rsidRDefault="007D49E2" w:rsidP="007D49E2">
      <w:r>
        <w:t>E) Rollback (if needed)</w:t>
      </w:r>
    </w:p>
    <w:p w:rsidR="007D49E2" w:rsidRDefault="007D49E2" w:rsidP="007D49E2">
      <w:r>
        <w:t>- Stop service:</w:t>
      </w:r>
    </w:p>
    <w:p w:rsidR="007D49E2" w:rsidRDefault="007D49E2" w:rsidP="007D49E2">
      <w:r>
        <w:t xml:space="preserve">  - Stop-Service -Name pm2onlineenrollment.exe</w:t>
      </w:r>
    </w:p>
    <w:p w:rsidR="007D49E2" w:rsidRDefault="007D49E2" w:rsidP="007D49E2">
      <w:r>
        <w:t>- Restore backup:</w:t>
      </w:r>
    </w:p>
    <w:p w:rsidR="007D49E2" w:rsidRDefault="007D49E2" w:rsidP="007D49E2">
      <w:r>
        <w:t xml:space="preserve">  - Copy C:\apps\online-enrollment_backup_YYYYMMDD_HHMM → C:\apps\online-enrollment</w:t>
      </w:r>
    </w:p>
    <w:p w:rsidR="007D49E2" w:rsidRDefault="007D49E2" w:rsidP="007D49E2">
      <w:r>
        <w:t>- Start service:</w:t>
      </w:r>
    </w:p>
    <w:p w:rsidR="007D49E2" w:rsidRDefault="007D49E2" w:rsidP="007D49E2">
      <w:r>
        <w:t xml:space="preserve">  - Start-Service -Name pm2onlineenrollment.exe</w:t>
      </w:r>
    </w:p>
    <w:p w:rsidR="007D49E2" w:rsidRDefault="007D49E2" w:rsidP="007D49E2">
      <w:r>
        <w:t>- Validate as in section C</w:t>
      </w:r>
    </w:p>
    <w:p w:rsidR="007D49E2" w:rsidRDefault="007D49E2" w:rsidP="007D49E2"/>
    <w:p w:rsidR="007D49E2" w:rsidRDefault="007D49E2" w:rsidP="007D49E2">
      <w:r>
        <w:t>F) Post-deploy housekeeping</w:t>
      </w:r>
    </w:p>
    <w:p w:rsidR="007D49E2" w:rsidRDefault="007D49E2" w:rsidP="007D49E2">
      <w:r>
        <w:t>- Log cleanup runs via C:\apps\online-enrollment\backend\scripts\clean-logs.ps1</w:t>
      </w:r>
    </w:p>
    <w:p w:rsidR="007D49E2" w:rsidRDefault="007D49E2" w:rsidP="007D49E2">
      <w:r>
        <w:t xml:space="preserve">  - Add a weekly Scheduled Task under SYSTEM:</w:t>
      </w:r>
    </w:p>
    <w:p w:rsidR="007D49E2" w:rsidRDefault="007D49E2" w:rsidP="007D49E2">
      <w:r>
        <w:t xml:space="preserve">    - Program: powershell.exe</w:t>
      </w:r>
    </w:p>
    <w:p w:rsidR="007D49E2" w:rsidRDefault="007D49E2" w:rsidP="007D49E2">
      <w:r>
        <w:t xml:space="preserve">    - </w:t>
      </w:r>
      <w:proofErr w:type="spellStart"/>
      <w:r>
        <w:t>Args</w:t>
      </w:r>
      <w:proofErr w:type="spellEnd"/>
      <w:r>
        <w:t>: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-File "C:\apps\online-enrollment\backend\scripts\clean-logs.ps1"</w:t>
      </w:r>
    </w:p>
    <w:p w:rsidR="007D49E2" w:rsidRDefault="007D49E2" w:rsidP="007D49E2">
      <w:r>
        <w:t>- Optional: remove old frontend build folders (you already did); keep only frontend\</w:t>
      </w:r>
      <w:proofErr w:type="spellStart"/>
      <w:r>
        <w:t>dist</w:t>
      </w:r>
      <w:proofErr w:type="spellEnd"/>
      <w:r>
        <w:t>-production</w:t>
      </w:r>
    </w:p>
    <w:p w:rsidR="007D49E2" w:rsidRDefault="007D49E2" w:rsidP="007D49E2"/>
    <w:p w:rsidR="007D49E2" w:rsidRDefault="007D49E2" w:rsidP="007D49E2">
      <w:r>
        <w:t>Embed URL (club 203)</w:t>
      </w:r>
    </w:p>
    <w:p w:rsidR="007D49E2" w:rsidRDefault="007D49E2" w:rsidP="007D49E2">
      <w:r>
        <w:t>- http://enrollment.wellbridge.com/online-enrollment/enrollment?clubId=203</w:t>
      </w:r>
    </w:p>
    <w:p w:rsidR="007D49E2" w:rsidRDefault="007D49E2" w:rsidP="007D49E2">
      <w:r>
        <w:t>- Switch to https once your cert is installed (same URL with https)</w:t>
      </w:r>
    </w:p>
    <w:p w:rsidR="007D49E2" w:rsidRDefault="007D49E2" w:rsidP="007D49E2"/>
    <w:p w:rsidR="00A9204E" w:rsidRDefault="007D49E2" w:rsidP="007D49E2">
      <w:r>
        <w:t xml:space="preserve">That’s all you need for a safe replace/upgrade. If you want, I can script this into a one-click PowerShell deploy for </w:t>
      </w:r>
      <w:proofErr w:type="spellStart"/>
      <w:r>
        <w:t>vwbOnline</w:t>
      </w:r>
      <w:proofErr w:type="spellEnd"/>
      <w:r>
        <w:t>.</w:t>
      </w:r>
    </w:p>
    <w:p w:rsidR="00CC62E4" w:rsidRDefault="00CC62E4" w:rsidP="007D49E2">
      <w:pPr>
        <w:pBdr>
          <w:bottom w:val="double" w:sz="6" w:space="1" w:color="auto"/>
        </w:pBdr>
      </w:pPr>
    </w:p>
    <w:p w:rsidR="00CC62E4" w:rsidRDefault="00CC62E4" w:rsidP="007D49E2"/>
    <w:p w:rsidR="00CC62E4" w:rsidRDefault="00CC62E4" w:rsidP="00CC62E4">
      <w:r>
        <w:t>[1 tool called]</w:t>
      </w:r>
    </w:p>
    <w:p w:rsidR="00CC62E4" w:rsidRDefault="00CC62E4" w:rsidP="00CC62E4"/>
    <w:p w:rsidR="00CC62E4" w:rsidRDefault="00CC62E4" w:rsidP="00CC62E4">
      <w:r>
        <w:t xml:space="preserve">Here’s a one-command deploy script you can run on </w:t>
      </w:r>
      <w:proofErr w:type="spellStart"/>
      <w:r>
        <w:t>vwbOnline</w:t>
      </w:r>
      <w:proofErr w:type="spellEnd"/>
      <w:r>
        <w:t xml:space="preserve"> (after copying over new artifacts from </w:t>
      </w:r>
      <w:proofErr w:type="spellStart"/>
      <w:r>
        <w:t>vwbwebdev</w:t>
      </w:r>
      <w:proofErr w:type="spellEnd"/>
      <w:r>
        <w:t>).</w:t>
      </w:r>
    </w:p>
    <w:p w:rsidR="00CC62E4" w:rsidRDefault="00CC62E4" w:rsidP="00CC62E4"/>
    <w:p w:rsidR="00CC62E4" w:rsidRDefault="00CC62E4" w:rsidP="00CC62E4">
      <w:r>
        <w:t>Script location</w:t>
      </w:r>
    </w:p>
    <w:p w:rsidR="00CC62E4" w:rsidRDefault="00CC62E4" w:rsidP="00CC62E4">
      <w:r>
        <w:t>- C:\apps\online-enrollment\scripts\deploy.ps1</w:t>
      </w:r>
    </w:p>
    <w:p w:rsidR="00CC62E4" w:rsidRDefault="00CC62E4" w:rsidP="00CC62E4"/>
    <w:p w:rsidR="00CC62E4" w:rsidRDefault="00CC62E4" w:rsidP="00CC62E4">
      <w:r>
        <w:t>What it does</w:t>
      </w:r>
    </w:p>
    <w:p w:rsidR="00CC62E4" w:rsidRDefault="00CC62E4" w:rsidP="00CC62E4">
      <w:r>
        <w:t>- Optional backup of the current app to C:\apps\online-enrollment_backup_YYYYMMDD_HHMMSS</w:t>
      </w:r>
    </w:p>
    <w:p w:rsidR="00CC62E4" w:rsidRDefault="00CC62E4" w:rsidP="00CC62E4">
      <w:r>
        <w:t>- Stops backend service pm2onlineenrollment.exe</w:t>
      </w:r>
    </w:p>
    <w:p w:rsidR="00CC62E4" w:rsidRDefault="00CC62E4" w:rsidP="00CC62E4">
      <w:r>
        <w:t>- Replaces:</w:t>
      </w:r>
    </w:p>
    <w:p w:rsidR="00CC62E4" w:rsidRDefault="00CC62E4" w:rsidP="00CC62E4">
      <w:r>
        <w:t xml:space="preserve">  - </w:t>
      </w:r>
      <w:proofErr w:type="gramStart"/>
      <w:r>
        <w:t>frontend\</w:t>
      </w:r>
      <w:proofErr w:type="spellStart"/>
      <w:r>
        <w:t>dist</w:t>
      </w:r>
      <w:proofErr w:type="spellEnd"/>
      <w:r>
        <w:t>-production</w:t>
      </w:r>
      <w:proofErr w:type="gramEnd"/>
      <w:r>
        <w:t xml:space="preserve"> with your new built folder</w:t>
      </w:r>
    </w:p>
    <w:p w:rsidR="00CC62E4" w:rsidRDefault="00CC62E4" w:rsidP="00CC62E4">
      <w:r>
        <w:t xml:space="preserve">  - backend\</w:t>
      </w:r>
      <w:proofErr w:type="spellStart"/>
      <w:r>
        <w:t>src</w:t>
      </w:r>
      <w:proofErr w:type="spellEnd"/>
      <w:r>
        <w:t xml:space="preserve"> with your new code</w:t>
      </w:r>
    </w:p>
    <w:p w:rsidR="00CC62E4" w:rsidRDefault="00CC62E4" w:rsidP="00CC62E4">
      <w:r>
        <w:t xml:space="preserve">  - backend\</w:t>
      </w:r>
      <w:proofErr w:type="spellStart"/>
      <w:r>
        <w:t>package.json</w:t>
      </w:r>
      <w:proofErr w:type="spellEnd"/>
      <w:r>
        <w:t xml:space="preserve"> (+ package-</w:t>
      </w:r>
      <w:proofErr w:type="spellStart"/>
      <w:r>
        <w:t>lock.json</w:t>
      </w:r>
      <w:proofErr w:type="spellEnd"/>
      <w:r>
        <w:t xml:space="preserve"> if provided)</w:t>
      </w:r>
    </w:p>
    <w:p w:rsidR="00CC62E4" w:rsidRDefault="00CC62E4" w:rsidP="00CC62E4">
      <w:r>
        <w:t>- Optionally installs backend deps (</w:t>
      </w:r>
      <w:proofErr w:type="spellStart"/>
      <w:r>
        <w:t>npm</w:t>
      </w:r>
      <w:proofErr w:type="spellEnd"/>
      <w:r>
        <w:t xml:space="preserve"> ci)</w:t>
      </w:r>
    </w:p>
    <w:p w:rsidR="00CC62E4" w:rsidRDefault="00CC62E4" w:rsidP="00CC62E4">
      <w:r>
        <w:t>- Restarts the service</w:t>
      </w:r>
    </w:p>
    <w:p w:rsidR="00CC62E4" w:rsidRDefault="00CC62E4" w:rsidP="00CC62E4">
      <w:r>
        <w:t>- Runs health checks (direct API and IIS host-header test)</w:t>
      </w:r>
    </w:p>
    <w:p w:rsidR="00CC62E4" w:rsidRDefault="00CC62E4" w:rsidP="00CC62E4"/>
    <w:p w:rsidR="00CC62E4" w:rsidRDefault="00CC62E4" w:rsidP="00CC62E4">
      <w:r>
        <w:t>Usage example (elevated PowerShell)</w:t>
      </w:r>
    </w:p>
    <w:p w:rsidR="00CC62E4" w:rsidRDefault="00CC62E4" w:rsidP="00CC62E4">
      <w:r>
        <w:t xml:space="preserve">- First, copy artifacts from </w:t>
      </w:r>
      <w:proofErr w:type="spellStart"/>
      <w:r>
        <w:t>vwbwebdev</w:t>
      </w:r>
      <w:proofErr w:type="spellEnd"/>
      <w:r>
        <w:t xml:space="preserve"> to a staging folder on </w:t>
      </w:r>
      <w:proofErr w:type="spellStart"/>
      <w:r>
        <w:t>vwbOnline</w:t>
      </w:r>
      <w:proofErr w:type="spellEnd"/>
      <w:r>
        <w:t>, e.g.:</w:t>
      </w:r>
    </w:p>
    <w:p w:rsidR="00CC62E4" w:rsidRDefault="00CC62E4" w:rsidP="00CC62E4">
      <w:r>
        <w:lastRenderedPageBreak/>
        <w:t xml:space="preserve">  - \\vwbwebdev\share\online-enrollment\frontend\dist-production</w:t>
      </w:r>
    </w:p>
    <w:p w:rsidR="00CC62E4" w:rsidRDefault="00CC62E4" w:rsidP="00CC62E4">
      <w:r>
        <w:t xml:space="preserve">  - \\vwbwebdev\share\online-enrollment\backend\src</w:t>
      </w:r>
    </w:p>
    <w:p w:rsidR="00CC62E4" w:rsidRDefault="00CC62E4" w:rsidP="00CC62E4">
      <w:r>
        <w:t xml:space="preserve">  - \\vwbwebdev\share\online-enrollment\backend\package.json (+ package-</w:t>
      </w:r>
      <w:proofErr w:type="spellStart"/>
      <w:r>
        <w:t>lock.json</w:t>
      </w:r>
      <w:proofErr w:type="spellEnd"/>
      <w:r>
        <w:t>)</w:t>
      </w:r>
    </w:p>
    <w:p w:rsidR="00CC62E4" w:rsidRDefault="00CC62E4" w:rsidP="00CC62E4">
      <w:r>
        <w:t>- Then run:</w:t>
      </w:r>
    </w:p>
    <w:p w:rsidR="00CC62E4" w:rsidRDefault="00CC62E4" w:rsidP="00CC62E4">
      <w:r>
        <w:t>```</w:t>
      </w:r>
      <w:proofErr w:type="spellStart"/>
      <w:r>
        <w:t>powershell</w:t>
      </w:r>
      <w:proofErr w:type="spellEnd"/>
    </w:p>
    <w:p w:rsidR="00CC62E4" w:rsidRDefault="00CC62E4" w:rsidP="00CC62E4">
      <w:r>
        <w:t>$</w:t>
      </w:r>
      <w:proofErr w:type="spellStart"/>
      <w:r>
        <w:t>FrontendDist</w:t>
      </w:r>
      <w:proofErr w:type="spellEnd"/>
      <w:r>
        <w:t xml:space="preserve"> = "\\vwbwebdev\share\online-enrollment\frontend\dist-production"</w:t>
      </w:r>
    </w:p>
    <w:p w:rsidR="00CC62E4" w:rsidRDefault="00CC62E4" w:rsidP="00CC62E4">
      <w:r>
        <w:t>$</w:t>
      </w:r>
      <w:proofErr w:type="spellStart"/>
      <w:r>
        <w:t>BackendSrc</w:t>
      </w:r>
      <w:proofErr w:type="spellEnd"/>
      <w:r>
        <w:t xml:space="preserve">   = "\\vwbwebdev\share\online-enrollment\backend\src"</w:t>
      </w:r>
    </w:p>
    <w:p w:rsidR="00CC62E4" w:rsidRDefault="00CC62E4" w:rsidP="00CC62E4">
      <w:r>
        <w:t>$</w:t>
      </w:r>
      <w:proofErr w:type="spellStart"/>
      <w:r>
        <w:t>BackendPkg</w:t>
      </w:r>
      <w:proofErr w:type="spellEnd"/>
      <w:r>
        <w:t xml:space="preserve">   = "\\vwbwebdev\share\online-enrollment\backend"</w:t>
      </w:r>
    </w:p>
    <w:p w:rsidR="00CC62E4" w:rsidRDefault="00CC62E4" w:rsidP="00CC62E4"/>
    <w:p w:rsidR="00CC62E4" w:rsidRDefault="00CC62E4" w:rsidP="00CC62E4">
      <w:proofErr w:type="spellStart"/>
      <w:proofErr w:type="gramStart"/>
      <w:r>
        <w:t>powershell</w:t>
      </w:r>
      <w:proofErr w:type="spellEnd"/>
      <w:proofErr w:type="gramEnd"/>
      <w:r>
        <w:t xml:space="preserve">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-File "C:\apps\online-enrollment\scripts\deploy.ps1" `</w:t>
      </w:r>
    </w:p>
    <w:p w:rsidR="00CC62E4" w:rsidRDefault="00CC62E4" w:rsidP="00CC62E4">
      <w:r>
        <w:t xml:space="preserve">  -</w:t>
      </w:r>
      <w:proofErr w:type="spellStart"/>
      <w:r>
        <w:t>AppRoot</w:t>
      </w:r>
      <w:proofErr w:type="spellEnd"/>
      <w:r>
        <w:t xml:space="preserve"> "C:\apps\online-enrollment" `</w:t>
      </w:r>
    </w:p>
    <w:p w:rsidR="00CC62E4" w:rsidRDefault="00CC62E4" w:rsidP="00CC62E4">
      <w:r>
        <w:t xml:space="preserve">  -</w:t>
      </w:r>
      <w:proofErr w:type="spellStart"/>
      <w:r>
        <w:t>FrontendDist</w:t>
      </w:r>
      <w:proofErr w:type="spellEnd"/>
      <w:r>
        <w:t xml:space="preserve"> $</w:t>
      </w:r>
      <w:proofErr w:type="spellStart"/>
      <w:r>
        <w:t>FrontendDist</w:t>
      </w:r>
      <w:proofErr w:type="spellEnd"/>
      <w:r>
        <w:t xml:space="preserve"> `</w:t>
      </w:r>
    </w:p>
    <w:p w:rsidR="00CC62E4" w:rsidRDefault="00CC62E4" w:rsidP="00CC62E4">
      <w:r>
        <w:t xml:space="preserve">  -</w:t>
      </w:r>
      <w:proofErr w:type="spellStart"/>
      <w:r>
        <w:t>BackendSrc</w:t>
      </w:r>
      <w:proofErr w:type="spellEnd"/>
      <w:r>
        <w:t xml:space="preserve"> $</w:t>
      </w:r>
      <w:proofErr w:type="spellStart"/>
      <w:r>
        <w:t>BackendSrc</w:t>
      </w:r>
      <w:proofErr w:type="spellEnd"/>
      <w:r>
        <w:t xml:space="preserve"> `</w:t>
      </w:r>
    </w:p>
    <w:p w:rsidR="00CC62E4" w:rsidRDefault="00CC62E4" w:rsidP="00CC62E4">
      <w:r>
        <w:t xml:space="preserve">  -</w:t>
      </w:r>
      <w:proofErr w:type="spellStart"/>
      <w:r>
        <w:t>BackendPkgDir</w:t>
      </w:r>
      <w:proofErr w:type="spellEnd"/>
      <w:r>
        <w:t xml:space="preserve"> $</w:t>
      </w:r>
      <w:proofErr w:type="spellStart"/>
      <w:r>
        <w:t>BackendPkg</w:t>
      </w:r>
      <w:proofErr w:type="spellEnd"/>
      <w:r>
        <w:t xml:space="preserve"> `</w:t>
      </w:r>
    </w:p>
    <w:p w:rsidR="00CC62E4" w:rsidRDefault="00CC62E4" w:rsidP="00CC62E4">
      <w:r>
        <w:t xml:space="preserve">  -</w:t>
      </w:r>
      <w:proofErr w:type="spellStart"/>
      <w:r>
        <w:t>ServiceName</w:t>
      </w:r>
      <w:proofErr w:type="spellEnd"/>
      <w:r>
        <w:t xml:space="preserve"> "pm2onlineenrollment.exe" `</w:t>
      </w:r>
    </w:p>
    <w:p w:rsidR="00CC62E4" w:rsidRDefault="00CC62E4" w:rsidP="00CC62E4">
      <w:r>
        <w:t xml:space="preserve">  -</w:t>
      </w:r>
      <w:proofErr w:type="spellStart"/>
      <w:r>
        <w:t>HostHeader</w:t>
      </w:r>
      <w:proofErr w:type="spellEnd"/>
      <w:r>
        <w:t xml:space="preserve"> "enrollment.wellbridge.com" `</w:t>
      </w:r>
    </w:p>
    <w:p w:rsidR="00CC62E4" w:rsidRDefault="00CC62E4" w:rsidP="00CC62E4">
      <w:r>
        <w:t xml:space="preserve">  -</w:t>
      </w:r>
      <w:proofErr w:type="spellStart"/>
      <w:r>
        <w:t>ClubIdToTest</w:t>
      </w:r>
      <w:proofErr w:type="spellEnd"/>
      <w:r>
        <w:t xml:space="preserve"> "203" `</w:t>
      </w:r>
    </w:p>
    <w:p w:rsidR="00CC62E4" w:rsidRDefault="00CC62E4" w:rsidP="00CC62E4">
      <w:r>
        <w:t xml:space="preserve">  -</w:t>
      </w:r>
      <w:proofErr w:type="spellStart"/>
      <w:r>
        <w:t>InstallDeps</w:t>
      </w:r>
      <w:proofErr w:type="spellEnd"/>
      <w:r>
        <w:t xml:space="preserve"> `</w:t>
      </w:r>
    </w:p>
    <w:p w:rsidR="00CC62E4" w:rsidRDefault="00CC62E4" w:rsidP="00CC62E4">
      <w:r>
        <w:t xml:space="preserve">  -</w:t>
      </w:r>
      <w:proofErr w:type="spellStart"/>
      <w:r>
        <w:t>VerboseCopy</w:t>
      </w:r>
      <w:proofErr w:type="spellEnd"/>
    </w:p>
    <w:p w:rsidR="00CC62E4" w:rsidRDefault="00CC62E4" w:rsidP="00CC62E4">
      <w:r>
        <w:t>```</w:t>
      </w:r>
    </w:p>
    <w:p w:rsidR="00CC62E4" w:rsidRDefault="00CC62E4" w:rsidP="00CC62E4"/>
    <w:p w:rsidR="00CC62E4" w:rsidRDefault="00CC62E4" w:rsidP="00CC62E4">
      <w:r>
        <w:t>Notes</w:t>
      </w:r>
    </w:p>
    <w:p w:rsidR="00CC62E4" w:rsidRDefault="00CC62E4" w:rsidP="00CC62E4">
      <w:r>
        <w:t>- Do NOT include `backend\.</w:t>
      </w:r>
      <w:proofErr w:type="spellStart"/>
      <w:r>
        <w:t>env</w:t>
      </w:r>
      <w:proofErr w:type="spellEnd"/>
      <w:r>
        <w:t>`, `backend\logs`, or `</w:t>
      </w:r>
      <w:proofErr w:type="spellStart"/>
      <w:r>
        <w:t>node_modules</w:t>
      </w:r>
      <w:proofErr w:type="spellEnd"/>
      <w:r>
        <w:t xml:space="preserve">` in your copy; keep production values on </w:t>
      </w:r>
      <w:proofErr w:type="spellStart"/>
      <w:r>
        <w:t>vwbOnline</w:t>
      </w:r>
      <w:proofErr w:type="spellEnd"/>
      <w:r>
        <w:t>.</w:t>
      </w:r>
    </w:p>
    <w:p w:rsidR="00CC62E4" w:rsidRDefault="00CC62E4" w:rsidP="00CC62E4">
      <w:r>
        <w:t>- If you don’t need to reinstall dependencies, drop the -</w:t>
      </w:r>
      <w:proofErr w:type="spellStart"/>
      <w:r>
        <w:t>InstallDeps</w:t>
      </w:r>
      <w:proofErr w:type="spellEnd"/>
      <w:r>
        <w:t xml:space="preserve"> switch.</w:t>
      </w:r>
    </w:p>
    <w:p w:rsidR="00CC62E4" w:rsidRDefault="00CC62E4" w:rsidP="00CC62E4">
      <w:r>
        <w:t>- To skip the backup, add -</w:t>
      </w:r>
      <w:proofErr w:type="spellStart"/>
      <w:r>
        <w:t>SkipBackup</w:t>
      </w:r>
      <w:proofErr w:type="spellEnd"/>
      <w:r>
        <w:t>.</w:t>
      </w:r>
    </w:p>
    <w:p w:rsidR="00CC62E4" w:rsidRDefault="00CC62E4" w:rsidP="00CC62E4"/>
    <w:p w:rsidR="00CC62E4" w:rsidRDefault="00CC62E4" w:rsidP="00CC62E4">
      <w:r>
        <w:t>Rollback</w:t>
      </w:r>
    </w:p>
    <w:p w:rsidR="00CC62E4" w:rsidRDefault="00CC62E4" w:rsidP="00CC62E4">
      <w:r>
        <w:t>- Stop service:</w:t>
      </w:r>
    </w:p>
    <w:p w:rsidR="00CC62E4" w:rsidRDefault="00CC62E4" w:rsidP="00CC62E4">
      <w:r>
        <w:t xml:space="preserve">  - Stop-Service pm2onlineenrollment.exe</w:t>
      </w:r>
    </w:p>
    <w:p w:rsidR="00CC62E4" w:rsidRDefault="00CC62E4" w:rsidP="00CC62E4">
      <w:r>
        <w:t>- Restore backup folder shown at the end of the script:</w:t>
      </w:r>
    </w:p>
    <w:p w:rsidR="00CC62E4" w:rsidRDefault="00CC62E4" w:rsidP="00CC62E4">
      <w:r>
        <w:t xml:space="preserve">  - </w:t>
      </w:r>
      <w:proofErr w:type="spellStart"/>
      <w:proofErr w:type="gramStart"/>
      <w:r>
        <w:t>robocopy</w:t>
      </w:r>
      <w:proofErr w:type="spellEnd"/>
      <w:proofErr w:type="gramEnd"/>
      <w:r>
        <w:t xml:space="preserve"> C:\apps\online-enrollment_backup_YYYYMMDD_HHMMSS C:\apps\online-enrollment /MIR</w:t>
      </w:r>
    </w:p>
    <w:p w:rsidR="00CC62E4" w:rsidRDefault="00CC62E4" w:rsidP="00CC62E4">
      <w:r>
        <w:t>- Start service:</w:t>
      </w:r>
    </w:p>
    <w:p w:rsidR="00CC62E4" w:rsidRDefault="00CC62E4" w:rsidP="00CC62E4">
      <w:r>
        <w:t xml:space="preserve">  - Start-Service pm2onlineenrollment.exe</w:t>
      </w:r>
    </w:p>
    <w:p w:rsidR="00CC62E4" w:rsidRDefault="00CC62E4" w:rsidP="00CC62E4"/>
    <w:p w:rsidR="00CC62E4" w:rsidRDefault="00CC62E4" w:rsidP="00CC62E4">
      <w:r>
        <w:t xml:space="preserve">If you want, I can also add a companion script that pulls artifacts directly from </w:t>
      </w:r>
      <w:proofErr w:type="spellStart"/>
      <w:r>
        <w:t>vwbwebdev</w:t>
      </w:r>
      <w:proofErr w:type="spellEnd"/>
      <w:r>
        <w:t xml:space="preserve"> (SMB copy) and then calls deploy.ps1 automatically.</w:t>
      </w:r>
      <w:bookmarkStart w:id="0" w:name="_GoBack"/>
      <w:bookmarkEnd w:id="0"/>
    </w:p>
    <w:sectPr w:rsidR="00CC62E4" w:rsidSect="007D4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E2"/>
    <w:rsid w:val="00645252"/>
    <w:rsid w:val="006D3D74"/>
    <w:rsid w:val="007D49E2"/>
    <w:rsid w:val="0083569A"/>
    <w:rsid w:val="00A9204E"/>
    <w:rsid w:val="00C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F9AD-FED8-4574-962E-B36AA8BC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or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microsoft.com/office/2006/documentManagement/types"/>
    <ds:schemaRef ds:uri="4873beb7-5857-4685-be1f-d57550cc96cc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2</cp:revision>
  <dcterms:created xsi:type="dcterms:W3CDTF">2025-09-26T20:19:00Z</dcterms:created>
  <dcterms:modified xsi:type="dcterms:W3CDTF">2025-09-26T20:27:00Z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